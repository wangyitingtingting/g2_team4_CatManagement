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8263F2" w:rsidRPr="00A43817" w14:paraId="010D369A" w14:textId="77777777" w:rsidTr="00DB09BA">
        <w:trPr>
          <w:cantSplit/>
          <w:trHeight w:val="397"/>
          <w:jc w:val="center"/>
        </w:trPr>
        <w:tc>
          <w:tcPr>
            <w:tcW w:w="1286" w:type="dxa"/>
            <w:tcBorders>
              <w:top w:val="nil"/>
              <w:left w:val="nil"/>
              <w:bottom w:val="single" w:sz="4" w:space="0" w:color="auto"/>
              <w:right w:val="nil"/>
            </w:tcBorders>
            <w:vAlign w:val="center"/>
          </w:tcPr>
          <w:p w14:paraId="3A4DA456" w14:textId="77777777" w:rsidR="008263F2" w:rsidRPr="00E4066B" w:rsidRDefault="008263F2" w:rsidP="0010361C">
            <w:pPr>
              <w:snapToGrid w:val="0"/>
              <w:spacing w:line="240" w:lineRule="auto"/>
              <w:rPr>
                <w:b/>
                <w:szCs w:val="21"/>
              </w:rPr>
            </w:pPr>
            <w:r w:rsidRPr="00A43817">
              <w:rPr>
                <w:szCs w:val="21"/>
              </w:rPr>
              <w:br w:type="page"/>
            </w:r>
            <w:r w:rsidR="00C12C4F">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4FA6561A" w14:textId="77777777" w:rsidR="008263F2" w:rsidRPr="00A43817" w:rsidRDefault="008263F2" w:rsidP="0010361C">
            <w:pPr>
              <w:snapToGrid w:val="0"/>
              <w:spacing w:line="240" w:lineRule="auto"/>
              <w:rPr>
                <w:szCs w:val="21"/>
              </w:rPr>
            </w:pPr>
          </w:p>
        </w:tc>
        <w:tc>
          <w:tcPr>
            <w:tcW w:w="1320" w:type="dxa"/>
            <w:tcBorders>
              <w:top w:val="nil"/>
              <w:left w:val="nil"/>
              <w:bottom w:val="single" w:sz="4" w:space="0" w:color="auto"/>
              <w:right w:val="nil"/>
            </w:tcBorders>
            <w:vAlign w:val="center"/>
          </w:tcPr>
          <w:p w14:paraId="3B41FBA3" w14:textId="77777777" w:rsidR="008263F2" w:rsidRPr="00E4066B" w:rsidRDefault="008263F2" w:rsidP="008263F2">
            <w:pPr>
              <w:snapToGrid w:val="0"/>
              <w:spacing w:line="240" w:lineRule="auto"/>
              <w:ind w:firstLineChars="150" w:firstLine="321"/>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D5F6E09" w14:textId="77777777" w:rsidR="008263F2" w:rsidRPr="00A43817" w:rsidRDefault="008263F2" w:rsidP="0010361C">
            <w:pPr>
              <w:snapToGrid w:val="0"/>
              <w:spacing w:line="240" w:lineRule="auto"/>
              <w:ind w:firstLineChars="100" w:firstLine="210"/>
              <w:rPr>
                <w:szCs w:val="21"/>
              </w:rPr>
            </w:pPr>
          </w:p>
        </w:tc>
      </w:tr>
    </w:tbl>
    <w:p w14:paraId="72F451A3" w14:textId="77777777" w:rsidR="008263F2" w:rsidRDefault="008263F2" w:rsidP="008263F2"/>
    <w:p w14:paraId="21ECD40D" w14:textId="77777777" w:rsidR="008263F2" w:rsidRDefault="008263F2" w:rsidP="008263F2"/>
    <w:p w14:paraId="158FC314" w14:textId="77777777" w:rsidR="008263F2" w:rsidRPr="00A43817" w:rsidRDefault="008263F2" w:rsidP="008263F2"/>
    <w:p w14:paraId="473B8D43" w14:textId="77777777" w:rsidR="008263F2" w:rsidRPr="00A43817" w:rsidRDefault="008263F2" w:rsidP="008263F2"/>
    <w:p w14:paraId="52A7299E" w14:textId="77777777" w:rsidR="008263F2" w:rsidRPr="00A43817" w:rsidRDefault="008263F2" w:rsidP="008263F2"/>
    <w:p w14:paraId="71F469E9" w14:textId="77777777" w:rsidR="008263F2" w:rsidRPr="00A43817" w:rsidRDefault="008263F2" w:rsidP="008263F2"/>
    <w:p w14:paraId="489015D7" w14:textId="2B5AB06E" w:rsidR="00041777" w:rsidRDefault="000A000B" w:rsidP="00ED1A42">
      <w:pPr>
        <w:jc w:val="center"/>
        <w:rPr>
          <w:rFonts w:eastAsia="黑体" w:hAnsi="Arial Narrow"/>
          <w:b/>
          <w:bCs/>
          <w:sz w:val="84"/>
          <w:szCs w:val="84"/>
        </w:rPr>
      </w:pPr>
      <w:r>
        <w:rPr>
          <w:rFonts w:eastAsia="黑体" w:hAnsi="Arial Narrow" w:hint="eastAsia"/>
          <w:b/>
          <w:bCs/>
          <w:sz w:val="84"/>
          <w:szCs w:val="84"/>
        </w:rPr>
        <w:t>宠物领养</w:t>
      </w:r>
      <w:r w:rsidR="00041777">
        <w:rPr>
          <w:rFonts w:eastAsia="黑体" w:hAnsi="Arial Narrow" w:hint="eastAsia"/>
          <w:b/>
          <w:bCs/>
          <w:sz w:val="84"/>
          <w:szCs w:val="84"/>
        </w:rPr>
        <w:t>系统</w:t>
      </w:r>
    </w:p>
    <w:p w14:paraId="5AA2BF3B" w14:textId="77777777" w:rsidR="008263F2" w:rsidRPr="00ED1A42" w:rsidRDefault="00041777" w:rsidP="00ED1A42">
      <w:pPr>
        <w:jc w:val="center"/>
        <w:rPr>
          <w:sz w:val="84"/>
          <w:szCs w:val="84"/>
        </w:rPr>
      </w:pPr>
      <w:r>
        <w:rPr>
          <w:rFonts w:eastAsia="黑体" w:hAnsi="Arial Narrow" w:hint="eastAsia"/>
          <w:b/>
          <w:bCs/>
          <w:sz w:val="84"/>
          <w:szCs w:val="84"/>
        </w:rPr>
        <w:t>需求</w:t>
      </w:r>
      <w:r w:rsidR="003D3EB4">
        <w:rPr>
          <w:rFonts w:eastAsia="黑体" w:hAnsi="Arial Narrow" w:hint="eastAsia"/>
          <w:b/>
          <w:bCs/>
          <w:sz w:val="84"/>
          <w:szCs w:val="84"/>
        </w:rPr>
        <w:t>规格</w:t>
      </w:r>
      <w:r>
        <w:rPr>
          <w:rFonts w:eastAsia="黑体" w:hAnsi="Arial Narrow" w:hint="eastAsia"/>
          <w:b/>
          <w:bCs/>
          <w:sz w:val="84"/>
          <w:szCs w:val="84"/>
        </w:rPr>
        <w:t>说明书</w:t>
      </w:r>
    </w:p>
    <w:p w14:paraId="308F2A61" w14:textId="77777777" w:rsidR="008263F2" w:rsidRPr="00A43817" w:rsidRDefault="008263F2" w:rsidP="008263F2"/>
    <w:p w14:paraId="7F598CF2" w14:textId="77777777" w:rsidR="008263F2" w:rsidRPr="00A43817" w:rsidRDefault="008263F2" w:rsidP="008263F2"/>
    <w:p w14:paraId="29812B95" w14:textId="77777777" w:rsidR="008263F2" w:rsidRPr="00A43817" w:rsidRDefault="008263F2" w:rsidP="008263F2"/>
    <w:p w14:paraId="5B71BCC8" w14:textId="77777777" w:rsidR="008263F2" w:rsidRPr="00A43817" w:rsidRDefault="008263F2" w:rsidP="008263F2"/>
    <w:p w14:paraId="356433B3" w14:textId="77777777" w:rsidR="008263F2" w:rsidRPr="00A43817" w:rsidRDefault="008263F2" w:rsidP="008263F2"/>
    <w:p w14:paraId="60203B35" w14:textId="77777777" w:rsidR="008263F2" w:rsidRDefault="008263F2" w:rsidP="00014D6D">
      <w:pPr>
        <w:ind w:left="2" w:firstLine="2"/>
        <w:rPr>
          <w:sz w:val="32"/>
          <w:szCs w:val="32"/>
        </w:rPr>
      </w:pPr>
    </w:p>
    <w:p w14:paraId="4F8C50A5" w14:textId="77777777" w:rsidR="008263F2" w:rsidRDefault="008263F2" w:rsidP="00014D6D">
      <w:pPr>
        <w:ind w:firstLine="2"/>
        <w:rPr>
          <w:sz w:val="32"/>
          <w:szCs w:val="32"/>
        </w:rPr>
      </w:pPr>
    </w:p>
    <w:p w14:paraId="54FEB576" w14:textId="77777777" w:rsidR="008263F2" w:rsidRDefault="008263F2" w:rsidP="00014D6D">
      <w:pPr>
        <w:ind w:firstLine="2"/>
        <w:rPr>
          <w:sz w:val="32"/>
          <w:szCs w:val="32"/>
        </w:rPr>
      </w:pPr>
    </w:p>
    <w:p w14:paraId="4A8462CF" w14:textId="77777777" w:rsidR="008263F2" w:rsidRPr="00A43817" w:rsidRDefault="008263F2" w:rsidP="00014D6D">
      <w:pPr>
        <w:ind w:firstLine="2"/>
        <w:rPr>
          <w:sz w:val="32"/>
          <w:szCs w:val="32"/>
        </w:rPr>
      </w:pPr>
    </w:p>
    <w:p w14:paraId="53CF6B1A" w14:textId="77777777" w:rsidR="008263F2" w:rsidRPr="00A43817" w:rsidRDefault="008263F2" w:rsidP="00014D6D">
      <w:pPr>
        <w:ind w:firstLine="2"/>
        <w:rPr>
          <w:sz w:val="32"/>
          <w:szCs w:val="32"/>
        </w:rPr>
      </w:pPr>
    </w:p>
    <w:p w14:paraId="574C9E5C" w14:textId="77777777" w:rsidR="008263F2" w:rsidRPr="00A43817" w:rsidRDefault="008263F2" w:rsidP="00F54373">
      <w:pPr>
        <w:rPr>
          <w:b/>
          <w:snapToGrid w:val="0"/>
          <w:color w:val="FF0000"/>
          <w:sz w:val="28"/>
        </w:rPr>
      </w:pPr>
    </w:p>
    <w:p w14:paraId="31640810" w14:textId="77777777" w:rsidR="008263F2" w:rsidRPr="00A43817" w:rsidRDefault="008263F2" w:rsidP="00014D6D">
      <w:pPr>
        <w:ind w:left="-2545" w:firstLine="2"/>
        <w:rPr>
          <w:b/>
          <w:snapToGrid w:val="0"/>
          <w:color w:val="FF0000"/>
          <w:sz w:val="28"/>
        </w:rPr>
      </w:pPr>
    </w:p>
    <w:p w14:paraId="65962314" w14:textId="77777777" w:rsidR="006071C2" w:rsidRDefault="006071C2" w:rsidP="006071C2">
      <w:pPr>
        <w:spacing w:line="240" w:lineRule="auto"/>
        <w:jc w:val="center"/>
        <w:rPr>
          <w:color w:val="000000"/>
        </w:rPr>
      </w:pPr>
    </w:p>
    <w:p w14:paraId="5C3EC793" w14:textId="77777777" w:rsidR="00C91B46" w:rsidRDefault="00257841" w:rsidP="00C91B46">
      <w:pPr>
        <w:spacing w:line="240" w:lineRule="auto"/>
        <w:rPr>
          <w:sz w:val="24"/>
          <w:szCs w:val="24"/>
        </w:rPr>
      </w:pPr>
      <w:r>
        <w:br w:type="page"/>
      </w:r>
      <w:r w:rsidR="00C91B46">
        <w:rPr>
          <w:rFonts w:eastAsia="黑体"/>
          <w:b/>
          <w:sz w:val="24"/>
          <w:szCs w:val="24"/>
        </w:rPr>
        <w:lastRenderedPageBreak/>
        <w:t>文</w:t>
      </w:r>
      <w:r w:rsidR="00C91B46">
        <w:rPr>
          <w:rFonts w:eastAsia="黑体" w:hint="eastAsia"/>
          <w:b/>
          <w:sz w:val="24"/>
          <w:szCs w:val="24"/>
        </w:rPr>
        <w:t>件</w:t>
      </w:r>
      <w:r w:rsidR="00C91B46">
        <w:rPr>
          <w:rFonts w:eastAsia="黑体"/>
          <w:b/>
          <w:sz w:val="24"/>
          <w:szCs w:val="24"/>
        </w:rPr>
        <w:t>修订记录</w:t>
      </w:r>
      <w:r w:rsidR="00C91B46">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4073"/>
        <w:gridCol w:w="1327"/>
        <w:gridCol w:w="1214"/>
      </w:tblGrid>
      <w:tr w:rsidR="00C91B46" w14:paraId="6B377B7B" w14:textId="77777777" w:rsidTr="00936955">
        <w:trPr>
          <w:cantSplit/>
          <w:jc w:val="center"/>
        </w:trPr>
        <w:tc>
          <w:tcPr>
            <w:tcW w:w="1548" w:type="dxa"/>
            <w:shd w:val="clear" w:color="auto" w:fill="CCCCCC"/>
            <w:vAlign w:val="center"/>
          </w:tcPr>
          <w:p w14:paraId="6F7B4BDC" w14:textId="77777777" w:rsidR="00C91B46" w:rsidRDefault="00C91B46" w:rsidP="00936955">
            <w:pPr>
              <w:spacing w:line="360" w:lineRule="auto"/>
              <w:jc w:val="center"/>
              <w:rPr>
                <w:b/>
                <w:szCs w:val="21"/>
              </w:rPr>
            </w:pPr>
            <w:r>
              <w:rPr>
                <w:rFonts w:hAnsi="宋体"/>
                <w:b/>
                <w:szCs w:val="21"/>
              </w:rPr>
              <w:t>版本编号</w:t>
            </w:r>
          </w:p>
        </w:tc>
        <w:tc>
          <w:tcPr>
            <w:tcW w:w="840" w:type="dxa"/>
            <w:shd w:val="clear" w:color="auto" w:fill="CCCCCC"/>
            <w:vAlign w:val="center"/>
          </w:tcPr>
          <w:p w14:paraId="681A219E" w14:textId="77777777" w:rsidR="00C91B46" w:rsidRDefault="00C91B46" w:rsidP="00936955">
            <w:pPr>
              <w:spacing w:line="360" w:lineRule="auto"/>
              <w:jc w:val="center"/>
              <w:rPr>
                <w:b/>
                <w:szCs w:val="21"/>
              </w:rPr>
            </w:pPr>
            <w:r>
              <w:rPr>
                <w:b/>
                <w:szCs w:val="21"/>
              </w:rPr>
              <w:t>*</w:t>
            </w:r>
            <w:r>
              <w:rPr>
                <w:rFonts w:hAnsi="宋体"/>
                <w:b/>
                <w:szCs w:val="21"/>
              </w:rPr>
              <w:t>变化</w:t>
            </w:r>
          </w:p>
          <w:p w14:paraId="4D889D6A" w14:textId="77777777" w:rsidR="00C91B46" w:rsidRDefault="00C91B46" w:rsidP="00936955">
            <w:pPr>
              <w:spacing w:line="360" w:lineRule="auto"/>
              <w:jc w:val="center"/>
              <w:rPr>
                <w:b/>
                <w:szCs w:val="21"/>
              </w:rPr>
            </w:pPr>
            <w:r>
              <w:rPr>
                <w:rFonts w:hAnsi="宋体"/>
                <w:b/>
                <w:szCs w:val="21"/>
              </w:rPr>
              <w:t>状态</w:t>
            </w:r>
          </w:p>
        </w:tc>
        <w:tc>
          <w:tcPr>
            <w:tcW w:w="4073" w:type="dxa"/>
            <w:shd w:val="clear" w:color="auto" w:fill="CCCCCC"/>
            <w:vAlign w:val="center"/>
          </w:tcPr>
          <w:p w14:paraId="0D0BBE62" w14:textId="77777777" w:rsidR="00C91B46" w:rsidRDefault="00C91B46" w:rsidP="00936955">
            <w:pPr>
              <w:spacing w:line="360" w:lineRule="auto"/>
              <w:rPr>
                <w:b/>
                <w:szCs w:val="21"/>
              </w:rPr>
            </w:pPr>
            <w:r>
              <w:rPr>
                <w:rFonts w:hAnsi="宋体"/>
                <w:b/>
                <w:szCs w:val="21"/>
              </w:rPr>
              <w:t>简要说明（变更内容和变更范围）</w:t>
            </w:r>
          </w:p>
        </w:tc>
        <w:tc>
          <w:tcPr>
            <w:tcW w:w="1327" w:type="dxa"/>
            <w:shd w:val="clear" w:color="auto" w:fill="CCCCCC"/>
            <w:vAlign w:val="center"/>
          </w:tcPr>
          <w:p w14:paraId="16936509" w14:textId="77777777" w:rsidR="00C91B46" w:rsidRDefault="00C91B46" w:rsidP="00936955">
            <w:pPr>
              <w:spacing w:line="360" w:lineRule="auto"/>
              <w:jc w:val="center"/>
              <w:rPr>
                <w:b/>
                <w:szCs w:val="21"/>
              </w:rPr>
            </w:pPr>
            <w:r>
              <w:rPr>
                <w:rFonts w:hAnsi="宋体"/>
                <w:b/>
                <w:szCs w:val="21"/>
              </w:rPr>
              <w:t>日期</w:t>
            </w:r>
          </w:p>
        </w:tc>
        <w:tc>
          <w:tcPr>
            <w:tcW w:w="1214" w:type="dxa"/>
            <w:shd w:val="clear" w:color="auto" w:fill="CCCCCC"/>
            <w:vAlign w:val="center"/>
          </w:tcPr>
          <w:p w14:paraId="2F97BCEC" w14:textId="77777777" w:rsidR="00C91B46" w:rsidRDefault="00C91B46" w:rsidP="00936955">
            <w:pPr>
              <w:spacing w:line="360" w:lineRule="auto"/>
              <w:jc w:val="center"/>
              <w:rPr>
                <w:b/>
                <w:szCs w:val="21"/>
              </w:rPr>
            </w:pPr>
            <w:r>
              <w:rPr>
                <w:rFonts w:hAnsi="宋体"/>
                <w:b/>
                <w:szCs w:val="21"/>
              </w:rPr>
              <w:t>变更人</w:t>
            </w:r>
          </w:p>
        </w:tc>
      </w:tr>
      <w:tr w:rsidR="00C91B46" w14:paraId="51C440EB" w14:textId="77777777" w:rsidTr="00936955">
        <w:trPr>
          <w:cantSplit/>
          <w:jc w:val="center"/>
        </w:trPr>
        <w:tc>
          <w:tcPr>
            <w:tcW w:w="1548" w:type="dxa"/>
            <w:shd w:val="clear" w:color="auto" w:fill="CCCCCC"/>
            <w:vAlign w:val="center"/>
          </w:tcPr>
          <w:p w14:paraId="4A88FE0B" w14:textId="77777777" w:rsidR="00C91B46" w:rsidRDefault="00C91B46" w:rsidP="00936955">
            <w:pPr>
              <w:spacing w:line="360" w:lineRule="auto"/>
              <w:jc w:val="center"/>
              <w:rPr>
                <w:rFonts w:hAnsi="宋体"/>
                <w:b/>
                <w:szCs w:val="21"/>
              </w:rPr>
            </w:pPr>
            <w:r>
              <w:rPr>
                <w:rFonts w:hint="eastAsia"/>
              </w:rPr>
              <w:t>V1.0</w:t>
            </w:r>
          </w:p>
        </w:tc>
        <w:tc>
          <w:tcPr>
            <w:tcW w:w="840" w:type="dxa"/>
            <w:shd w:val="clear" w:color="auto" w:fill="CCCCCC"/>
            <w:vAlign w:val="center"/>
          </w:tcPr>
          <w:p w14:paraId="0486B61B" w14:textId="77777777" w:rsidR="00C91B46" w:rsidRDefault="00C91B46" w:rsidP="00936955">
            <w:pPr>
              <w:spacing w:line="360" w:lineRule="auto"/>
              <w:jc w:val="center"/>
              <w:rPr>
                <w:rFonts w:hAnsi="宋体"/>
                <w:b/>
                <w:szCs w:val="21"/>
              </w:rPr>
            </w:pPr>
            <w:r>
              <w:rPr>
                <w:rFonts w:hint="eastAsia"/>
              </w:rPr>
              <w:t>N</w:t>
            </w:r>
          </w:p>
        </w:tc>
        <w:tc>
          <w:tcPr>
            <w:tcW w:w="4073" w:type="dxa"/>
            <w:shd w:val="clear" w:color="auto" w:fill="CCCCCC"/>
            <w:vAlign w:val="center"/>
          </w:tcPr>
          <w:p w14:paraId="3F04CF93" w14:textId="77777777" w:rsidR="00C91B46" w:rsidRDefault="00C91B46" w:rsidP="00936955">
            <w:pPr>
              <w:spacing w:line="360" w:lineRule="auto"/>
              <w:rPr>
                <w:rFonts w:hAnsi="宋体"/>
                <w:b/>
                <w:szCs w:val="21"/>
              </w:rPr>
            </w:pPr>
            <w:r>
              <w:rPr>
                <w:rFonts w:hint="eastAsia"/>
              </w:rPr>
              <w:t>新建</w:t>
            </w:r>
          </w:p>
        </w:tc>
        <w:tc>
          <w:tcPr>
            <w:tcW w:w="1327" w:type="dxa"/>
            <w:shd w:val="clear" w:color="auto" w:fill="CCCCCC"/>
            <w:vAlign w:val="center"/>
          </w:tcPr>
          <w:p w14:paraId="369C02DC" w14:textId="77777777" w:rsidR="00C91B46" w:rsidRDefault="00C91B46" w:rsidP="00936955">
            <w:pPr>
              <w:spacing w:line="360" w:lineRule="auto"/>
              <w:jc w:val="center"/>
              <w:rPr>
                <w:rFonts w:hAnsi="宋体"/>
                <w:b/>
                <w:szCs w:val="21"/>
              </w:rPr>
            </w:pPr>
            <w:r>
              <w:t>2024/4/11</w:t>
            </w:r>
          </w:p>
        </w:tc>
        <w:tc>
          <w:tcPr>
            <w:tcW w:w="1214" w:type="dxa"/>
            <w:shd w:val="clear" w:color="auto" w:fill="CCCCCC"/>
            <w:vAlign w:val="center"/>
          </w:tcPr>
          <w:p w14:paraId="1A267E34" w14:textId="77777777" w:rsidR="00C91B46" w:rsidRDefault="00C91B46" w:rsidP="00936955">
            <w:pPr>
              <w:spacing w:line="360" w:lineRule="auto"/>
              <w:jc w:val="center"/>
              <w:rPr>
                <w:rFonts w:hAnsi="宋体"/>
                <w:b/>
                <w:szCs w:val="21"/>
              </w:rPr>
            </w:pPr>
            <w:r>
              <w:rPr>
                <w:rFonts w:hint="eastAsia"/>
              </w:rPr>
              <w:t>王艺婷</w:t>
            </w:r>
          </w:p>
        </w:tc>
      </w:tr>
      <w:tr w:rsidR="00C91B46" w14:paraId="603B2848" w14:textId="77777777" w:rsidTr="00936955">
        <w:trPr>
          <w:cantSplit/>
          <w:jc w:val="center"/>
        </w:trPr>
        <w:tc>
          <w:tcPr>
            <w:tcW w:w="1548" w:type="dxa"/>
            <w:vAlign w:val="center"/>
          </w:tcPr>
          <w:p w14:paraId="70FB61C4" w14:textId="77777777" w:rsidR="00C91B46" w:rsidRDefault="00C91B46" w:rsidP="00936955">
            <w:pPr>
              <w:spacing w:line="360" w:lineRule="auto"/>
              <w:jc w:val="center"/>
            </w:pPr>
            <w:r>
              <w:rPr>
                <w:rFonts w:hint="eastAsia"/>
              </w:rPr>
              <w:t>V1.1</w:t>
            </w:r>
          </w:p>
        </w:tc>
        <w:tc>
          <w:tcPr>
            <w:tcW w:w="840" w:type="dxa"/>
            <w:vAlign w:val="center"/>
          </w:tcPr>
          <w:p w14:paraId="76E299B4" w14:textId="77777777" w:rsidR="00C91B46" w:rsidRDefault="00C91B46" w:rsidP="00936955">
            <w:pPr>
              <w:spacing w:line="360" w:lineRule="auto"/>
              <w:jc w:val="center"/>
            </w:pPr>
            <w:r>
              <w:rPr>
                <w:rFonts w:hint="eastAsia"/>
              </w:rPr>
              <w:t>C</w:t>
            </w:r>
          </w:p>
        </w:tc>
        <w:tc>
          <w:tcPr>
            <w:tcW w:w="4073" w:type="dxa"/>
            <w:vAlign w:val="center"/>
          </w:tcPr>
          <w:p w14:paraId="6E2F982E" w14:textId="77777777" w:rsidR="00C91B46" w:rsidRDefault="00C91B46" w:rsidP="00936955">
            <w:pPr>
              <w:pStyle w:val="xl24"/>
              <w:widowControl w:val="0"/>
              <w:pBdr>
                <w:left w:val="none" w:sz="0" w:space="0" w:color="auto"/>
                <w:bottom w:val="none" w:sz="0" w:space="0" w:color="auto"/>
                <w:right w:val="none" w:sz="0" w:space="0" w:color="auto"/>
              </w:pBdr>
              <w:spacing w:before="0" w:beforeAutospacing="0" w:after="0" w:afterAutospacing="0" w:line="360" w:lineRule="auto"/>
              <w:jc w:val="both"/>
            </w:pPr>
            <w:r>
              <w:rPr>
                <w:rFonts w:hint="eastAsia"/>
                <w:kern w:val="2"/>
                <w:szCs w:val="20"/>
                <w:lang w:eastAsia="zh"/>
              </w:rPr>
              <w:t>变更</w:t>
            </w:r>
          </w:p>
        </w:tc>
        <w:tc>
          <w:tcPr>
            <w:tcW w:w="1327" w:type="dxa"/>
            <w:vAlign w:val="center"/>
          </w:tcPr>
          <w:p w14:paraId="32EE1E6A" w14:textId="77777777" w:rsidR="00C91B46" w:rsidRDefault="00C91B46" w:rsidP="00936955">
            <w:pPr>
              <w:spacing w:line="360" w:lineRule="auto"/>
              <w:jc w:val="center"/>
            </w:pPr>
            <w:r>
              <w:rPr>
                <w:rFonts w:hint="eastAsia"/>
                <w:lang w:eastAsia="zh"/>
              </w:rPr>
              <w:t>2024/4/18</w:t>
            </w:r>
            <w:r>
              <w:rPr>
                <w:rFonts w:hint="eastAsia"/>
              </w:rPr>
              <w:t xml:space="preserve"> </w:t>
            </w:r>
          </w:p>
        </w:tc>
        <w:tc>
          <w:tcPr>
            <w:tcW w:w="1214" w:type="dxa"/>
            <w:vAlign w:val="center"/>
          </w:tcPr>
          <w:p w14:paraId="74118C2A" w14:textId="77777777" w:rsidR="00C91B46" w:rsidRDefault="00C91B46" w:rsidP="00936955">
            <w:pPr>
              <w:spacing w:line="360" w:lineRule="auto"/>
              <w:jc w:val="center"/>
            </w:pPr>
            <w:r>
              <w:rPr>
                <w:rFonts w:hint="eastAsia"/>
                <w:lang w:eastAsia="zh"/>
              </w:rPr>
              <w:t>黎奕荃</w:t>
            </w:r>
            <w:r>
              <w:rPr>
                <w:rFonts w:hint="eastAsia"/>
              </w:rPr>
              <w:t xml:space="preserve"> </w:t>
            </w:r>
          </w:p>
        </w:tc>
      </w:tr>
      <w:tr w:rsidR="00C91B46" w14:paraId="73DC0477" w14:textId="77777777" w:rsidTr="00936955">
        <w:trPr>
          <w:cantSplit/>
          <w:jc w:val="center"/>
        </w:trPr>
        <w:tc>
          <w:tcPr>
            <w:tcW w:w="1548" w:type="dxa"/>
            <w:vAlign w:val="center"/>
          </w:tcPr>
          <w:p w14:paraId="58854A1E" w14:textId="77777777" w:rsidR="00C91B46" w:rsidRDefault="00C91B46" w:rsidP="00936955">
            <w:pPr>
              <w:spacing w:line="360" w:lineRule="auto"/>
              <w:jc w:val="center"/>
            </w:pPr>
            <w:r>
              <w:rPr>
                <w:rFonts w:hint="eastAsia"/>
                <w:lang w:eastAsia="zh"/>
              </w:rPr>
              <w:t>V1.2</w:t>
            </w:r>
          </w:p>
        </w:tc>
        <w:tc>
          <w:tcPr>
            <w:tcW w:w="840" w:type="dxa"/>
            <w:vAlign w:val="center"/>
          </w:tcPr>
          <w:p w14:paraId="0C793353" w14:textId="77777777" w:rsidR="00C91B46" w:rsidRDefault="00C91B46" w:rsidP="00936955">
            <w:pPr>
              <w:spacing w:line="360" w:lineRule="auto"/>
              <w:jc w:val="center"/>
            </w:pPr>
            <w:r>
              <w:rPr>
                <w:rFonts w:hint="eastAsia"/>
                <w:lang w:eastAsia="zh"/>
              </w:rPr>
              <w:t>C</w:t>
            </w:r>
          </w:p>
        </w:tc>
        <w:tc>
          <w:tcPr>
            <w:tcW w:w="4073" w:type="dxa"/>
            <w:vAlign w:val="center"/>
          </w:tcPr>
          <w:p w14:paraId="20B2A323"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00294119" w14:textId="77777777" w:rsidR="00C91B46" w:rsidRDefault="00C91B46" w:rsidP="00936955">
            <w:pPr>
              <w:spacing w:line="360" w:lineRule="auto"/>
              <w:jc w:val="center"/>
            </w:pPr>
            <w:r>
              <w:rPr>
                <w:rFonts w:hint="eastAsia"/>
                <w:lang w:eastAsia="zh"/>
              </w:rPr>
              <w:t>2024/4/19</w:t>
            </w:r>
          </w:p>
        </w:tc>
        <w:tc>
          <w:tcPr>
            <w:tcW w:w="1214" w:type="dxa"/>
            <w:vAlign w:val="center"/>
          </w:tcPr>
          <w:p w14:paraId="49B30538" w14:textId="77777777" w:rsidR="00C91B46" w:rsidRDefault="00C91B46" w:rsidP="00936955">
            <w:pPr>
              <w:spacing w:line="360" w:lineRule="auto"/>
              <w:jc w:val="center"/>
            </w:pPr>
            <w:r>
              <w:rPr>
                <w:rFonts w:hint="eastAsia"/>
                <w:lang w:eastAsia="zh"/>
              </w:rPr>
              <w:t>闫美羽</w:t>
            </w:r>
          </w:p>
        </w:tc>
      </w:tr>
      <w:tr w:rsidR="00C91B46" w14:paraId="32CD6328" w14:textId="77777777" w:rsidTr="00936955">
        <w:trPr>
          <w:cantSplit/>
          <w:jc w:val="center"/>
        </w:trPr>
        <w:tc>
          <w:tcPr>
            <w:tcW w:w="1548" w:type="dxa"/>
            <w:vAlign w:val="center"/>
          </w:tcPr>
          <w:p w14:paraId="5AA450A0" w14:textId="77777777" w:rsidR="00C91B46" w:rsidRDefault="00C91B46" w:rsidP="00936955">
            <w:pPr>
              <w:spacing w:line="360" w:lineRule="auto"/>
              <w:jc w:val="center"/>
              <w:rPr>
                <w:lang w:eastAsia="zh"/>
              </w:rPr>
            </w:pPr>
            <w:r>
              <w:rPr>
                <w:rFonts w:hint="eastAsia"/>
                <w:lang w:eastAsia="zh"/>
              </w:rPr>
              <w:t>V1.3</w:t>
            </w:r>
          </w:p>
        </w:tc>
        <w:tc>
          <w:tcPr>
            <w:tcW w:w="840" w:type="dxa"/>
            <w:vAlign w:val="center"/>
          </w:tcPr>
          <w:p w14:paraId="6CB5ECA7"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1A44BD67"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5A22E020" w14:textId="77777777" w:rsidR="00C91B46" w:rsidRDefault="00C91B46" w:rsidP="00936955">
            <w:pPr>
              <w:spacing w:line="360" w:lineRule="auto"/>
              <w:jc w:val="center"/>
              <w:rPr>
                <w:lang w:eastAsia="zh"/>
              </w:rPr>
            </w:pPr>
            <w:r>
              <w:rPr>
                <w:rFonts w:hint="eastAsia"/>
                <w:lang w:eastAsia="zh"/>
              </w:rPr>
              <w:t>2024/4/20</w:t>
            </w:r>
          </w:p>
        </w:tc>
        <w:tc>
          <w:tcPr>
            <w:tcW w:w="1214" w:type="dxa"/>
            <w:vAlign w:val="center"/>
          </w:tcPr>
          <w:p w14:paraId="06FCFEF3" w14:textId="77777777" w:rsidR="00C91B46" w:rsidRDefault="00C91B46" w:rsidP="00936955">
            <w:pPr>
              <w:spacing w:line="360" w:lineRule="auto"/>
              <w:jc w:val="center"/>
              <w:rPr>
                <w:lang w:eastAsia="zh"/>
              </w:rPr>
            </w:pPr>
            <w:r>
              <w:rPr>
                <w:rFonts w:hint="eastAsia"/>
                <w:lang w:eastAsia="zh"/>
              </w:rPr>
              <w:t>王美力</w:t>
            </w:r>
          </w:p>
        </w:tc>
      </w:tr>
      <w:tr w:rsidR="00C91B46" w14:paraId="499074CE" w14:textId="77777777" w:rsidTr="00936955">
        <w:trPr>
          <w:cantSplit/>
          <w:jc w:val="center"/>
        </w:trPr>
        <w:tc>
          <w:tcPr>
            <w:tcW w:w="1548" w:type="dxa"/>
            <w:vAlign w:val="center"/>
          </w:tcPr>
          <w:p w14:paraId="0C61B5D3" w14:textId="77777777" w:rsidR="00C91B46" w:rsidRDefault="00C91B46" w:rsidP="00936955">
            <w:pPr>
              <w:spacing w:line="360" w:lineRule="auto"/>
              <w:jc w:val="center"/>
              <w:rPr>
                <w:lang w:eastAsia="zh"/>
              </w:rPr>
            </w:pPr>
            <w:r>
              <w:rPr>
                <w:rFonts w:hint="eastAsia"/>
                <w:lang w:eastAsia="zh"/>
              </w:rPr>
              <w:t>V1.4</w:t>
            </w:r>
          </w:p>
        </w:tc>
        <w:tc>
          <w:tcPr>
            <w:tcW w:w="840" w:type="dxa"/>
            <w:vAlign w:val="center"/>
          </w:tcPr>
          <w:p w14:paraId="1B890D49"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73CF74BF"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78BEAB4F" w14:textId="77777777" w:rsidR="00C91B46" w:rsidRDefault="00C91B46" w:rsidP="00936955">
            <w:pPr>
              <w:spacing w:line="360" w:lineRule="auto"/>
              <w:jc w:val="center"/>
              <w:rPr>
                <w:lang w:eastAsia="zh"/>
              </w:rPr>
            </w:pPr>
            <w:r>
              <w:rPr>
                <w:rFonts w:hint="eastAsia"/>
                <w:lang w:eastAsia="zh"/>
              </w:rPr>
              <w:t>2024/4/23</w:t>
            </w:r>
          </w:p>
        </w:tc>
        <w:tc>
          <w:tcPr>
            <w:tcW w:w="1214" w:type="dxa"/>
            <w:vAlign w:val="center"/>
          </w:tcPr>
          <w:p w14:paraId="45BEF381" w14:textId="77777777" w:rsidR="00C91B46" w:rsidRDefault="00C91B46" w:rsidP="00936955">
            <w:pPr>
              <w:spacing w:line="360" w:lineRule="auto"/>
              <w:jc w:val="center"/>
              <w:rPr>
                <w:lang w:eastAsia="zh"/>
              </w:rPr>
            </w:pPr>
            <w:r>
              <w:rPr>
                <w:rFonts w:hint="eastAsia"/>
                <w:lang w:eastAsia="zh"/>
              </w:rPr>
              <w:t>王艺婷</w:t>
            </w:r>
          </w:p>
        </w:tc>
      </w:tr>
      <w:tr w:rsidR="00C91B46" w14:paraId="0C1EA4EB" w14:textId="77777777" w:rsidTr="00936955">
        <w:trPr>
          <w:cantSplit/>
          <w:trHeight w:val="513"/>
          <w:jc w:val="center"/>
        </w:trPr>
        <w:tc>
          <w:tcPr>
            <w:tcW w:w="1548" w:type="dxa"/>
            <w:vAlign w:val="center"/>
          </w:tcPr>
          <w:p w14:paraId="45DDCD9D" w14:textId="77777777" w:rsidR="00C91B46" w:rsidRDefault="00C91B46" w:rsidP="00936955">
            <w:pPr>
              <w:spacing w:line="360" w:lineRule="auto"/>
              <w:jc w:val="center"/>
              <w:rPr>
                <w:lang w:eastAsia="zh"/>
              </w:rPr>
            </w:pPr>
            <w:r>
              <w:rPr>
                <w:rFonts w:hint="eastAsia"/>
                <w:lang w:eastAsia="zh"/>
              </w:rPr>
              <w:t>V1.5</w:t>
            </w:r>
          </w:p>
        </w:tc>
        <w:tc>
          <w:tcPr>
            <w:tcW w:w="840" w:type="dxa"/>
            <w:vAlign w:val="center"/>
          </w:tcPr>
          <w:p w14:paraId="6925E483" w14:textId="77777777" w:rsidR="00C91B46" w:rsidRDefault="00C91B46" w:rsidP="00936955">
            <w:pPr>
              <w:spacing w:line="360" w:lineRule="auto"/>
              <w:jc w:val="center"/>
              <w:rPr>
                <w:lang w:eastAsia="zh"/>
              </w:rPr>
            </w:pPr>
            <w:r>
              <w:rPr>
                <w:rFonts w:hint="eastAsia"/>
                <w:lang w:eastAsia="zh"/>
              </w:rPr>
              <w:t>C</w:t>
            </w:r>
          </w:p>
        </w:tc>
        <w:tc>
          <w:tcPr>
            <w:tcW w:w="4073" w:type="dxa"/>
            <w:vAlign w:val="center"/>
          </w:tcPr>
          <w:p w14:paraId="6DBC65AE" w14:textId="77777777" w:rsidR="00C91B46" w:rsidRDefault="00C91B46" w:rsidP="00936955">
            <w:pPr>
              <w:spacing w:line="360" w:lineRule="auto"/>
              <w:rPr>
                <w:lang w:eastAsia="zh"/>
              </w:rPr>
            </w:pPr>
            <w:r>
              <w:rPr>
                <w:rFonts w:hint="eastAsia"/>
                <w:lang w:eastAsia="zh"/>
              </w:rPr>
              <w:t>变更</w:t>
            </w:r>
          </w:p>
        </w:tc>
        <w:tc>
          <w:tcPr>
            <w:tcW w:w="1327" w:type="dxa"/>
            <w:vAlign w:val="center"/>
          </w:tcPr>
          <w:p w14:paraId="6F95BA38" w14:textId="77777777" w:rsidR="00C91B46" w:rsidRDefault="00C91B46" w:rsidP="00936955">
            <w:pPr>
              <w:spacing w:line="360" w:lineRule="auto"/>
              <w:jc w:val="center"/>
              <w:rPr>
                <w:lang w:eastAsia="zh"/>
              </w:rPr>
            </w:pPr>
            <w:r>
              <w:rPr>
                <w:lang w:eastAsia="zh"/>
              </w:rPr>
              <w:t>2024/6/18</w:t>
            </w:r>
          </w:p>
        </w:tc>
        <w:tc>
          <w:tcPr>
            <w:tcW w:w="1214" w:type="dxa"/>
            <w:vAlign w:val="center"/>
          </w:tcPr>
          <w:p w14:paraId="5E15F9D7" w14:textId="77777777" w:rsidR="00C91B46" w:rsidRDefault="00C91B46" w:rsidP="00936955">
            <w:pPr>
              <w:spacing w:line="360" w:lineRule="auto"/>
              <w:jc w:val="center"/>
              <w:rPr>
                <w:lang w:eastAsia="zh"/>
              </w:rPr>
            </w:pPr>
            <w:r>
              <w:rPr>
                <w:rFonts w:hint="eastAsia"/>
                <w:lang w:eastAsia="zh"/>
              </w:rPr>
              <w:t>王艺婷</w:t>
            </w:r>
          </w:p>
        </w:tc>
      </w:tr>
      <w:tr w:rsidR="00C91B46" w14:paraId="6C9913A9" w14:textId="77777777" w:rsidTr="00936955">
        <w:trPr>
          <w:cantSplit/>
          <w:trHeight w:val="513"/>
          <w:jc w:val="center"/>
        </w:trPr>
        <w:tc>
          <w:tcPr>
            <w:tcW w:w="1548" w:type="dxa"/>
            <w:vAlign w:val="center"/>
          </w:tcPr>
          <w:p w14:paraId="0EA98FDC" w14:textId="77777777" w:rsidR="00C91B46" w:rsidRDefault="00C91B46" w:rsidP="00936955">
            <w:pPr>
              <w:spacing w:line="360" w:lineRule="auto"/>
              <w:jc w:val="center"/>
            </w:pPr>
            <w:r>
              <w:rPr>
                <w:rFonts w:hint="eastAsia"/>
              </w:rPr>
              <w:t>V1.6</w:t>
            </w:r>
          </w:p>
        </w:tc>
        <w:tc>
          <w:tcPr>
            <w:tcW w:w="840" w:type="dxa"/>
            <w:vAlign w:val="center"/>
          </w:tcPr>
          <w:p w14:paraId="1A009F26" w14:textId="77777777" w:rsidR="00C91B46" w:rsidRDefault="00C91B46" w:rsidP="00936955">
            <w:pPr>
              <w:spacing w:line="360" w:lineRule="auto"/>
              <w:jc w:val="center"/>
            </w:pPr>
            <w:r>
              <w:rPr>
                <w:rFonts w:hint="eastAsia"/>
              </w:rPr>
              <w:t>C</w:t>
            </w:r>
          </w:p>
        </w:tc>
        <w:tc>
          <w:tcPr>
            <w:tcW w:w="4073" w:type="dxa"/>
            <w:vAlign w:val="center"/>
          </w:tcPr>
          <w:p w14:paraId="24E63F6F" w14:textId="77777777" w:rsidR="00C91B46" w:rsidRDefault="00C91B46" w:rsidP="00936955">
            <w:pPr>
              <w:spacing w:line="360" w:lineRule="auto"/>
            </w:pPr>
            <w:r>
              <w:rPr>
                <w:rFonts w:hint="eastAsia"/>
              </w:rPr>
              <w:t>变更</w:t>
            </w:r>
          </w:p>
        </w:tc>
        <w:tc>
          <w:tcPr>
            <w:tcW w:w="1327" w:type="dxa"/>
            <w:vAlign w:val="center"/>
          </w:tcPr>
          <w:p w14:paraId="301C5BDE" w14:textId="77777777" w:rsidR="00C91B46" w:rsidRDefault="00C91B46" w:rsidP="00936955">
            <w:pPr>
              <w:spacing w:line="360" w:lineRule="auto"/>
              <w:jc w:val="center"/>
            </w:pPr>
            <w:r>
              <w:rPr>
                <w:rFonts w:hint="eastAsia"/>
              </w:rPr>
              <w:t>2024/6/20</w:t>
            </w:r>
          </w:p>
        </w:tc>
        <w:tc>
          <w:tcPr>
            <w:tcW w:w="1214" w:type="dxa"/>
            <w:vAlign w:val="center"/>
          </w:tcPr>
          <w:p w14:paraId="4AFD259F" w14:textId="77777777" w:rsidR="00C91B46" w:rsidRDefault="00C91B46" w:rsidP="00936955">
            <w:pPr>
              <w:spacing w:line="360" w:lineRule="auto"/>
              <w:jc w:val="center"/>
            </w:pPr>
            <w:r>
              <w:rPr>
                <w:rFonts w:hint="eastAsia"/>
              </w:rPr>
              <w:t>黎奕荃</w:t>
            </w:r>
          </w:p>
        </w:tc>
      </w:tr>
    </w:tbl>
    <w:p w14:paraId="47941E80" w14:textId="77777777" w:rsidR="00C91B46" w:rsidRDefault="00C91B46" w:rsidP="00C91B46">
      <w:pPr>
        <w:spacing w:line="360" w:lineRule="auto"/>
        <w:rPr>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1862E1C1" w14:textId="77777777" w:rsidR="00C91B46" w:rsidRDefault="00C91B46" w:rsidP="00C91B46">
      <w:pPr>
        <w:rPr>
          <w:rFonts w:eastAsia="黑体"/>
          <w:sz w:val="24"/>
          <w:szCs w:val="24"/>
        </w:rPr>
      </w:pPr>
    </w:p>
    <w:p w14:paraId="247B6702" w14:textId="77777777" w:rsidR="00C91B46" w:rsidRDefault="00C91B46" w:rsidP="00C91B46">
      <w:pPr>
        <w:rPr>
          <w:rFonts w:eastAsia="黑体"/>
          <w:sz w:val="24"/>
          <w:szCs w:val="24"/>
        </w:rPr>
      </w:pPr>
    </w:p>
    <w:p w14:paraId="2D2B6C8D" w14:textId="77777777" w:rsidR="00C91B46" w:rsidRDefault="00C91B46" w:rsidP="00C91B46">
      <w:pPr>
        <w:rPr>
          <w:rFonts w:eastAsia="黑体"/>
          <w:sz w:val="24"/>
          <w:szCs w:val="24"/>
        </w:rPr>
      </w:pPr>
    </w:p>
    <w:p w14:paraId="75F0393B" w14:textId="77777777" w:rsidR="00C91B46" w:rsidRDefault="00C91B46" w:rsidP="00C91B46">
      <w:pPr>
        <w:rPr>
          <w:rFonts w:eastAsia="黑体"/>
          <w:b/>
          <w:sz w:val="24"/>
          <w:szCs w:val="24"/>
        </w:rPr>
      </w:pPr>
      <w:r>
        <w:rPr>
          <w:rFonts w:eastAsia="黑体"/>
          <w:b/>
          <w:sz w:val="24"/>
          <w:szCs w:val="24"/>
        </w:rPr>
        <w:t>文</w:t>
      </w:r>
      <w:r>
        <w:rPr>
          <w:rFonts w:eastAsia="黑体" w:hint="eastAsia"/>
          <w:b/>
          <w:sz w:val="24"/>
          <w:szCs w:val="24"/>
        </w:rPr>
        <w:t>件批准</w:t>
      </w:r>
      <w:r>
        <w:rPr>
          <w:rFonts w:eastAsia="黑体"/>
          <w:b/>
          <w:sz w:val="24"/>
          <w:szCs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939"/>
        <w:gridCol w:w="6054"/>
        <w:gridCol w:w="1783"/>
      </w:tblGrid>
      <w:tr w:rsidR="00C91B46" w14:paraId="2817825B" w14:textId="77777777" w:rsidTr="00936955">
        <w:tc>
          <w:tcPr>
            <w:tcW w:w="945" w:type="dxa"/>
            <w:shd w:val="clear" w:color="auto" w:fill="CCCCCC"/>
          </w:tcPr>
          <w:p w14:paraId="1BD08EBD" w14:textId="77777777" w:rsidR="00C91B46" w:rsidRDefault="00C91B46" w:rsidP="00936955">
            <w:pPr>
              <w:spacing w:line="360" w:lineRule="auto"/>
              <w:jc w:val="center"/>
              <w:rPr>
                <w:b/>
                <w:szCs w:val="21"/>
              </w:rPr>
            </w:pPr>
          </w:p>
        </w:tc>
        <w:tc>
          <w:tcPr>
            <w:tcW w:w="6123" w:type="dxa"/>
            <w:tcBorders>
              <w:bottom w:val="single" w:sz="4" w:space="0" w:color="auto"/>
            </w:tcBorders>
            <w:shd w:val="clear" w:color="auto" w:fill="CCCCCC"/>
          </w:tcPr>
          <w:p w14:paraId="2B009758" w14:textId="77777777" w:rsidR="00C91B46" w:rsidRDefault="00C91B46" w:rsidP="00936955">
            <w:pPr>
              <w:spacing w:line="360" w:lineRule="auto"/>
              <w:jc w:val="center"/>
              <w:rPr>
                <w:b/>
                <w:szCs w:val="21"/>
              </w:rPr>
            </w:pPr>
            <w:r>
              <w:rPr>
                <w:rFonts w:hAnsi="宋体"/>
                <w:b/>
                <w:szCs w:val="21"/>
              </w:rPr>
              <w:t>部门</w:t>
            </w:r>
            <w:r>
              <w:rPr>
                <w:b/>
                <w:szCs w:val="21"/>
              </w:rPr>
              <w:t>/</w:t>
            </w:r>
            <w:r>
              <w:rPr>
                <w:rFonts w:hAnsi="宋体"/>
                <w:b/>
                <w:szCs w:val="21"/>
              </w:rPr>
              <w:t>职位签字</w:t>
            </w:r>
          </w:p>
        </w:tc>
        <w:tc>
          <w:tcPr>
            <w:tcW w:w="1800" w:type="dxa"/>
            <w:tcBorders>
              <w:bottom w:val="single" w:sz="4" w:space="0" w:color="auto"/>
            </w:tcBorders>
            <w:shd w:val="clear" w:color="auto" w:fill="CCCCCC"/>
          </w:tcPr>
          <w:p w14:paraId="50BAC4AA" w14:textId="77777777" w:rsidR="00C91B46" w:rsidRDefault="00C91B46" w:rsidP="00936955">
            <w:pPr>
              <w:spacing w:line="360" w:lineRule="auto"/>
              <w:jc w:val="center"/>
              <w:rPr>
                <w:b/>
                <w:szCs w:val="21"/>
              </w:rPr>
            </w:pPr>
            <w:r>
              <w:rPr>
                <w:rFonts w:hAnsi="宋体"/>
                <w:b/>
                <w:szCs w:val="21"/>
              </w:rPr>
              <w:t>日期</w:t>
            </w:r>
          </w:p>
        </w:tc>
      </w:tr>
      <w:tr w:rsidR="00C91B46" w14:paraId="1ABDADC8" w14:textId="77777777" w:rsidTr="00936955">
        <w:trPr>
          <w:trHeight w:val="1237"/>
        </w:trPr>
        <w:tc>
          <w:tcPr>
            <w:tcW w:w="945" w:type="dxa"/>
            <w:shd w:val="clear" w:color="auto" w:fill="CCCCCC"/>
            <w:vAlign w:val="center"/>
          </w:tcPr>
          <w:p w14:paraId="28F0934F" w14:textId="77777777" w:rsidR="00C91B46" w:rsidRDefault="00C91B46" w:rsidP="00936955">
            <w:pPr>
              <w:spacing w:line="360" w:lineRule="auto"/>
              <w:jc w:val="center"/>
              <w:rPr>
                <w:b/>
                <w:szCs w:val="21"/>
              </w:rPr>
            </w:pPr>
            <w:r>
              <w:rPr>
                <w:rFonts w:hAnsi="宋体" w:hint="eastAsia"/>
                <w:b/>
                <w:szCs w:val="21"/>
              </w:rPr>
              <w:t>拟制</w:t>
            </w:r>
          </w:p>
        </w:tc>
        <w:tc>
          <w:tcPr>
            <w:tcW w:w="6123" w:type="dxa"/>
            <w:shd w:val="clear" w:color="auto" w:fill="FFFFFF"/>
          </w:tcPr>
          <w:p w14:paraId="305004A8" w14:textId="77777777" w:rsidR="00C91B46" w:rsidRDefault="00C91B46" w:rsidP="00936955">
            <w:pPr>
              <w:spacing w:beforeLines="50" w:before="163" w:afterLines="50" w:after="163" w:line="360" w:lineRule="auto"/>
            </w:pPr>
          </w:p>
        </w:tc>
        <w:tc>
          <w:tcPr>
            <w:tcW w:w="1800" w:type="dxa"/>
            <w:shd w:val="clear" w:color="auto" w:fill="FFFFFF"/>
          </w:tcPr>
          <w:p w14:paraId="08CF7B66" w14:textId="77777777" w:rsidR="00C91B46" w:rsidRDefault="00C91B46" w:rsidP="00936955">
            <w:pPr>
              <w:spacing w:beforeLines="50" w:before="163" w:afterLines="50" w:after="163" w:line="360" w:lineRule="auto"/>
            </w:pPr>
          </w:p>
        </w:tc>
      </w:tr>
      <w:tr w:rsidR="00C91B46" w14:paraId="71A0C2DD" w14:textId="77777777" w:rsidTr="00936955">
        <w:trPr>
          <w:trHeight w:val="2970"/>
        </w:trPr>
        <w:tc>
          <w:tcPr>
            <w:tcW w:w="945" w:type="dxa"/>
            <w:shd w:val="clear" w:color="auto" w:fill="CCCCCC"/>
            <w:vAlign w:val="center"/>
          </w:tcPr>
          <w:p w14:paraId="79C08E32" w14:textId="77777777" w:rsidR="00C91B46" w:rsidRDefault="00C91B46" w:rsidP="00936955">
            <w:pPr>
              <w:spacing w:line="360" w:lineRule="auto"/>
              <w:jc w:val="center"/>
              <w:rPr>
                <w:b/>
                <w:szCs w:val="21"/>
              </w:rPr>
            </w:pPr>
            <w:r>
              <w:rPr>
                <w:rFonts w:hAnsi="宋体" w:hint="eastAsia"/>
                <w:b/>
                <w:szCs w:val="21"/>
              </w:rPr>
              <w:t>审核</w:t>
            </w:r>
          </w:p>
        </w:tc>
        <w:tc>
          <w:tcPr>
            <w:tcW w:w="6123" w:type="dxa"/>
            <w:shd w:val="clear" w:color="auto" w:fill="FFFFFF"/>
          </w:tcPr>
          <w:p w14:paraId="6B1C0B5F" w14:textId="77777777" w:rsidR="00C91B46" w:rsidRDefault="00C91B46" w:rsidP="00936955">
            <w:pPr>
              <w:widowControl/>
              <w:spacing w:line="240" w:lineRule="auto"/>
              <w:jc w:val="left"/>
            </w:pPr>
          </w:p>
          <w:p w14:paraId="2DED3B6A" w14:textId="77777777" w:rsidR="00C91B46" w:rsidRDefault="00C91B46" w:rsidP="00936955"/>
        </w:tc>
        <w:tc>
          <w:tcPr>
            <w:tcW w:w="1800" w:type="dxa"/>
            <w:shd w:val="clear" w:color="auto" w:fill="FFFFFF"/>
          </w:tcPr>
          <w:p w14:paraId="010D2DC0" w14:textId="77777777" w:rsidR="00C91B46" w:rsidRDefault="00C91B46" w:rsidP="00936955"/>
        </w:tc>
      </w:tr>
      <w:tr w:rsidR="00C91B46" w14:paraId="06BE18AE" w14:textId="77777777" w:rsidTr="00936955">
        <w:trPr>
          <w:trHeight w:val="1689"/>
        </w:trPr>
        <w:tc>
          <w:tcPr>
            <w:tcW w:w="945" w:type="dxa"/>
            <w:shd w:val="clear" w:color="auto" w:fill="CCCCCC"/>
            <w:vAlign w:val="center"/>
          </w:tcPr>
          <w:p w14:paraId="3F608741" w14:textId="77777777" w:rsidR="00C91B46" w:rsidRDefault="00C91B46" w:rsidP="00936955">
            <w:pPr>
              <w:spacing w:line="360" w:lineRule="auto"/>
              <w:jc w:val="center"/>
              <w:rPr>
                <w:rFonts w:hAnsi="宋体"/>
                <w:b/>
                <w:szCs w:val="21"/>
              </w:rPr>
            </w:pPr>
            <w:r>
              <w:rPr>
                <w:rFonts w:hAnsi="宋体" w:hint="eastAsia"/>
                <w:b/>
                <w:szCs w:val="21"/>
              </w:rPr>
              <w:t>审批</w:t>
            </w:r>
          </w:p>
        </w:tc>
        <w:tc>
          <w:tcPr>
            <w:tcW w:w="6123" w:type="dxa"/>
            <w:shd w:val="clear" w:color="auto" w:fill="FFFFFF"/>
          </w:tcPr>
          <w:p w14:paraId="7531AE4A" w14:textId="77777777" w:rsidR="00C91B46" w:rsidRDefault="00C91B46" w:rsidP="00936955">
            <w:pPr>
              <w:widowControl/>
              <w:spacing w:line="240" w:lineRule="auto"/>
              <w:jc w:val="left"/>
            </w:pPr>
          </w:p>
        </w:tc>
        <w:tc>
          <w:tcPr>
            <w:tcW w:w="1800" w:type="dxa"/>
            <w:shd w:val="clear" w:color="auto" w:fill="FFFFFF"/>
          </w:tcPr>
          <w:p w14:paraId="0DF83962" w14:textId="77777777" w:rsidR="00C91B46" w:rsidRDefault="00C91B46" w:rsidP="00936955"/>
        </w:tc>
      </w:tr>
    </w:tbl>
    <w:p w14:paraId="45C587E7" w14:textId="77777777" w:rsidR="00C91B46" w:rsidRDefault="00C91B46" w:rsidP="00C91B46">
      <w:pPr>
        <w:jc w:val="center"/>
        <w:rPr>
          <w:rFonts w:eastAsia="黑体"/>
          <w:sz w:val="36"/>
          <w:szCs w:val="36"/>
        </w:rPr>
      </w:pPr>
      <w:r>
        <w:br w:type="page"/>
      </w:r>
      <w:r>
        <w:rPr>
          <w:rFonts w:eastAsia="黑体"/>
          <w:sz w:val="36"/>
          <w:szCs w:val="36"/>
        </w:rPr>
        <w:lastRenderedPageBreak/>
        <w:t>目录</w:t>
      </w:r>
    </w:p>
    <w:p w14:paraId="45FB87B4" w14:textId="77777777" w:rsidR="00C91B46" w:rsidRDefault="00C91B46" w:rsidP="00C91B46">
      <w:pPr>
        <w:pStyle w:val="TOC1"/>
        <w:tabs>
          <w:tab w:val="left" w:pos="420"/>
          <w:tab w:val="right" w:leader="dot" w:pos="9003"/>
        </w:tabs>
        <w:rPr>
          <w:rFonts w:ascii="DengXian" w:eastAsia="DengXian" w:hAnsi="DengXian"/>
          <w:bCs w:val="0"/>
          <w:caps w:val="0"/>
          <w:sz w:val="22"/>
          <w:szCs w:val="24"/>
        </w:rPr>
      </w:pPr>
      <w:r>
        <w:fldChar w:fldCharType="begin"/>
      </w:r>
      <w:r>
        <w:instrText xml:space="preserve"> </w:instrText>
      </w:r>
      <w:r>
        <w:rPr>
          <w:rFonts w:hint="eastAsia"/>
        </w:rPr>
        <w:instrText>TOC \o "1-2" \h \z \u</w:instrText>
      </w:r>
      <w:r>
        <w:instrText xml:space="preserve"> </w:instrText>
      </w:r>
      <w:r>
        <w:fldChar w:fldCharType="separate"/>
      </w:r>
      <w:hyperlink w:anchor="_Toc162897529" w:history="1">
        <w:r>
          <w:t>1</w:t>
        </w:r>
        <w:r>
          <w:rPr>
            <w:rFonts w:ascii="DengXian" w:eastAsia="DengXian" w:hAnsi="DengXian"/>
            <w:bCs w:val="0"/>
            <w:caps w:val="0"/>
            <w:sz w:val="22"/>
            <w:szCs w:val="24"/>
          </w:rPr>
          <w:tab/>
        </w:r>
        <w:r>
          <w:t>简介</w:t>
        </w:r>
        <w:r>
          <w:tab/>
        </w:r>
        <w:r>
          <w:fldChar w:fldCharType="begin"/>
        </w:r>
        <w:r>
          <w:instrText xml:space="preserve"> PAGEREF _Toc162897529 \h </w:instrText>
        </w:r>
        <w:r>
          <w:fldChar w:fldCharType="separate"/>
        </w:r>
        <w:r>
          <w:t>4</w:t>
        </w:r>
        <w:r>
          <w:fldChar w:fldCharType="end"/>
        </w:r>
      </w:hyperlink>
    </w:p>
    <w:p w14:paraId="5D91D59D"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0" w:history="1">
        <w:r w:rsidR="00C91B46">
          <w:t>1.1</w:t>
        </w:r>
        <w:r w:rsidR="00C91B46">
          <w:rPr>
            <w:rFonts w:ascii="DengXian" w:eastAsia="DengXian" w:hAnsi="DengXian"/>
            <w:sz w:val="22"/>
            <w:szCs w:val="24"/>
          </w:rPr>
          <w:tab/>
        </w:r>
        <w:r w:rsidR="00C91B46">
          <w:t>目的</w:t>
        </w:r>
        <w:r w:rsidR="00C91B46">
          <w:tab/>
        </w:r>
        <w:r w:rsidR="00C91B46">
          <w:fldChar w:fldCharType="begin"/>
        </w:r>
        <w:r w:rsidR="00C91B46">
          <w:instrText xml:space="preserve"> PAGEREF _Toc162897530 \h </w:instrText>
        </w:r>
        <w:r w:rsidR="00C91B46">
          <w:fldChar w:fldCharType="separate"/>
        </w:r>
        <w:r w:rsidR="00C91B46">
          <w:t>4</w:t>
        </w:r>
        <w:r w:rsidR="00C91B46">
          <w:fldChar w:fldCharType="end"/>
        </w:r>
      </w:hyperlink>
    </w:p>
    <w:p w14:paraId="3EBCBDF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1" w:history="1">
        <w:r w:rsidR="00C91B46">
          <w:t>1.2</w:t>
        </w:r>
        <w:r w:rsidR="00C91B46">
          <w:rPr>
            <w:rFonts w:ascii="DengXian" w:eastAsia="DengXian" w:hAnsi="DengXian"/>
            <w:sz w:val="22"/>
            <w:szCs w:val="24"/>
          </w:rPr>
          <w:tab/>
        </w:r>
        <w:r w:rsidR="00C91B46">
          <w:t>适用范围</w:t>
        </w:r>
        <w:r w:rsidR="00C91B46">
          <w:tab/>
        </w:r>
        <w:r w:rsidR="00C91B46">
          <w:fldChar w:fldCharType="begin"/>
        </w:r>
        <w:r w:rsidR="00C91B46">
          <w:instrText xml:space="preserve"> PAGEREF _Toc162897531 \h </w:instrText>
        </w:r>
        <w:r w:rsidR="00C91B46">
          <w:fldChar w:fldCharType="separate"/>
        </w:r>
        <w:r w:rsidR="00C91B46">
          <w:t>4</w:t>
        </w:r>
        <w:r w:rsidR="00C91B46">
          <w:fldChar w:fldCharType="end"/>
        </w:r>
      </w:hyperlink>
    </w:p>
    <w:p w14:paraId="69D106C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2" w:history="1">
        <w:r w:rsidR="00C91B46">
          <w:t>1.3</w:t>
        </w:r>
        <w:r w:rsidR="00C91B46">
          <w:rPr>
            <w:rFonts w:ascii="DengXian" w:eastAsia="DengXian" w:hAnsi="DengXian"/>
            <w:sz w:val="22"/>
            <w:szCs w:val="24"/>
          </w:rPr>
          <w:tab/>
        </w:r>
        <w:r w:rsidR="00C91B46">
          <w:t>术语表</w:t>
        </w:r>
        <w:r w:rsidR="00C91B46">
          <w:tab/>
        </w:r>
        <w:r w:rsidR="00C91B46">
          <w:fldChar w:fldCharType="begin"/>
        </w:r>
        <w:r w:rsidR="00C91B46">
          <w:instrText xml:space="preserve"> PAGEREF _Toc162897532 \h </w:instrText>
        </w:r>
        <w:r w:rsidR="00C91B46">
          <w:fldChar w:fldCharType="separate"/>
        </w:r>
        <w:r w:rsidR="00C91B46">
          <w:t>4</w:t>
        </w:r>
        <w:r w:rsidR="00C91B46">
          <w:fldChar w:fldCharType="end"/>
        </w:r>
      </w:hyperlink>
    </w:p>
    <w:p w14:paraId="12FDA3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3" w:history="1">
        <w:r w:rsidR="00C91B46">
          <w:t>1.4</w:t>
        </w:r>
        <w:r w:rsidR="00C91B46">
          <w:rPr>
            <w:rFonts w:ascii="DengXian" w:eastAsia="DengXian" w:hAnsi="DengXian"/>
            <w:sz w:val="22"/>
            <w:szCs w:val="24"/>
          </w:rPr>
          <w:tab/>
        </w:r>
        <w:r w:rsidR="00C91B46">
          <w:t>引用文件</w:t>
        </w:r>
        <w:r w:rsidR="00C91B46">
          <w:tab/>
        </w:r>
        <w:r w:rsidR="00C91B46">
          <w:fldChar w:fldCharType="begin"/>
        </w:r>
        <w:r w:rsidR="00C91B46">
          <w:instrText xml:space="preserve"> PAGEREF _Toc162897533 \h </w:instrText>
        </w:r>
        <w:r w:rsidR="00C91B46">
          <w:fldChar w:fldCharType="separate"/>
        </w:r>
        <w:r w:rsidR="00C91B46">
          <w:t>4</w:t>
        </w:r>
        <w:r w:rsidR="00C91B46">
          <w:fldChar w:fldCharType="end"/>
        </w:r>
      </w:hyperlink>
    </w:p>
    <w:p w14:paraId="2773BA6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4" w:history="1">
        <w:r w:rsidR="00C91B46">
          <w:t>2</w:t>
        </w:r>
        <w:r w:rsidR="00C91B46">
          <w:rPr>
            <w:rFonts w:ascii="DengXian" w:eastAsia="DengXian" w:hAnsi="DengXian"/>
            <w:bCs w:val="0"/>
            <w:caps w:val="0"/>
            <w:sz w:val="22"/>
            <w:szCs w:val="24"/>
          </w:rPr>
          <w:tab/>
        </w:r>
        <w:r w:rsidR="00C91B46">
          <w:t>关键功能流程</w:t>
        </w:r>
        <w:r w:rsidR="00C91B46">
          <w:tab/>
        </w:r>
        <w:r w:rsidR="00C91B46">
          <w:fldChar w:fldCharType="begin"/>
        </w:r>
        <w:r w:rsidR="00C91B46">
          <w:instrText xml:space="preserve"> PAGEREF _Toc162897534 \h </w:instrText>
        </w:r>
        <w:r w:rsidR="00C91B46">
          <w:fldChar w:fldCharType="separate"/>
        </w:r>
        <w:r w:rsidR="00C91B46">
          <w:t>5</w:t>
        </w:r>
        <w:r w:rsidR="00C91B46">
          <w:fldChar w:fldCharType="end"/>
        </w:r>
      </w:hyperlink>
    </w:p>
    <w:p w14:paraId="1DC3F763"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5" w:history="1">
        <w:r w:rsidR="00C91B46">
          <w:t>2.1</w:t>
        </w:r>
        <w:r w:rsidR="00C91B46">
          <w:rPr>
            <w:rFonts w:ascii="DengXian" w:eastAsia="DengXian" w:hAnsi="DengXian"/>
            <w:sz w:val="22"/>
            <w:szCs w:val="24"/>
          </w:rPr>
          <w:tab/>
        </w:r>
        <w:r w:rsidR="00C91B46">
          <w:rPr>
            <w:rFonts w:hint="eastAsia"/>
          </w:rPr>
          <w:t>用户领养</w:t>
        </w:r>
        <w:r w:rsidR="00C91B46">
          <w:t>功能流程图</w:t>
        </w:r>
        <w:r w:rsidR="00C91B46">
          <w:tab/>
        </w:r>
        <w:r w:rsidR="00C91B46">
          <w:fldChar w:fldCharType="begin"/>
        </w:r>
        <w:r w:rsidR="00C91B46">
          <w:instrText xml:space="preserve"> PAGEREF _Toc162897535 \h </w:instrText>
        </w:r>
        <w:r w:rsidR="00C91B46">
          <w:fldChar w:fldCharType="separate"/>
        </w:r>
        <w:r w:rsidR="00C91B46">
          <w:t>5</w:t>
        </w:r>
        <w:r w:rsidR="00C91B46">
          <w:fldChar w:fldCharType="end"/>
        </w:r>
      </w:hyperlink>
    </w:p>
    <w:p w14:paraId="01F65A4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6" w:history="1">
        <w:r w:rsidR="00C91B46">
          <w:t>2.2</w:t>
        </w:r>
        <w:r w:rsidR="00C91B46">
          <w:rPr>
            <w:rFonts w:ascii="DengXian" w:eastAsia="DengXian" w:hAnsi="DengXian"/>
            <w:sz w:val="22"/>
            <w:szCs w:val="24"/>
          </w:rPr>
          <w:tab/>
        </w:r>
        <w:r w:rsidR="00C91B46">
          <w:t>功能流程设计说明</w:t>
        </w:r>
        <w:r w:rsidR="00C91B46">
          <w:tab/>
        </w:r>
        <w:r w:rsidR="00C91B46">
          <w:fldChar w:fldCharType="begin"/>
        </w:r>
        <w:r w:rsidR="00C91B46">
          <w:instrText xml:space="preserve"> PAGEREF _Toc162897536 \h </w:instrText>
        </w:r>
        <w:r w:rsidR="00C91B46">
          <w:fldChar w:fldCharType="separate"/>
        </w:r>
        <w:r w:rsidR="00C91B46">
          <w:t>5</w:t>
        </w:r>
        <w:r w:rsidR="00C91B46">
          <w:fldChar w:fldCharType="end"/>
        </w:r>
      </w:hyperlink>
    </w:p>
    <w:p w14:paraId="62F0EF16"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7" w:history="1">
        <w:r w:rsidR="00C91B46">
          <w:t>2.3</w:t>
        </w:r>
        <w:r w:rsidR="00C91B46">
          <w:rPr>
            <w:rFonts w:ascii="DengXian" w:eastAsia="DengXian" w:hAnsi="DengXian"/>
            <w:sz w:val="22"/>
            <w:szCs w:val="24"/>
          </w:rPr>
          <w:tab/>
        </w:r>
        <w:r w:rsidR="00C91B46">
          <w:t>关键功能点、问题点</w:t>
        </w:r>
        <w:r w:rsidR="00C91B46">
          <w:tab/>
        </w:r>
        <w:r w:rsidR="00C91B46">
          <w:fldChar w:fldCharType="begin"/>
        </w:r>
        <w:r w:rsidR="00C91B46">
          <w:instrText xml:space="preserve"> PAGEREF _Toc162897537 \h </w:instrText>
        </w:r>
        <w:r w:rsidR="00C91B46">
          <w:fldChar w:fldCharType="separate"/>
        </w:r>
        <w:r w:rsidR="00C91B46">
          <w:t>5</w:t>
        </w:r>
        <w:r w:rsidR="00C91B46">
          <w:fldChar w:fldCharType="end"/>
        </w:r>
      </w:hyperlink>
    </w:p>
    <w:p w14:paraId="501114C8"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38" w:history="1">
        <w:r w:rsidR="00C91B46">
          <w:t>3</w:t>
        </w:r>
        <w:r w:rsidR="00C91B46">
          <w:rPr>
            <w:rFonts w:ascii="DengXian" w:eastAsia="DengXian" w:hAnsi="DengXian"/>
            <w:bCs w:val="0"/>
            <w:caps w:val="0"/>
            <w:sz w:val="22"/>
            <w:szCs w:val="24"/>
          </w:rPr>
          <w:tab/>
        </w:r>
        <w:r w:rsidR="00C91B46">
          <w:t>架构设计</w:t>
        </w:r>
        <w:r w:rsidR="00C91B46">
          <w:tab/>
        </w:r>
        <w:r w:rsidR="00C91B46">
          <w:fldChar w:fldCharType="begin"/>
        </w:r>
        <w:r w:rsidR="00C91B46">
          <w:instrText xml:space="preserve"> PAGEREF _Toc162897538 \h </w:instrText>
        </w:r>
        <w:r w:rsidR="00C91B46">
          <w:fldChar w:fldCharType="separate"/>
        </w:r>
        <w:r w:rsidR="00C91B46">
          <w:t>6</w:t>
        </w:r>
        <w:r w:rsidR="00C91B46">
          <w:fldChar w:fldCharType="end"/>
        </w:r>
      </w:hyperlink>
    </w:p>
    <w:p w14:paraId="3A571BD1"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39" w:history="1">
        <w:r w:rsidR="00C91B46">
          <w:t>3.1</w:t>
        </w:r>
        <w:r w:rsidR="00C91B46">
          <w:rPr>
            <w:rFonts w:ascii="DengXian" w:eastAsia="DengXian" w:hAnsi="DengXian"/>
            <w:sz w:val="22"/>
            <w:szCs w:val="24"/>
          </w:rPr>
          <w:tab/>
        </w:r>
        <w:r w:rsidR="00C91B46">
          <w:t>系统总体结构</w:t>
        </w:r>
        <w:r w:rsidR="00C91B46">
          <w:tab/>
        </w:r>
        <w:r w:rsidR="00C91B46">
          <w:fldChar w:fldCharType="begin"/>
        </w:r>
        <w:r w:rsidR="00C91B46">
          <w:instrText xml:space="preserve"> PAGEREF _Toc162897539 \h </w:instrText>
        </w:r>
        <w:r w:rsidR="00C91B46">
          <w:fldChar w:fldCharType="separate"/>
        </w:r>
        <w:r w:rsidR="00C91B46">
          <w:t>6</w:t>
        </w:r>
        <w:r w:rsidR="00C91B46">
          <w:fldChar w:fldCharType="end"/>
        </w:r>
      </w:hyperlink>
    </w:p>
    <w:p w14:paraId="3AD2EEA1"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0" w:history="1">
        <w:r w:rsidR="00C91B46">
          <w:t>3.2</w:t>
        </w:r>
        <w:r w:rsidR="00C91B46">
          <w:rPr>
            <w:rFonts w:ascii="DengXian" w:eastAsia="DengXian" w:hAnsi="DengXian"/>
            <w:sz w:val="22"/>
            <w:szCs w:val="24"/>
          </w:rPr>
          <w:tab/>
        </w:r>
        <w:r w:rsidR="00C91B46">
          <w:t>系统组件图</w:t>
        </w:r>
        <w:r w:rsidR="00C91B46">
          <w:tab/>
        </w:r>
        <w:r w:rsidR="00C91B46">
          <w:fldChar w:fldCharType="begin"/>
        </w:r>
        <w:r w:rsidR="00C91B46">
          <w:instrText xml:space="preserve"> PAGEREF _Toc162897540 \h </w:instrText>
        </w:r>
        <w:r w:rsidR="00C91B46">
          <w:fldChar w:fldCharType="separate"/>
        </w:r>
        <w:r w:rsidR="00C91B46">
          <w:t>7</w:t>
        </w:r>
        <w:r w:rsidR="00C91B46">
          <w:fldChar w:fldCharType="end"/>
        </w:r>
      </w:hyperlink>
    </w:p>
    <w:p w14:paraId="491957D3"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1" w:history="1">
        <w:r w:rsidR="00C91B46">
          <w:t>4</w:t>
        </w:r>
        <w:r w:rsidR="00C91B46">
          <w:rPr>
            <w:rFonts w:ascii="DengXian" w:eastAsia="DengXian" w:hAnsi="DengXian"/>
            <w:bCs w:val="0"/>
            <w:caps w:val="0"/>
            <w:sz w:val="22"/>
            <w:szCs w:val="24"/>
          </w:rPr>
          <w:tab/>
        </w:r>
        <w:r w:rsidR="00C91B46">
          <w:t>接口设计</w:t>
        </w:r>
        <w:r w:rsidR="00C91B46">
          <w:tab/>
        </w:r>
        <w:r w:rsidR="00C91B46">
          <w:fldChar w:fldCharType="begin"/>
        </w:r>
        <w:r w:rsidR="00C91B46">
          <w:instrText xml:space="preserve"> PAGEREF _Toc162897541 \h </w:instrText>
        </w:r>
        <w:r w:rsidR="00C91B46">
          <w:fldChar w:fldCharType="separate"/>
        </w:r>
        <w:r w:rsidR="00C91B46">
          <w:t>8</w:t>
        </w:r>
        <w:r w:rsidR="00C91B46">
          <w:fldChar w:fldCharType="end"/>
        </w:r>
      </w:hyperlink>
    </w:p>
    <w:p w14:paraId="6C4B227A"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2" w:history="1">
        <w:r w:rsidR="00C91B46">
          <w:t>4.1</w:t>
        </w:r>
        <w:r w:rsidR="00C91B46">
          <w:rPr>
            <w:rFonts w:ascii="DengXian" w:eastAsia="DengXian" w:hAnsi="DengXian"/>
            <w:sz w:val="22"/>
            <w:szCs w:val="24"/>
          </w:rPr>
          <w:tab/>
        </w:r>
        <w:r w:rsidR="00C91B46">
          <w:t>考勤管理服务</w:t>
        </w:r>
        <w:r w:rsidR="00C91B46">
          <w:tab/>
        </w:r>
        <w:r w:rsidR="00C91B46">
          <w:fldChar w:fldCharType="begin"/>
        </w:r>
        <w:r w:rsidR="00C91B46">
          <w:instrText xml:space="preserve"> PAGEREF _Toc162897542 \h </w:instrText>
        </w:r>
        <w:r w:rsidR="00C91B46">
          <w:fldChar w:fldCharType="separate"/>
        </w:r>
        <w:r w:rsidR="00C91B46">
          <w:t>8</w:t>
        </w:r>
        <w:r w:rsidR="00C91B46">
          <w:fldChar w:fldCharType="end"/>
        </w:r>
      </w:hyperlink>
    </w:p>
    <w:p w14:paraId="19768095"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3" w:history="1">
        <w:r w:rsidR="00C91B46">
          <w:rPr>
            <w:rFonts w:ascii="宋体" w:hAnsi="宋体"/>
          </w:rPr>
          <w:t>4.2</w:t>
        </w:r>
        <w:r w:rsidR="00C91B46">
          <w:rPr>
            <w:rFonts w:ascii="DengXian" w:eastAsia="DengXian" w:hAnsi="DengXian"/>
            <w:sz w:val="22"/>
            <w:szCs w:val="24"/>
          </w:rPr>
          <w:tab/>
        </w:r>
        <w:r w:rsidR="00C91B46">
          <w:rPr>
            <w:rFonts w:ascii="宋体" w:hAnsi="宋体"/>
          </w:rPr>
          <w:t>B服务</w:t>
        </w:r>
        <w:r w:rsidR="00C91B46">
          <w:tab/>
        </w:r>
        <w:r w:rsidR="00C91B46">
          <w:fldChar w:fldCharType="begin"/>
        </w:r>
        <w:r w:rsidR="00C91B46">
          <w:instrText xml:space="preserve"> PAGEREF _Toc162897543 \h </w:instrText>
        </w:r>
        <w:r w:rsidR="00C91B46">
          <w:fldChar w:fldCharType="separate"/>
        </w:r>
        <w:r w:rsidR="00C91B46">
          <w:t>24</w:t>
        </w:r>
        <w:r w:rsidR="00C91B46">
          <w:fldChar w:fldCharType="end"/>
        </w:r>
      </w:hyperlink>
    </w:p>
    <w:p w14:paraId="722F9AEF"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4" w:history="1">
        <w:r w:rsidR="00C91B46">
          <w:t>5</w:t>
        </w:r>
        <w:r w:rsidR="00C91B46">
          <w:rPr>
            <w:rFonts w:ascii="DengXian" w:eastAsia="DengXian" w:hAnsi="DengXian"/>
            <w:bCs w:val="0"/>
            <w:caps w:val="0"/>
            <w:sz w:val="22"/>
            <w:szCs w:val="24"/>
          </w:rPr>
          <w:tab/>
        </w:r>
        <w:r w:rsidR="00C91B46">
          <w:t>界面设计</w:t>
        </w:r>
        <w:r w:rsidR="00C91B46">
          <w:tab/>
        </w:r>
        <w:r w:rsidR="00C91B46">
          <w:fldChar w:fldCharType="begin"/>
        </w:r>
        <w:r w:rsidR="00C91B46">
          <w:instrText xml:space="preserve"> PAGEREF _Toc162897544 \h </w:instrText>
        </w:r>
        <w:r w:rsidR="00C91B46">
          <w:fldChar w:fldCharType="separate"/>
        </w:r>
        <w:r w:rsidR="00C91B46">
          <w:t>25</w:t>
        </w:r>
        <w:r w:rsidR="00C91B46">
          <w:fldChar w:fldCharType="end"/>
        </w:r>
      </w:hyperlink>
    </w:p>
    <w:p w14:paraId="2757B59E"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5" w:history="1">
        <w:r w:rsidR="00C91B46">
          <w:t>5.1</w:t>
        </w:r>
        <w:r w:rsidR="00C91B46">
          <w:rPr>
            <w:rFonts w:ascii="DengXian" w:eastAsia="DengXian" w:hAnsi="DengXian"/>
            <w:sz w:val="22"/>
            <w:szCs w:val="24"/>
          </w:rPr>
          <w:tab/>
        </w:r>
        <w:r w:rsidR="00C91B46">
          <w:t>登录界面</w:t>
        </w:r>
        <w:r w:rsidR="00C91B46">
          <w:tab/>
        </w:r>
        <w:r w:rsidR="00C91B46">
          <w:fldChar w:fldCharType="begin"/>
        </w:r>
        <w:r w:rsidR="00C91B46">
          <w:instrText xml:space="preserve"> PAGEREF _Toc162897545 \h </w:instrText>
        </w:r>
        <w:r w:rsidR="00C91B46">
          <w:fldChar w:fldCharType="separate"/>
        </w:r>
        <w:r w:rsidR="00C91B46">
          <w:t>25</w:t>
        </w:r>
        <w:r w:rsidR="00C91B46">
          <w:fldChar w:fldCharType="end"/>
        </w:r>
      </w:hyperlink>
    </w:p>
    <w:p w14:paraId="6ADF2C5D" w14:textId="77777777" w:rsidR="00C91B46" w:rsidRDefault="00000000" w:rsidP="00C91B46">
      <w:pPr>
        <w:pStyle w:val="TOC1"/>
        <w:tabs>
          <w:tab w:val="left" w:pos="420"/>
          <w:tab w:val="right" w:leader="dot" w:pos="9003"/>
        </w:tabs>
        <w:rPr>
          <w:rFonts w:ascii="DengXian" w:eastAsia="DengXian" w:hAnsi="DengXian"/>
          <w:bCs w:val="0"/>
          <w:caps w:val="0"/>
          <w:sz w:val="22"/>
          <w:szCs w:val="24"/>
        </w:rPr>
      </w:pPr>
      <w:hyperlink w:anchor="_Toc162897546" w:history="1">
        <w:r w:rsidR="00C91B46">
          <w:t>6</w:t>
        </w:r>
        <w:r w:rsidR="00C91B46">
          <w:rPr>
            <w:rFonts w:ascii="DengXian" w:eastAsia="DengXian" w:hAnsi="DengXian"/>
            <w:bCs w:val="0"/>
            <w:caps w:val="0"/>
            <w:sz w:val="22"/>
            <w:szCs w:val="24"/>
          </w:rPr>
          <w:tab/>
        </w:r>
        <w:r w:rsidR="00C91B46">
          <w:t>数据结构设计</w:t>
        </w:r>
        <w:r w:rsidR="00C91B46">
          <w:tab/>
        </w:r>
        <w:r w:rsidR="00C91B46">
          <w:fldChar w:fldCharType="begin"/>
        </w:r>
        <w:r w:rsidR="00C91B46">
          <w:instrText xml:space="preserve"> PAGEREF _Toc162897546 \h </w:instrText>
        </w:r>
        <w:r w:rsidR="00C91B46">
          <w:fldChar w:fldCharType="separate"/>
        </w:r>
        <w:r w:rsidR="00C91B46">
          <w:t>26</w:t>
        </w:r>
        <w:r w:rsidR="00C91B46">
          <w:fldChar w:fldCharType="end"/>
        </w:r>
      </w:hyperlink>
    </w:p>
    <w:p w14:paraId="0EB5CDF2"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7" w:history="1">
        <w:r w:rsidR="00C91B46">
          <w:t>6.1</w:t>
        </w:r>
        <w:r w:rsidR="00C91B46">
          <w:rPr>
            <w:rFonts w:ascii="DengXian" w:eastAsia="DengXian" w:hAnsi="DengXian"/>
            <w:sz w:val="22"/>
            <w:szCs w:val="24"/>
          </w:rPr>
          <w:tab/>
        </w:r>
        <w:r w:rsidR="00C91B46">
          <w:t>数据库</w:t>
        </w:r>
        <w:r w:rsidR="00C91B46">
          <w:tab/>
        </w:r>
        <w:r w:rsidR="00C91B46">
          <w:fldChar w:fldCharType="begin"/>
        </w:r>
        <w:r w:rsidR="00C91B46">
          <w:instrText xml:space="preserve"> PAGEREF _Toc162897547 \h </w:instrText>
        </w:r>
        <w:r w:rsidR="00C91B46">
          <w:fldChar w:fldCharType="separate"/>
        </w:r>
        <w:r w:rsidR="00C91B46">
          <w:t>26</w:t>
        </w:r>
        <w:r w:rsidR="00C91B46">
          <w:fldChar w:fldCharType="end"/>
        </w:r>
      </w:hyperlink>
    </w:p>
    <w:p w14:paraId="6FAA6E70"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8" w:history="1">
        <w:r w:rsidR="00C91B46">
          <w:t>6.2</w:t>
        </w:r>
        <w:r w:rsidR="00C91B46">
          <w:rPr>
            <w:rFonts w:ascii="DengXian" w:eastAsia="DengXian" w:hAnsi="DengXian"/>
            <w:sz w:val="22"/>
            <w:szCs w:val="24"/>
          </w:rPr>
          <w:tab/>
        </w:r>
        <w:r w:rsidR="00C91B46">
          <w:t>E-R</w:t>
        </w:r>
        <w:r w:rsidR="00C91B46">
          <w:t>关系图</w:t>
        </w:r>
        <w:r w:rsidR="00C91B46">
          <w:tab/>
        </w:r>
        <w:r w:rsidR="00C91B46">
          <w:fldChar w:fldCharType="begin"/>
        </w:r>
        <w:r w:rsidR="00C91B46">
          <w:instrText xml:space="preserve"> PAGEREF _Toc162897548 \h </w:instrText>
        </w:r>
        <w:r w:rsidR="00C91B46">
          <w:fldChar w:fldCharType="separate"/>
        </w:r>
        <w:r w:rsidR="00C91B46">
          <w:t>28</w:t>
        </w:r>
        <w:r w:rsidR="00C91B46">
          <w:fldChar w:fldCharType="end"/>
        </w:r>
      </w:hyperlink>
    </w:p>
    <w:p w14:paraId="785BC15C" w14:textId="77777777" w:rsidR="00C91B46" w:rsidRDefault="00000000" w:rsidP="00C91B46">
      <w:pPr>
        <w:pStyle w:val="TOC2"/>
        <w:tabs>
          <w:tab w:val="left" w:pos="1260"/>
          <w:tab w:val="right" w:leader="dot" w:pos="9003"/>
        </w:tabs>
        <w:rPr>
          <w:rFonts w:ascii="DengXian" w:eastAsia="DengXian" w:hAnsi="DengXian"/>
          <w:sz w:val="22"/>
          <w:szCs w:val="24"/>
        </w:rPr>
      </w:pPr>
      <w:hyperlink w:anchor="_Toc162897549" w:history="1">
        <w:r w:rsidR="00C91B46">
          <w:t>6.3</w:t>
        </w:r>
        <w:r w:rsidR="00C91B46">
          <w:rPr>
            <w:rFonts w:ascii="DengXian" w:eastAsia="DengXian" w:hAnsi="DengXian"/>
            <w:sz w:val="22"/>
            <w:szCs w:val="24"/>
          </w:rPr>
          <w:tab/>
        </w:r>
        <w:r w:rsidR="00C91B46">
          <w:t>配置文件</w:t>
        </w:r>
        <w:r w:rsidR="00C91B46">
          <w:tab/>
        </w:r>
        <w:r w:rsidR="00C91B46">
          <w:fldChar w:fldCharType="begin"/>
        </w:r>
        <w:r w:rsidR="00C91B46">
          <w:instrText xml:space="preserve"> PAGEREF _Toc162897549 \h </w:instrText>
        </w:r>
        <w:r w:rsidR="00C91B46">
          <w:fldChar w:fldCharType="separate"/>
        </w:r>
        <w:r w:rsidR="00C91B46">
          <w:t>28</w:t>
        </w:r>
        <w:r w:rsidR="00C91B46">
          <w:fldChar w:fldCharType="end"/>
        </w:r>
      </w:hyperlink>
    </w:p>
    <w:p w14:paraId="7315DE3B" w14:textId="77777777" w:rsidR="00C91B46" w:rsidRDefault="00C91B46" w:rsidP="00C91B46">
      <w:pPr>
        <w:jc w:val="left"/>
      </w:pPr>
      <w:r>
        <w:fldChar w:fldCharType="end"/>
      </w:r>
      <w:bookmarkStart w:id="0" w:name="_Toc37559945"/>
      <w:bookmarkStart w:id="1" w:name="_Toc26700152"/>
      <w:bookmarkStart w:id="2" w:name="_Toc26205337"/>
      <w:bookmarkStart w:id="3" w:name="_Toc182191910"/>
      <w:bookmarkStart w:id="4" w:name="_Toc518716696"/>
      <w:bookmarkStart w:id="5" w:name="_Toc26520912"/>
      <w:bookmarkStart w:id="6" w:name="_Toc516288629"/>
      <w:bookmarkStart w:id="7" w:name="_Toc27216840"/>
      <w:bookmarkStart w:id="8" w:name="_Toc63738102"/>
      <w:bookmarkStart w:id="9" w:name="_Toc468448662"/>
      <w:bookmarkStart w:id="10" w:name="_Toc512756449"/>
    </w:p>
    <w:p w14:paraId="28FB685C" w14:textId="77777777" w:rsidR="00C91B46" w:rsidRDefault="00C91B46" w:rsidP="00C91B46">
      <w:pPr>
        <w:jc w:val="left"/>
      </w:pPr>
    </w:p>
    <w:p w14:paraId="4FDF4CB1" w14:textId="77777777" w:rsidR="00C91B46" w:rsidRDefault="00C91B46" w:rsidP="00C91B46">
      <w:pPr>
        <w:jc w:val="left"/>
      </w:pPr>
    </w:p>
    <w:p w14:paraId="448DEFC7" w14:textId="77777777" w:rsidR="00C91B46" w:rsidRDefault="00C91B46" w:rsidP="00C91B46">
      <w:pPr>
        <w:jc w:val="left"/>
      </w:pPr>
    </w:p>
    <w:p w14:paraId="14347817" w14:textId="77777777" w:rsidR="00C91B46" w:rsidRDefault="00C91B46" w:rsidP="00C91B46">
      <w:pPr>
        <w:jc w:val="left"/>
      </w:pPr>
    </w:p>
    <w:p w14:paraId="3BEFD92E" w14:textId="77777777" w:rsidR="00C91B46" w:rsidRDefault="00C91B46" w:rsidP="00C91B46">
      <w:pPr>
        <w:jc w:val="left"/>
      </w:pPr>
    </w:p>
    <w:p w14:paraId="7B6B96D8" w14:textId="77777777" w:rsidR="00C91B46" w:rsidRDefault="00C91B46" w:rsidP="00C91B46">
      <w:pPr>
        <w:jc w:val="left"/>
      </w:pPr>
    </w:p>
    <w:p w14:paraId="6986D434" w14:textId="77777777" w:rsidR="00C91B46" w:rsidRDefault="00C91B46" w:rsidP="00C91B46">
      <w:pPr>
        <w:jc w:val="left"/>
      </w:pPr>
    </w:p>
    <w:p w14:paraId="7487B2C4" w14:textId="77777777" w:rsidR="00C91B46" w:rsidRDefault="00C91B46" w:rsidP="00C91B46">
      <w:pPr>
        <w:jc w:val="left"/>
      </w:pPr>
    </w:p>
    <w:p w14:paraId="14E20E47" w14:textId="77777777" w:rsidR="00C91B46" w:rsidRDefault="00C91B46" w:rsidP="00C91B46">
      <w:pPr>
        <w:jc w:val="left"/>
      </w:pPr>
    </w:p>
    <w:p w14:paraId="3F4A840C" w14:textId="77777777" w:rsidR="00C91B46" w:rsidRDefault="00C91B46" w:rsidP="00C91B46">
      <w:pPr>
        <w:jc w:val="left"/>
      </w:pPr>
    </w:p>
    <w:p w14:paraId="28B89A6D" w14:textId="77777777" w:rsidR="00C91B46" w:rsidRDefault="00C91B46" w:rsidP="00C91B46">
      <w:pPr>
        <w:jc w:val="left"/>
      </w:pPr>
    </w:p>
    <w:p w14:paraId="4D0907D0" w14:textId="77777777" w:rsidR="00C91B46" w:rsidRDefault="00C91B46" w:rsidP="00C91B46">
      <w:pPr>
        <w:jc w:val="left"/>
      </w:pPr>
    </w:p>
    <w:p w14:paraId="6E7D8396" w14:textId="77777777" w:rsidR="00C91B46" w:rsidRDefault="00C91B46" w:rsidP="00C91B46">
      <w:pPr>
        <w:jc w:val="left"/>
        <w:rPr>
          <w:szCs w:val="21"/>
        </w:rPr>
      </w:pPr>
    </w:p>
    <w:p w14:paraId="602E0734" w14:textId="77777777" w:rsidR="00C91B46" w:rsidRDefault="00C91B46" w:rsidP="00C91B46">
      <w:pPr>
        <w:pStyle w:val="1"/>
        <w:rPr>
          <w:color w:val="1F497D"/>
          <w:sz w:val="28"/>
          <w:szCs w:val="28"/>
        </w:rPr>
      </w:pPr>
      <w:bookmarkStart w:id="11" w:name="_Toc162897529"/>
      <w:r>
        <w:rPr>
          <w:rFonts w:hint="eastAsia"/>
          <w:color w:val="1F497D"/>
          <w:sz w:val="28"/>
          <w:szCs w:val="28"/>
        </w:rPr>
        <w:t>简介</w:t>
      </w:r>
      <w:bookmarkEnd w:id="11"/>
    </w:p>
    <w:p w14:paraId="60D73D84" w14:textId="77777777" w:rsidR="00C91B46" w:rsidRDefault="00C91B46" w:rsidP="00C91B46">
      <w:pPr>
        <w:pStyle w:val="2PIM2H2Heading2HiddenHeadTimesNewRoman"/>
      </w:pPr>
      <w:bookmarkStart w:id="12" w:name="_Toc162897530"/>
      <w:r>
        <w:t>目的</w:t>
      </w:r>
      <w:bookmarkEnd w:id="12"/>
    </w:p>
    <w:p w14:paraId="3C5FD2CF" w14:textId="77777777" w:rsidR="00C91B46" w:rsidRDefault="00C91B46" w:rsidP="00C91B46">
      <w:pPr>
        <w:pStyle w:val="a6"/>
      </w:pPr>
      <w:r>
        <w:rPr>
          <w:rFonts w:hint="eastAsia"/>
        </w:rPr>
        <w:t>宠物管理系统的系统设计方案，开发人员据此进行开发。</w:t>
      </w:r>
    </w:p>
    <w:p w14:paraId="43273195" w14:textId="77777777" w:rsidR="00C91B46" w:rsidRDefault="00C91B46" w:rsidP="00C91B46">
      <w:pPr>
        <w:pStyle w:val="2PIM2H2Heading2HiddenHeadTimesNewRoman"/>
      </w:pPr>
      <w:bookmarkStart w:id="13" w:name="_Toc162897531"/>
      <w:r>
        <w:t>适用范围</w:t>
      </w:r>
      <w:bookmarkEnd w:id="13"/>
    </w:p>
    <w:p w14:paraId="51A5E790" w14:textId="77777777" w:rsidR="00C91B46" w:rsidRDefault="00C91B46" w:rsidP="00C91B46">
      <w:pPr>
        <w:pStyle w:val="a6"/>
      </w:pPr>
      <w:r>
        <w:rPr>
          <w:rFonts w:hint="eastAsia"/>
        </w:rPr>
        <w:t>项目组内部使用。</w:t>
      </w:r>
    </w:p>
    <w:p w14:paraId="64B14F42" w14:textId="77777777" w:rsidR="00C91B46" w:rsidRDefault="00C91B46" w:rsidP="00C91B46">
      <w:pPr>
        <w:pStyle w:val="2PIM2H2Heading2HiddenHeadTimesNewRoman"/>
      </w:pPr>
      <w:bookmarkStart w:id="14" w:name="_Toc162897532"/>
      <w:r>
        <w:t>术语表</w:t>
      </w:r>
      <w:bookmarkEnd w:id="14"/>
    </w:p>
    <w:p w14:paraId="013A8FEA" w14:textId="77777777" w:rsidR="00C91B46" w:rsidRDefault="00C91B46" w:rsidP="00C91B46">
      <w:pPr>
        <w:numPr>
          <w:ilvl w:val="1"/>
          <w:numId w:val="23"/>
        </w:numPr>
      </w:pPr>
      <w:r>
        <w:rPr>
          <w:rFonts w:hint="eastAsia"/>
          <w:lang w:eastAsia="zh"/>
        </w:rPr>
        <w:t xml:space="preserve"> </w:t>
      </w:r>
      <w:r>
        <w:rPr>
          <w:noProof/>
        </w:rPr>
        <w:drawing>
          <wp:inline distT="0" distB="0" distL="0" distR="0" wp14:anchorId="323BB58B" wp14:editId="37B0673E">
            <wp:extent cx="3965575" cy="3877310"/>
            <wp:effectExtent l="0" t="0" r="0" b="0"/>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8">
                      <a:extLst>
                        <a:ext uri="{28A0092B-C50C-407E-A947-70E740481C1C}">
                          <a14:useLocalDpi xmlns:a14="http://schemas.microsoft.com/office/drawing/2010/main" val="0"/>
                        </a:ext>
                      </a:extLst>
                    </a:blip>
                    <a:srcRect/>
                    <a:stretch>
                      <a:fillRect/>
                    </a:stretch>
                  </pic:blipFill>
                  <pic:spPr>
                    <a:xfrm>
                      <a:off x="0" y="0"/>
                      <a:ext cx="3965575" cy="3877310"/>
                    </a:xfrm>
                    <a:prstGeom prst="rect">
                      <a:avLst/>
                    </a:prstGeom>
                    <a:noFill/>
                    <a:ln>
                      <a:noFill/>
                    </a:ln>
                  </pic:spPr>
                </pic:pic>
              </a:graphicData>
            </a:graphic>
          </wp:inline>
        </w:drawing>
      </w:r>
    </w:p>
    <w:p w14:paraId="3EAFBDEE" w14:textId="77777777" w:rsidR="00C91B46" w:rsidRDefault="00C91B46" w:rsidP="00C91B46">
      <w:pPr>
        <w:pStyle w:val="2PIM2H2Heading2HiddenHeadTimesNewRoman"/>
      </w:pPr>
      <w:bookmarkStart w:id="15" w:name="_Toc162897533"/>
      <w:r>
        <w:t>引用文件</w:t>
      </w:r>
      <w:bookmarkEnd w:id="15"/>
    </w:p>
    <w:p w14:paraId="77161698" w14:textId="77777777" w:rsidR="00C91B46" w:rsidRDefault="00C91B46" w:rsidP="00C91B46">
      <w:pPr>
        <w:numPr>
          <w:ilvl w:val="0"/>
          <w:numId w:val="24"/>
        </w:numPr>
        <w:tabs>
          <w:tab w:val="clear" w:pos="1620"/>
          <w:tab w:val="left" w:pos="720"/>
        </w:tabs>
        <w:ind w:left="720" w:hanging="600"/>
        <w:jc w:val="left"/>
        <w:rPr>
          <w:szCs w:val="21"/>
        </w:rPr>
      </w:pPr>
      <w:r>
        <w:rPr>
          <w:rFonts w:hint="eastAsia"/>
          <w:szCs w:val="21"/>
        </w:rPr>
        <w:t>无。</w:t>
      </w:r>
    </w:p>
    <w:p w14:paraId="256DC74C" w14:textId="77777777" w:rsidR="00C91B46" w:rsidRDefault="00C91B46" w:rsidP="00C91B46"/>
    <w:p w14:paraId="7F836EAB" w14:textId="77777777" w:rsidR="00C91B46" w:rsidRDefault="00C91B46" w:rsidP="00C91B46">
      <w:pPr>
        <w:pStyle w:val="1"/>
        <w:rPr>
          <w:color w:val="1F497D"/>
          <w:sz w:val="28"/>
          <w:szCs w:val="28"/>
        </w:rPr>
      </w:pPr>
      <w:bookmarkStart w:id="16" w:name="_Toc162897534"/>
      <w:bookmarkEnd w:id="0"/>
      <w:bookmarkEnd w:id="1"/>
      <w:bookmarkEnd w:id="2"/>
      <w:bookmarkEnd w:id="3"/>
      <w:bookmarkEnd w:id="4"/>
      <w:bookmarkEnd w:id="5"/>
      <w:bookmarkEnd w:id="6"/>
      <w:bookmarkEnd w:id="7"/>
      <w:bookmarkEnd w:id="8"/>
      <w:bookmarkEnd w:id="9"/>
      <w:bookmarkEnd w:id="10"/>
      <w:r>
        <w:rPr>
          <w:rFonts w:hint="eastAsia"/>
          <w:color w:val="1F497D"/>
          <w:sz w:val="28"/>
          <w:szCs w:val="28"/>
        </w:rPr>
        <w:t>关键功能流程</w:t>
      </w:r>
      <w:bookmarkEnd w:id="16"/>
    </w:p>
    <w:p w14:paraId="7039A1EF" w14:textId="77777777" w:rsidR="00C91B46" w:rsidRDefault="00C91B46" w:rsidP="00C91B46">
      <w:pPr>
        <w:pStyle w:val="2"/>
      </w:pPr>
      <w:r>
        <w:rPr>
          <w:rFonts w:hint="eastAsia"/>
        </w:rPr>
        <w:t>关键功能流程图</w:t>
      </w:r>
    </w:p>
    <w:p w14:paraId="6E064BC7" w14:textId="77777777" w:rsidR="00C91B46" w:rsidRDefault="00C91B46" w:rsidP="00C91B46">
      <w:pPr>
        <w:ind w:firstLineChars="100" w:firstLine="210"/>
        <w:rPr>
          <w:color w:val="FF0000"/>
        </w:rPr>
      </w:pPr>
    </w:p>
    <w:p w14:paraId="0295F82C" w14:textId="77777777" w:rsidR="00C91B46" w:rsidRDefault="00C91B46" w:rsidP="00C91B46">
      <w:pPr>
        <w:ind w:firstLineChars="100" w:firstLine="210"/>
        <w:rPr>
          <w:color w:val="FF0000"/>
        </w:rPr>
      </w:pPr>
      <w:r>
        <w:rPr>
          <w:rFonts w:hint="eastAsia"/>
        </w:rPr>
        <w:t>系统操作流程</w:t>
      </w:r>
      <w:r>
        <w:rPr>
          <w:noProof/>
          <w:color w:val="FF0000"/>
        </w:rPr>
        <w:lastRenderedPageBreak/>
        <w:drawing>
          <wp:inline distT="0" distB="0" distL="0" distR="0" wp14:anchorId="057595E3" wp14:editId="0B03C936">
            <wp:extent cx="5723255" cy="3926840"/>
            <wp:effectExtent l="0" t="0" r="0" b="0"/>
            <wp:docPr id="31239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9540" name="图片 1"/>
                    <pic:cNvPicPr>
                      <a:picLocks noChangeAspect="1"/>
                    </pic:cNvPicPr>
                  </pic:nvPicPr>
                  <pic:blipFill>
                    <a:blip r:embed="rId9"/>
                    <a:stretch>
                      <a:fillRect/>
                    </a:stretch>
                  </pic:blipFill>
                  <pic:spPr>
                    <a:xfrm>
                      <a:off x="0" y="0"/>
                      <a:ext cx="5723255" cy="3926840"/>
                    </a:xfrm>
                    <a:prstGeom prst="rect">
                      <a:avLst/>
                    </a:prstGeom>
                  </pic:spPr>
                </pic:pic>
              </a:graphicData>
            </a:graphic>
          </wp:inline>
        </w:drawing>
      </w:r>
    </w:p>
    <w:p w14:paraId="4E5E7298" w14:textId="77777777" w:rsidR="00C91B46" w:rsidRDefault="00C91B46" w:rsidP="00C91B46">
      <w:pPr>
        <w:ind w:firstLineChars="100" w:firstLine="210"/>
      </w:pPr>
      <w:r>
        <w:rPr>
          <w:rFonts w:hint="eastAsia"/>
        </w:rPr>
        <w:t>登录：</w:t>
      </w:r>
    </w:p>
    <w:p w14:paraId="185F1D6C" w14:textId="77777777" w:rsidR="00C91B46" w:rsidRDefault="00C91B46" w:rsidP="00C91B46">
      <w:pPr>
        <w:ind w:firstLineChars="100" w:firstLine="210"/>
        <w:rPr>
          <w:color w:val="FF0000"/>
        </w:rPr>
      </w:pPr>
      <w:r>
        <w:rPr>
          <w:noProof/>
          <w:color w:val="FF0000"/>
        </w:rPr>
        <w:drawing>
          <wp:inline distT="0" distB="0" distL="0" distR="0" wp14:anchorId="2B4AC262" wp14:editId="6E0FF20E">
            <wp:extent cx="5723255" cy="2825750"/>
            <wp:effectExtent l="0" t="0" r="0" b="0"/>
            <wp:docPr id="111248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87638" name="图片 1"/>
                    <pic:cNvPicPr>
                      <a:picLocks noChangeAspect="1"/>
                    </pic:cNvPicPr>
                  </pic:nvPicPr>
                  <pic:blipFill>
                    <a:blip r:embed="rId10"/>
                    <a:stretch>
                      <a:fillRect/>
                    </a:stretch>
                  </pic:blipFill>
                  <pic:spPr>
                    <a:xfrm>
                      <a:off x="0" y="0"/>
                      <a:ext cx="5723255" cy="2825750"/>
                    </a:xfrm>
                    <a:prstGeom prst="rect">
                      <a:avLst/>
                    </a:prstGeom>
                  </pic:spPr>
                </pic:pic>
              </a:graphicData>
            </a:graphic>
          </wp:inline>
        </w:drawing>
      </w:r>
    </w:p>
    <w:p w14:paraId="13F86771" w14:textId="77777777" w:rsidR="00C91B46" w:rsidRDefault="00C91B46" w:rsidP="00C91B46">
      <w:pPr>
        <w:ind w:firstLineChars="100" w:firstLine="210"/>
      </w:pPr>
      <w:r>
        <w:rPr>
          <w:rFonts w:hint="eastAsia"/>
        </w:rPr>
        <w:t>添加流程信息图：</w:t>
      </w:r>
    </w:p>
    <w:p w14:paraId="3BA51E29" w14:textId="77777777" w:rsidR="00C91B46" w:rsidRDefault="00C91B46" w:rsidP="00C91B46">
      <w:pPr>
        <w:ind w:firstLineChars="100" w:firstLine="210"/>
      </w:pPr>
      <w:r>
        <w:rPr>
          <w:noProof/>
        </w:rPr>
        <w:lastRenderedPageBreak/>
        <w:drawing>
          <wp:inline distT="0" distB="0" distL="0" distR="0" wp14:anchorId="74C5F5B9" wp14:editId="6970B6F6">
            <wp:extent cx="3486150" cy="5210810"/>
            <wp:effectExtent l="0" t="0" r="0" b="0"/>
            <wp:docPr id="1750581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81723" name="图片 1"/>
                    <pic:cNvPicPr>
                      <a:picLocks noChangeAspect="1"/>
                    </pic:cNvPicPr>
                  </pic:nvPicPr>
                  <pic:blipFill>
                    <a:blip r:embed="rId11"/>
                    <a:stretch>
                      <a:fillRect/>
                    </a:stretch>
                  </pic:blipFill>
                  <pic:spPr>
                    <a:xfrm>
                      <a:off x="0" y="0"/>
                      <a:ext cx="3486637" cy="5210902"/>
                    </a:xfrm>
                    <a:prstGeom prst="rect">
                      <a:avLst/>
                    </a:prstGeom>
                  </pic:spPr>
                </pic:pic>
              </a:graphicData>
            </a:graphic>
          </wp:inline>
        </w:drawing>
      </w:r>
    </w:p>
    <w:p w14:paraId="4882E901" w14:textId="77777777" w:rsidR="00C91B46" w:rsidRDefault="00C91B46" w:rsidP="00C91B46">
      <w:pPr>
        <w:ind w:firstLineChars="100" w:firstLine="210"/>
      </w:pPr>
    </w:p>
    <w:p w14:paraId="6131AA98" w14:textId="77777777" w:rsidR="00C91B46" w:rsidRDefault="00C91B46" w:rsidP="00C91B46">
      <w:pPr>
        <w:ind w:firstLineChars="100" w:firstLine="210"/>
      </w:pPr>
      <w:r>
        <w:rPr>
          <w:rFonts w:hint="eastAsia"/>
        </w:rPr>
        <w:t>修改信息流程图：</w:t>
      </w:r>
    </w:p>
    <w:p w14:paraId="496A8440" w14:textId="77777777" w:rsidR="00C91B46" w:rsidRDefault="00C91B46" w:rsidP="00C91B46">
      <w:pPr>
        <w:ind w:firstLineChars="67" w:firstLine="141"/>
        <w:rPr>
          <w:color w:val="FF0000"/>
        </w:rPr>
      </w:pPr>
      <w:r>
        <w:rPr>
          <w:noProof/>
          <w:color w:val="FF0000"/>
        </w:rPr>
        <w:lastRenderedPageBreak/>
        <w:drawing>
          <wp:inline distT="0" distB="0" distL="0" distR="0" wp14:anchorId="2427E5D8" wp14:editId="29A94738">
            <wp:extent cx="2409825" cy="5496560"/>
            <wp:effectExtent l="0" t="0" r="9525" b="8890"/>
            <wp:docPr id="590745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45512" name="图片 1"/>
                    <pic:cNvPicPr>
                      <a:picLocks noChangeAspect="1"/>
                    </pic:cNvPicPr>
                  </pic:nvPicPr>
                  <pic:blipFill>
                    <a:blip r:embed="rId12"/>
                    <a:stretch>
                      <a:fillRect/>
                    </a:stretch>
                  </pic:blipFill>
                  <pic:spPr>
                    <a:xfrm>
                      <a:off x="0" y="0"/>
                      <a:ext cx="2410161" cy="5496692"/>
                    </a:xfrm>
                    <a:prstGeom prst="rect">
                      <a:avLst/>
                    </a:prstGeom>
                  </pic:spPr>
                </pic:pic>
              </a:graphicData>
            </a:graphic>
          </wp:inline>
        </w:drawing>
      </w:r>
    </w:p>
    <w:p w14:paraId="16606ED5" w14:textId="77777777" w:rsidR="00C91B46" w:rsidRDefault="00C91B46" w:rsidP="00C91B46">
      <w:pPr>
        <w:ind w:firstLineChars="67" w:firstLine="141"/>
        <w:rPr>
          <w:color w:val="FF0000"/>
        </w:rPr>
      </w:pPr>
    </w:p>
    <w:p w14:paraId="0C88A438" w14:textId="77777777" w:rsidR="00C91B46" w:rsidRDefault="00C91B46" w:rsidP="00C91B46">
      <w:pPr>
        <w:ind w:firstLineChars="67" w:firstLine="141"/>
      </w:pPr>
      <w:r>
        <w:rPr>
          <w:rFonts w:hint="eastAsia"/>
        </w:rPr>
        <w:t>删除系统数据：</w:t>
      </w:r>
    </w:p>
    <w:p w14:paraId="7110ACB7" w14:textId="77777777" w:rsidR="00C91B46" w:rsidRDefault="00C91B46" w:rsidP="00C91B46">
      <w:pPr>
        <w:ind w:firstLineChars="67" w:firstLine="141"/>
        <w:rPr>
          <w:color w:val="FF0000"/>
        </w:rPr>
      </w:pPr>
      <w:r>
        <w:rPr>
          <w:noProof/>
          <w:color w:val="FF0000"/>
        </w:rPr>
        <w:lastRenderedPageBreak/>
        <w:drawing>
          <wp:inline distT="0" distB="0" distL="0" distR="0" wp14:anchorId="5E1DE836" wp14:editId="3C625AA6">
            <wp:extent cx="2914650" cy="5477510"/>
            <wp:effectExtent l="0" t="0" r="0" b="0"/>
            <wp:docPr id="10350478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47876" name="图片 1" descr="图示&#10;&#10;描述已自动生成"/>
                    <pic:cNvPicPr>
                      <a:picLocks noChangeAspect="1"/>
                    </pic:cNvPicPr>
                  </pic:nvPicPr>
                  <pic:blipFill>
                    <a:blip r:embed="rId13"/>
                    <a:stretch>
                      <a:fillRect/>
                    </a:stretch>
                  </pic:blipFill>
                  <pic:spPr>
                    <a:xfrm>
                      <a:off x="0" y="0"/>
                      <a:ext cx="2915057" cy="5477639"/>
                    </a:xfrm>
                    <a:prstGeom prst="rect">
                      <a:avLst/>
                    </a:prstGeom>
                  </pic:spPr>
                </pic:pic>
              </a:graphicData>
            </a:graphic>
          </wp:inline>
        </w:drawing>
      </w:r>
    </w:p>
    <w:p w14:paraId="27BEE769" w14:textId="77777777" w:rsidR="00C91B46" w:rsidRDefault="00C91B46" w:rsidP="00C91B46">
      <w:pPr>
        <w:ind w:firstLineChars="67" w:firstLine="141"/>
        <w:rPr>
          <w:color w:val="FF0000"/>
        </w:rPr>
      </w:pPr>
    </w:p>
    <w:p w14:paraId="61C07571" w14:textId="77777777" w:rsidR="00C91B46" w:rsidRDefault="00C91B46" w:rsidP="00C91B46"/>
    <w:p w14:paraId="2F666923" w14:textId="77777777" w:rsidR="00C91B46" w:rsidRDefault="00C91B46" w:rsidP="00C91B46">
      <w:pPr>
        <w:pStyle w:val="2"/>
      </w:pPr>
      <w:bookmarkStart w:id="17" w:name="_Toc162897536"/>
      <w:r>
        <w:rPr>
          <w:rFonts w:hint="eastAsia"/>
        </w:rPr>
        <w:t>功能流程设计说明</w:t>
      </w:r>
      <w:bookmarkEnd w:id="17"/>
    </w:p>
    <w:p w14:paraId="06DC2B93" w14:textId="77777777" w:rsidR="00C91B46" w:rsidRDefault="00C91B46" w:rsidP="00C91B46">
      <w:pPr>
        <w:ind w:firstLine="425"/>
      </w:pPr>
      <w:r>
        <w:rPr>
          <w:rFonts w:hint="eastAsia"/>
        </w:rPr>
        <w:t>用户领养宠物功能需要和账号创建紧密相关，并要遵循具体步骤。主要流程如下：</w:t>
      </w:r>
      <w:r>
        <w:rPr>
          <w:rFonts w:hint="eastAsia"/>
        </w:rPr>
        <w:t>1.</w:t>
      </w:r>
      <w:r>
        <w:rPr>
          <w:rFonts w:hint="eastAsia"/>
        </w:rPr>
        <w:t>个人信息要明确，才能具有领养宠物的资格；</w:t>
      </w:r>
      <w:r>
        <w:rPr>
          <w:rFonts w:hint="eastAsia"/>
        </w:rPr>
        <w:t>2.</w:t>
      </w:r>
      <w:r>
        <w:rPr>
          <w:rFonts w:hint="eastAsia"/>
        </w:rPr>
        <w:t>进入到流浪宠物界面后，可查看宠物及其相关团队的具体信息；</w:t>
      </w:r>
      <w:r>
        <w:rPr>
          <w:rFonts w:hint="eastAsia"/>
        </w:rPr>
        <w:t>3.</w:t>
      </w:r>
      <w:r>
        <w:rPr>
          <w:rFonts w:hint="eastAsia"/>
        </w:rPr>
        <w:t>洞悉以上内容后，可进入到领养界面，填写相关领养信息，等待管理员审批；</w:t>
      </w:r>
      <w:r>
        <w:rPr>
          <w:rFonts w:hint="eastAsia"/>
        </w:rPr>
        <w:t>4.</w:t>
      </w:r>
      <w:r>
        <w:rPr>
          <w:rFonts w:hint="eastAsia"/>
        </w:rPr>
        <w:t>同时可以向其他用户讨论宠物领养的问题以及查看其他用户的领养日志。</w:t>
      </w:r>
    </w:p>
    <w:p w14:paraId="4780614C" w14:textId="77777777" w:rsidR="00C91B46" w:rsidRDefault="00C91B46" w:rsidP="00C91B46">
      <w:pPr>
        <w:pStyle w:val="2"/>
      </w:pPr>
      <w:bookmarkStart w:id="18" w:name="_Toc162897537"/>
      <w:r>
        <w:rPr>
          <w:rFonts w:hint="eastAsia"/>
        </w:rPr>
        <w:t>关键功能点、问题点</w:t>
      </w:r>
      <w:bookmarkEnd w:id="18"/>
    </w:p>
    <w:p w14:paraId="2321719C" w14:textId="77777777" w:rsidR="00C91B46" w:rsidRDefault="00C91B46" w:rsidP="00C91B46">
      <w:pPr>
        <w:ind w:left="425"/>
      </w:pPr>
      <w:r>
        <w:t>无</w:t>
      </w:r>
      <w:r>
        <w:rPr>
          <w:rFonts w:hint="eastAsia"/>
        </w:rPr>
        <w:t>。</w:t>
      </w:r>
    </w:p>
    <w:p w14:paraId="55102EB5" w14:textId="77777777" w:rsidR="00C91B46" w:rsidRDefault="00C91B46" w:rsidP="00C91B46"/>
    <w:p w14:paraId="68DCC911" w14:textId="77777777" w:rsidR="00C91B46" w:rsidRDefault="00C91B46" w:rsidP="00C91B46">
      <w:pPr>
        <w:pStyle w:val="16"/>
      </w:pPr>
      <w:bookmarkStart w:id="19" w:name="_Toc162897538"/>
      <w:r>
        <w:rPr>
          <w:rFonts w:hint="eastAsia"/>
        </w:rPr>
        <w:lastRenderedPageBreak/>
        <w:t>架构设计</w:t>
      </w:r>
      <w:bookmarkEnd w:id="19"/>
    </w:p>
    <w:p w14:paraId="791A7FEB" w14:textId="77777777" w:rsidR="00C91B46" w:rsidRDefault="00C91B46" w:rsidP="00C91B46">
      <w:pPr>
        <w:pStyle w:val="2PIM2H2Heading2HiddenHeadTimesNewRoman"/>
      </w:pPr>
      <w:bookmarkStart w:id="20" w:name="_Toc162897539"/>
      <w:r>
        <w:rPr>
          <w:rFonts w:hint="eastAsia"/>
        </w:rPr>
        <w:t>系统总体结构</w:t>
      </w:r>
      <w:bookmarkEnd w:id="20"/>
    </w:p>
    <w:p w14:paraId="08AA460C" w14:textId="77777777" w:rsidR="00C91B46" w:rsidRDefault="00C91B46" w:rsidP="00C91B46">
      <w:pPr>
        <w:pStyle w:val="3"/>
      </w:pPr>
      <w:bookmarkStart w:id="21" w:name="_Toc294797892"/>
      <w:bookmarkStart w:id="22" w:name="_Toc352748194"/>
      <w:r>
        <w:rPr>
          <w:rFonts w:hint="eastAsia"/>
        </w:rPr>
        <w:t>系统部署图</w:t>
      </w:r>
      <w:bookmarkEnd w:id="21"/>
      <w:bookmarkEnd w:id="22"/>
    </w:p>
    <w:p w14:paraId="074DEE97" w14:textId="77777777" w:rsidR="00C91B46" w:rsidRDefault="00C91B46" w:rsidP="00C91B46">
      <w:pPr>
        <w:jc w:val="center"/>
        <w:rPr>
          <w:lang w:eastAsia="zh"/>
        </w:rPr>
      </w:pPr>
      <w:r>
        <w:rPr>
          <w:noProof/>
          <w:lang w:eastAsia="zh"/>
        </w:rPr>
        <w:drawing>
          <wp:inline distT="0" distB="0" distL="0" distR="0" wp14:anchorId="243C75E3" wp14:editId="3E83484D">
            <wp:extent cx="5723255" cy="2078355"/>
            <wp:effectExtent l="0" t="0" r="0" b="0"/>
            <wp:docPr id="2124911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11832" name="图片 1"/>
                    <pic:cNvPicPr>
                      <a:picLocks noChangeAspect="1"/>
                    </pic:cNvPicPr>
                  </pic:nvPicPr>
                  <pic:blipFill>
                    <a:blip r:embed="rId14"/>
                    <a:stretch>
                      <a:fillRect/>
                    </a:stretch>
                  </pic:blipFill>
                  <pic:spPr>
                    <a:xfrm>
                      <a:off x="0" y="0"/>
                      <a:ext cx="5723255" cy="2078355"/>
                    </a:xfrm>
                    <a:prstGeom prst="rect">
                      <a:avLst/>
                    </a:prstGeom>
                  </pic:spPr>
                </pic:pic>
              </a:graphicData>
            </a:graphic>
          </wp:inline>
        </w:drawing>
      </w:r>
    </w:p>
    <w:p w14:paraId="53C6BB1F" w14:textId="77777777" w:rsidR="00C91B46" w:rsidRDefault="00C91B46" w:rsidP="00C91B46">
      <w:pPr>
        <w:pStyle w:val="3"/>
      </w:pPr>
      <w:r>
        <w:rPr>
          <w:rFonts w:hint="eastAsia"/>
        </w:rPr>
        <w:t>系统部署图描述</w:t>
      </w:r>
    </w:p>
    <w:p w14:paraId="0A056ACF" w14:textId="77777777" w:rsidR="00C91B46" w:rsidRDefault="00C91B46" w:rsidP="00C91B46">
      <w:pPr>
        <w:ind w:firstLine="425"/>
        <w:rPr>
          <w:lang w:eastAsia="zh"/>
        </w:rPr>
      </w:pPr>
      <w:r>
        <w:rPr>
          <w:rFonts w:hint="eastAsia"/>
        </w:rPr>
        <w:t>宠物领养管理系统是一个小型系统，采用</w:t>
      </w:r>
      <w:r>
        <w:rPr>
          <w:rFonts w:hint="eastAsia"/>
          <w:lang w:eastAsia="zh"/>
        </w:rPr>
        <w:t>数据库和网页管理系统结合</w:t>
      </w:r>
      <w:r>
        <w:rPr>
          <w:rFonts w:hint="eastAsia"/>
        </w:rPr>
        <w:t>满足要求，</w:t>
      </w:r>
      <w:r>
        <w:rPr>
          <w:rFonts w:hint="eastAsia"/>
          <w:lang w:eastAsia="zh"/>
        </w:rPr>
        <w:t>管理员</w:t>
      </w:r>
      <w:r>
        <w:rPr>
          <w:rFonts w:hint="eastAsia"/>
        </w:rPr>
        <w:t>和</w:t>
      </w:r>
      <w:r>
        <w:rPr>
          <w:rFonts w:hint="eastAsia"/>
          <w:lang w:eastAsia="zh"/>
        </w:rPr>
        <w:t>用户信息</w:t>
      </w:r>
      <w:r>
        <w:rPr>
          <w:rFonts w:hint="eastAsia"/>
        </w:rPr>
        <w:t>部署在一台机器上，也可拆分存放提高安全性。</w:t>
      </w:r>
      <w:r>
        <w:rPr>
          <w:rFonts w:hint="eastAsia"/>
          <w:lang w:eastAsia="zh"/>
        </w:rPr>
        <w:t>用</w:t>
      </w:r>
      <w:r>
        <w:rPr>
          <w:rFonts w:hint="eastAsia"/>
        </w:rPr>
        <w:t>户端</w:t>
      </w:r>
      <w:r>
        <w:rPr>
          <w:rFonts w:hint="eastAsia"/>
          <w:lang w:eastAsia="zh"/>
        </w:rPr>
        <w:t>是</w:t>
      </w:r>
      <w:r>
        <w:rPr>
          <w:rFonts w:hint="eastAsia"/>
        </w:rPr>
        <w:t>网页端</w:t>
      </w:r>
      <w:r>
        <w:rPr>
          <w:rFonts w:hint="eastAsia"/>
          <w:lang w:eastAsia="zh"/>
        </w:rPr>
        <w:t>，用户利用个人账号在页面上编辑信息，管理员通过网页管理和编辑信息</w:t>
      </w:r>
      <w:r>
        <w:rPr>
          <w:rFonts w:hint="eastAsia"/>
        </w:rPr>
        <w:t>。</w:t>
      </w:r>
    </w:p>
    <w:p w14:paraId="0CDF32D0" w14:textId="77777777" w:rsidR="00C91B46" w:rsidRDefault="00C91B46" w:rsidP="00C91B46">
      <w:pPr>
        <w:pStyle w:val="2PIM2H2Heading2HiddenHeadTimesNewRoman"/>
      </w:pPr>
      <w:bookmarkStart w:id="23" w:name="_Toc162897540"/>
      <w:r>
        <w:rPr>
          <w:rFonts w:hint="eastAsia"/>
        </w:rPr>
        <w:lastRenderedPageBreak/>
        <w:t>系统组件图</w:t>
      </w:r>
      <w:bookmarkEnd w:id="23"/>
    </w:p>
    <w:p w14:paraId="69ACFE19" w14:textId="77777777" w:rsidR="00C91B46" w:rsidRDefault="00C91B46" w:rsidP="00C91B46">
      <w:r>
        <w:rPr>
          <w:rFonts w:hint="eastAsia"/>
          <w:noProof/>
        </w:rPr>
        <w:drawing>
          <wp:inline distT="0" distB="0" distL="114300" distR="114300" wp14:anchorId="4D798CB6" wp14:editId="4B17FAAF">
            <wp:extent cx="3302000" cy="5638800"/>
            <wp:effectExtent l="0" t="0" r="0" b="0"/>
            <wp:docPr id="2" name="图片 2" descr="e76431dc7ade71ee4a46612904e11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6431dc7ade71ee4a46612904e11fc"/>
                    <pic:cNvPicPr>
                      <a:picLocks noChangeAspect="1"/>
                    </pic:cNvPicPr>
                  </pic:nvPicPr>
                  <pic:blipFill>
                    <a:blip r:embed="rId15"/>
                    <a:stretch>
                      <a:fillRect/>
                    </a:stretch>
                  </pic:blipFill>
                  <pic:spPr>
                    <a:xfrm>
                      <a:off x="0" y="0"/>
                      <a:ext cx="3302000" cy="5638800"/>
                    </a:xfrm>
                    <a:prstGeom prst="rect">
                      <a:avLst/>
                    </a:prstGeom>
                  </pic:spPr>
                </pic:pic>
              </a:graphicData>
            </a:graphic>
          </wp:inline>
        </w:drawing>
      </w:r>
    </w:p>
    <w:p w14:paraId="2C9CE930" w14:textId="77777777" w:rsidR="00C91B46" w:rsidRDefault="00C91B46" w:rsidP="00C91B46"/>
    <w:p w14:paraId="1AAAA3B1" w14:textId="77777777" w:rsidR="00C91B46" w:rsidRDefault="00C91B46" w:rsidP="00C91B46">
      <w:pPr>
        <w:pStyle w:val="3"/>
      </w:pPr>
      <w:r>
        <w:rPr>
          <w:rFonts w:hint="eastAsia"/>
        </w:rPr>
        <w:t>系统组件图描述</w:t>
      </w:r>
    </w:p>
    <w:p w14:paraId="1F567B32"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r>
        <w:rPr>
          <w:rFonts w:hint="eastAsia"/>
          <w:lang w:eastAsia="zh"/>
        </w:rPr>
        <w:t>宠物领养</w:t>
      </w:r>
      <w:r>
        <w:rPr>
          <w:rFonts w:hint="eastAsia"/>
        </w:rPr>
        <w:t>管理系统是一个小型系统。</w:t>
      </w:r>
    </w:p>
    <w:p w14:paraId="53C0E1FD" w14:textId="77777777" w:rsidR="00C91B46" w:rsidRPr="00BE38FA" w:rsidRDefault="00C91B46" w:rsidP="00C91B46">
      <w:pPr>
        <w:widowControl/>
        <w:numPr>
          <w:ilvl w:val="0"/>
          <w:numId w:val="25"/>
        </w:numPr>
        <w:spacing w:beforeAutospacing="1" w:afterAutospacing="1"/>
      </w:pPr>
      <w:r w:rsidRPr="00BE38FA">
        <w:rPr>
          <w:rStyle w:val="af7"/>
        </w:rPr>
        <w:t>用户界面</w:t>
      </w:r>
      <w:r w:rsidRPr="00BE38FA">
        <w:t>连接到</w:t>
      </w:r>
      <w:r w:rsidRPr="00BE38FA">
        <w:rPr>
          <w:rStyle w:val="af7"/>
        </w:rPr>
        <w:t>应用程序服务器</w:t>
      </w:r>
      <w:r w:rsidRPr="00BE38FA">
        <w:t>，用户通过界面浏览和操作系统。</w:t>
      </w:r>
    </w:p>
    <w:p w14:paraId="29AA82EC"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承载</w:t>
      </w:r>
      <w:r w:rsidRPr="00BE38FA">
        <w:rPr>
          <w:rStyle w:val="af7"/>
        </w:rPr>
        <w:t>业务逻辑层</w:t>
      </w:r>
      <w:r w:rsidRPr="00BE38FA">
        <w:t>，处理用户请求和宠物领养相关的逻辑。</w:t>
      </w:r>
    </w:p>
    <w:p w14:paraId="0D6D73AD" w14:textId="77777777" w:rsidR="00C91B46" w:rsidRPr="00BE38FA" w:rsidRDefault="00C91B46" w:rsidP="00C91B46">
      <w:pPr>
        <w:widowControl/>
        <w:numPr>
          <w:ilvl w:val="0"/>
          <w:numId w:val="25"/>
        </w:numPr>
        <w:spacing w:beforeAutospacing="1" w:afterAutospacing="1"/>
      </w:pPr>
      <w:r w:rsidRPr="00BE38FA">
        <w:rPr>
          <w:rStyle w:val="af7"/>
        </w:rPr>
        <w:t>应用程序服务器</w:t>
      </w:r>
      <w:r w:rsidRPr="00BE38FA">
        <w:t>通过</w:t>
      </w:r>
      <w:r w:rsidRPr="00BE38FA">
        <w:rPr>
          <w:rStyle w:val="af7"/>
        </w:rPr>
        <w:t>数据库</w:t>
      </w:r>
      <w:r w:rsidRPr="00BE38FA">
        <w:t>与</w:t>
      </w:r>
      <w:r w:rsidRPr="00BE38FA">
        <w:rPr>
          <w:rStyle w:val="af7"/>
        </w:rPr>
        <w:t>宠物信息数据库</w:t>
      </w:r>
      <w:r w:rsidRPr="00BE38FA">
        <w:t>和</w:t>
      </w:r>
      <w:r w:rsidRPr="00BE38FA">
        <w:rPr>
          <w:rStyle w:val="af7"/>
        </w:rPr>
        <w:t>用户数据库</w:t>
      </w:r>
      <w:r w:rsidRPr="00BE38FA">
        <w:t>交互，存取和更新相关数据。</w:t>
      </w:r>
    </w:p>
    <w:p w14:paraId="3AFB6274" w14:textId="77777777" w:rsidR="00C91B46" w:rsidRPr="00BE38FA" w:rsidRDefault="00C91B46" w:rsidP="00C91B46">
      <w:pPr>
        <w:widowControl/>
        <w:numPr>
          <w:ilvl w:val="0"/>
          <w:numId w:val="25"/>
        </w:numPr>
        <w:spacing w:beforeAutospacing="1" w:afterAutospacing="1"/>
      </w:pPr>
      <w:r w:rsidRPr="00BE38FA">
        <w:rPr>
          <w:rStyle w:val="af7"/>
        </w:rPr>
        <w:t>管理后台</w:t>
      </w:r>
      <w:r w:rsidRPr="00BE38FA">
        <w:t>通过</w:t>
      </w:r>
      <w:r w:rsidRPr="00BE38FA">
        <w:rPr>
          <w:rStyle w:val="af7"/>
        </w:rPr>
        <w:t>应用程序服务器</w:t>
      </w:r>
      <w:r w:rsidRPr="00BE38FA">
        <w:t>访问</w:t>
      </w:r>
      <w:r w:rsidRPr="00BE38FA">
        <w:rPr>
          <w:rStyle w:val="af7"/>
        </w:rPr>
        <w:t>宠物信息数据库</w:t>
      </w:r>
      <w:r w:rsidRPr="00BE38FA">
        <w:t>，实现对系统内容的管理和审核功能。</w:t>
      </w:r>
    </w:p>
    <w:p w14:paraId="58FCD53B" w14:textId="77777777" w:rsidR="00C91B46" w:rsidRDefault="00C91B46" w:rsidP="00C91B46"/>
    <w:p w14:paraId="768D1125" w14:textId="77777777" w:rsidR="00C91B46" w:rsidRDefault="00C91B46" w:rsidP="00C91B46">
      <w:pPr>
        <w:pStyle w:val="af4"/>
        <w:shd w:val="clear" w:color="auto" w:fill="FFFFFF"/>
        <w:spacing w:before="0" w:beforeAutospacing="0" w:after="240" w:afterAutospacing="0" w:line="390" w:lineRule="atLeast"/>
        <w:rPr>
          <w:rFonts w:ascii="Arial" w:hAnsi="Arial" w:cs="Arial"/>
          <w:color w:val="4D4D4D"/>
          <w:sz w:val="21"/>
          <w:szCs w:val="21"/>
        </w:rPr>
      </w:pPr>
    </w:p>
    <w:p w14:paraId="1CD7BB0B" w14:textId="77777777" w:rsidR="00C91B46" w:rsidRDefault="00C91B46" w:rsidP="00C91B46">
      <w:pPr>
        <w:ind w:left="425"/>
      </w:pPr>
    </w:p>
    <w:p w14:paraId="1B2F5F8D" w14:textId="77777777" w:rsidR="00C91B46" w:rsidRDefault="00C91B46" w:rsidP="00C91B46"/>
    <w:p w14:paraId="037173CD" w14:textId="77777777" w:rsidR="00C91B46" w:rsidRDefault="00C91B46" w:rsidP="00C91B46">
      <w:pPr>
        <w:pStyle w:val="16"/>
        <w:ind w:left="425"/>
      </w:pPr>
      <w:bookmarkStart w:id="24" w:name="_Toc162897541"/>
      <w:r>
        <w:rPr>
          <w:rFonts w:hint="eastAsia"/>
        </w:rPr>
        <w:t>接口设计</w:t>
      </w:r>
      <w:bookmarkEnd w:id="24"/>
    </w:p>
    <w:p w14:paraId="32742F34" w14:textId="77777777" w:rsidR="00C91B46" w:rsidRDefault="00C91B46" w:rsidP="00C91B46">
      <w:pPr>
        <w:pStyle w:val="2PIM2H2Heading2HiddenHeadTimesNewRoman"/>
        <w:numPr>
          <w:ilvl w:val="0"/>
          <w:numId w:val="0"/>
        </w:numPr>
        <w:rPr>
          <w:b w:val="0"/>
          <w:bCs w:val="0"/>
        </w:rPr>
      </w:pPr>
      <w:bookmarkStart w:id="25" w:name="_Toc162897542"/>
      <w:r>
        <w:rPr>
          <w:rFonts w:ascii="Helvetica" w:hAnsi="Helvetica" w:cs="Helvetica" w:hint="eastAsia"/>
          <w:b w:val="0"/>
          <w:bCs w:val="0"/>
          <w:color w:val="333333"/>
          <w:shd w:val="clear" w:color="auto" w:fill="FFFFFF"/>
        </w:rPr>
        <w:t>Java servlet</w:t>
      </w:r>
      <w:r>
        <w:rPr>
          <w:rFonts w:ascii="Helvetica" w:hAnsi="Helvetica" w:cs="Helvetica" w:hint="eastAsia"/>
          <w:b w:val="0"/>
          <w:bCs w:val="0"/>
          <w:color w:val="333333"/>
          <w:shd w:val="clear" w:color="auto" w:fill="FFFFFF"/>
        </w:rPr>
        <w:t>，</w:t>
      </w:r>
      <w:r>
        <w:rPr>
          <w:rFonts w:ascii="Helvetica" w:hAnsi="Helvetica" w:cs="Helvetica"/>
          <w:b w:val="0"/>
          <w:bCs w:val="0"/>
          <w:color w:val="333333"/>
          <w:shd w:val="clear" w:color="auto" w:fill="FFFFFF"/>
        </w:rPr>
        <w:t>它是作为来自</w:t>
      </w:r>
      <w:r>
        <w:rPr>
          <w:rFonts w:ascii="Helvetica" w:hAnsi="Helvetica" w:cs="Helvetica"/>
          <w:b w:val="0"/>
          <w:bCs w:val="0"/>
          <w:color w:val="333333"/>
          <w:shd w:val="clear" w:color="auto" w:fill="FFFFFF"/>
        </w:rPr>
        <w:t xml:space="preserve"> Web </w:t>
      </w:r>
      <w:r>
        <w:rPr>
          <w:rFonts w:ascii="Helvetica" w:hAnsi="Helvetica" w:cs="Helvetica"/>
          <w:b w:val="0"/>
          <w:bCs w:val="0"/>
          <w:color w:val="333333"/>
          <w:shd w:val="clear" w:color="auto" w:fill="FFFFFF"/>
        </w:rPr>
        <w:t>浏览器或其他</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客户端的请求和</w:t>
      </w:r>
      <w:r>
        <w:rPr>
          <w:rFonts w:ascii="Helvetica" w:hAnsi="Helvetica" w:cs="Helvetica"/>
          <w:b w:val="0"/>
          <w:bCs w:val="0"/>
          <w:color w:val="333333"/>
          <w:shd w:val="clear" w:color="auto" w:fill="FFFFFF"/>
        </w:rPr>
        <w:t xml:space="preserve"> HTTP </w:t>
      </w:r>
      <w:r>
        <w:rPr>
          <w:rFonts w:ascii="Helvetica" w:hAnsi="Helvetica" w:cs="Helvetica"/>
          <w:b w:val="0"/>
          <w:bCs w:val="0"/>
          <w:color w:val="333333"/>
          <w:shd w:val="clear" w:color="auto" w:fill="FFFFFF"/>
        </w:rPr>
        <w:t>服务器上的数据库或应用程序之间的中间层。</w:t>
      </w:r>
      <w:bookmarkEnd w:id="25"/>
      <w:r>
        <w:rPr>
          <w:rFonts w:hint="eastAsia"/>
          <w:b w:val="0"/>
          <w:bCs w:val="0"/>
          <w:lang w:eastAsia="zh"/>
        </w:rPr>
        <w:t xml:space="preserve"> </w:t>
      </w:r>
    </w:p>
    <w:p w14:paraId="2E43AC6B" w14:textId="77777777" w:rsidR="00C91B46" w:rsidRDefault="00C91B46" w:rsidP="00C91B46">
      <w:r>
        <w:rPr>
          <w:rFonts w:hint="eastAsia"/>
        </w:rPr>
        <w:t>考勤管理采用</w:t>
      </w:r>
      <w:r>
        <w:rPr>
          <w:rFonts w:hint="eastAsia"/>
        </w:rPr>
        <w:t>RESTFUL</w:t>
      </w:r>
      <w:r>
        <w:rPr>
          <w:rFonts w:hint="eastAsia"/>
        </w:rPr>
        <w:t>模式，通讯协议为</w:t>
      </w:r>
      <w:r>
        <w:rPr>
          <w:rFonts w:hint="eastAsia"/>
        </w:rPr>
        <w:t>HTTP</w:t>
      </w:r>
      <w:r>
        <w:rPr>
          <w:rFonts w:hint="eastAsia"/>
        </w:rPr>
        <w:t>。</w:t>
      </w:r>
    </w:p>
    <w:p w14:paraId="753A4621" w14:textId="77777777" w:rsidR="00C91B46" w:rsidRDefault="00C91B46" w:rsidP="00C91B46">
      <w:pPr>
        <w:pStyle w:val="3"/>
        <w:widowControl/>
        <w:numPr>
          <w:ilvl w:val="0"/>
          <w:numId w:val="0"/>
        </w:numPr>
        <w:rPr>
          <w:rFonts w:cs="Arial"/>
        </w:rPr>
      </w:pPr>
      <w:r>
        <w:rPr>
          <w:rFonts w:ascii="宋体" w:hAnsi="宋体" w:cs="宋体" w:hint="eastAsia"/>
          <w:lang w:eastAsia="zh"/>
        </w:rPr>
        <w:t>4.1.1</w:t>
      </w:r>
      <w:r>
        <w:rPr>
          <w:rFonts w:ascii="宋体" w:hAnsi="宋体" w:cs="宋体" w:hint="eastAsia"/>
        </w:rPr>
        <w:t>注册</w:t>
      </w:r>
    </w:p>
    <w:p w14:paraId="57A16835"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6279BA2"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接口说明：使用用户名，邮箱和密码进行注册</w:t>
      </w:r>
    </w:p>
    <w:p w14:paraId="188A82A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7"/>
        <w:gridCol w:w="1334"/>
        <w:gridCol w:w="956"/>
        <w:gridCol w:w="789"/>
        <w:gridCol w:w="763"/>
        <w:gridCol w:w="2892"/>
      </w:tblGrid>
      <w:tr w:rsidR="00C91B46" w14:paraId="02B07598"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C2EA42"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4A1923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1571F55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FDE8D8F"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7E9773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28EA79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5C0DB7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D0A6236" w14:textId="77777777" w:rsidTr="00936955">
        <w:tc>
          <w:tcPr>
            <w:tcW w:w="643" w:type="dxa"/>
            <w:tcBorders>
              <w:top w:val="single" w:sz="4" w:space="0" w:color="auto"/>
              <w:left w:val="single" w:sz="4" w:space="0" w:color="auto"/>
              <w:bottom w:val="single" w:sz="4" w:space="0" w:color="auto"/>
              <w:right w:val="single" w:sz="4" w:space="0" w:color="auto"/>
            </w:tcBorders>
          </w:tcPr>
          <w:p w14:paraId="469C0A6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B4713F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r>
              <w:rPr>
                <w:rFonts w:ascii="宋体" w:hAnsi="宋体" w:cs="宋体" w:hint="eastAsia"/>
                <w:szCs w:val="21"/>
                <w:lang w:bidi="ar"/>
              </w:rPr>
              <w:t xml:space="preserve"> </w:t>
            </w:r>
          </w:p>
        </w:tc>
        <w:tc>
          <w:tcPr>
            <w:tcW w:w="1417" w:type="dxa"/>
            <w:tcBorders>
              <w:top w:val="single" w:sz="4" w:space="0" w:color="auto"/>
              <w:left w:val="single" w:sz="4" w:space="0" w:color="auto"/>
              <w:bottom w:val="single" w:sz="4" w:space="0" w:color="auto"/>
              <w:right w:val="single" w:sz="4" w:space="0" w:color="auto"/>
            </w:tcBorders>
          </w:tcPr>
          <w:p w14:paraId="20D6BF35"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1005" w:type="dxa"/>
            <w:tcBorders>
              <w:top w:val="single" w:sz="4" w:space="0" w:color="auto"/>
              <w:left w:val="single" w:sz="4" w:space="0" w:color="auto"/>
              <w:bottom w:val="single" w:sz="4" w:space="0" w:color="auto"/>
              <w:right w:val="single" w:sz="4" w:space="0" w:color="auto"/>
            </w:tcBorders>
          </w:tcPr>
          <w:p w14:paraId="6972161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8C749C6"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06618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7CEA130" w14:textId="77777777" w:rsidR="00C91B46" w:rsidRDefault="00C91B46" w:rsidP="00936955">
            <w:pPr>
              <w:rPr>
                <w:szCs w:val="21"/>
              </w:rPr>
            </w:pPr>
            <w:r>
              <w:rPr>
                <w:rFonts w:ascii="宋体" w:hAnsi="宋体" w:cs="宋体" w:hint="eastAsia"/>
                <w:szCs w:val="21"/>
                <w:lang w:bidi="ar"/>
              </w:rPr>
              <w:t>不可重复</w:t>
            </w:r>
            <w:r>
              <w:rPr>
                <w:szCs w:val="21"/>
                <w:lang w:bidi="ar"/>
              </w:rPr>
              <w:t>,</w:t>
            </w:r>
            <w:r>
              <w:rPr>
                <w:rFonts w:ascii="宋体" w:hAnsi="宋体" w:cs="宋体" w:hint="eastAsia"/>
                <w:szCs w:val="21"/>
                <w:lang w:bidi="ar"/>
              </w:rPr>
              <w:t>不能超过</w:t>
            </w:r>
            <w:r>
              <w:rPr>
                <w:szCs w:val="21"/>
                <w:lang w:bidi="ar"/>
              </w:rPr>
              <w:t>10</w:t>
            </w:r>
            <w:r>
              <w:rPr>
                <w:rFonts w:ascii="宋体" w:hAnsi="宋体" w:cs="宋体" w:hint="eastAsia"/>
                <w:szCs w:val="21"/>
                <w:lang w:bidi="ar"/>
              </w:rPr>
              <w:t>个字</w:t>
            </w:r>
          </w:p>
        </w:tc>
      </w:tr>
      <w:tr w:rsidR="00C91B46" w14:paraId="05FD5FC9" w14:textId="77777777" w:rsidTr="00936955">
        <w:tc>
          <w:tcPr>
            <w:tcW w:w="643" w:type="dxa"/>
            <w:tcBorders>
              <w:top w:val="single" w:sz="4" w:space="0" w:color="auto"/>
              <w:left w:val="single" w:sz="4" w:space="0" w:color="auto"/>
              <w:bottom w:val="single" w:sz="4" w:space="0" w:color="auto"/>
              <w:right w:val="single" w:sz="4" w:space="0" w:color="auto"/>
            </w:tcBorders>
          </w:tcPr>
          <w:p w14:paraId="42669F2A"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5F4D729"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4CEF35FB"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0FF6C23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08857E44"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0449B8B8"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1B401F4C" w14:textId="77777777" w:rsidR="00C91B46" w:rsidRDefault="00C91B46" w:rsidP="00936955">
            <w:pPr>
              <w:rPr>
                <w:rFonts w:ascii="宋体" w:hAnsi="宋体" w:cs="宋体"/>
                <w:szCs w:val="21"/>
              </w:rPr>
            </w:pPr>
          </w:p>
        </w:tc>
      </w:tr>
      <w:tr w:rsidR="00C91B46" w14:paraId="2D9D34E6" w14:textId="77777777" w:rsidTr="00936955">
        <w:tc>
          <w:tcPr>
            <w:tcW w:w="643" w:type="dxa"/>
            <w:tcBorders>
              <w:top w:val="single" w:sz="4" w:space="0" w:color="auto"/>
              <w:left w:val="single" w:sz="4" w:space="0" w:color="auto"/>
              <w:bottom w:val="single" w:sz="4" w:space="0" w:color="auto"/>
              <w:right w:val="single" w:sz="4" w:space="0" w:color="auto"/>
            </w:tcBorders>
          </w:tcPr>
          <w:p w14:paraId="645045D5" w14:textId="77777777" w:rsidR="00C91B46" w:rsidRDefault="00C91B46" w:rsidP="00936955">
            <w:pPr>
              <w:jc w:val="cente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7693F5D6"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254AFD71"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48E9A4B4"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606043"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A59C02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602CB15D" w14:textId="77777777" w:rsidR="00C91B46" w:rsidRDefault="00C91B46" w:rsidP="00936955">
            <w:pPr>
              <w:rPr>
                <w:szCs w:val="21"/>
              </w:rPr>
            </w:pPr>
            <w:r>
              <w:rPr>
                <w:rFonts w:ascii="宋体" w:hAnsi="宋体" w:cs="宋体" w:hint="eastAsia"/>
                <w:szCs w:val="21"/>
                <w:lang w:bidi="ar"/>
              </w:rPr>
              <w:t>必须包括大小写字母，数字</w:t>
            </w:r>
          </w:p>
        </w:tc>
      </w:tr>
    </w:tbl>
    <w:p w14:paraId="0303158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85E8C5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2BFA21F"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E3A3EA5"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B821F67"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39FB75A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EDC78B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B0F7BB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C09EBBA"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33A52D1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B6232BB" w14:textId="77777777" w:rsidTr="00936955">
        <w:tc>
          <w:tcPr>
            <w:tcW w:w="674" w:type="dxa"/>
            <w:tcBorders>
              <w:top w:val="single" w:sz="4" w:space="0" w:color="auto"/>
              <w:left w:val="single" w:sz="4" w:space="0" w:color="auto"/>
              <w:bottom w:val="single" w:sz="4" w:space="0" w:color="auto"/>
              <w:right w:val="single" w:sz="4" w:space="0" w:color="auto"/>
            </w:tcBorders>
          </w:tcPr>
          <w:p w14:paraId="6CBB662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6C4A359D" w14:textId="77777777" w:rsidR="00C91B46" w:rsidRDefault="00C91B46" w:rsidP="00936955">
            <w:pPr>
              <w:rPr>
                <w:rFonts w:ascii="宋体" w:hAnsi="宋体" w:cs="宋体"/>
                <w:szCs w:val="21"/>
              </w:rPr>
            </w:pPr>
            <w:proofErr w:type="gramStart"/>
            <w:r>
              <w:rPr>
                <w:rFonts w:ascii="宋体" w:hAnsi="宋体" w:cs="宋体" w:hint="eastAsia"/>
                <w:szCs w:val="21"/>
                <w:lang w:bidi="ar"/>
              </w:rPr>
              <w:t>user name</w:t>
            </w:r>
            <w:proofErr w:type="gramEnd"/>
          </w:p>
        </w:tc>
        <w:tc>
          <w:tcPr>
            <w:tcW w:w="1276" w:type="dxa"/>
            <w:tcBorders>
              <w:top w:val="single" w:sz="4" w:space="0" w:color="auto"/>
              <w:left w:val="single" w:sz="4" w:space="0" w:color="auto"/>
              <w:bottom w:val="single" w:sz="4" w:space="0" w:color="auto"/>
              <w:right w:val="single" w:sz="4" w:space="0" w:color="auto"/>
            </w:tcBorders>
          </w:tcPr>
          <w:p w14:paraId="75F7AD43" w14:textId="77777777" w:rsidR="00C91B46" w:rsidRDefault="00C91B46" w:rsidP="00936955">
            <w:pPr>
              <w:rPr>
                <w:rFonts w:ascii="宋体" w:hAnsi="宋体" w:cs="宋体"/>
                <w:szCs w:val="21"/>
              </w:rPr>
            </w:pPr>
            <w:r>
              <w:rPr>
                <w:rFonts w:ascii="宋体" w:hAnsi="宋体" w:cs="宋体" w:hint="eastAsia"/>
                <w:szCs w:val="21"/>
                <w:lang w:bidi="ar"/>
              </w:rPr>
              <w:t>用户名</w:t>
            </w:r>
          </w:p>
        </w:tc>
        <w:tc>
          <w:tcPr>
            <w:tcW w:w="850" w:type="dxa"/>
            <w:tcBorders>
              <w:top w:val="single" w:sz="4" w:space="0" w:color="auto"/>
              <w:left w:val="single" w:sz="4" w:space="0" w:color="auto"/>
              <w:bottom w:val="single" w:sz="4" w:space="0" w:color="auto"/>
              <w:right w:val="single" w:sz="4" w:space="0" w:color="auto"/>
            </w:tcBorders>
          </w:tcPr>
          <w:p w14:paraId="39BECC7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67B6C513"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69B34D8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EB330C2" w14:textId="77777777" w:rsidR="00C91B46" w:rsidRDefault="00C91B46" w:rsidP="00936955">
            <w:pPr>
              <w:rPr>
                <w:rFonts w:ascii="宋体" w:hAnsi="宋体" w:cs="宋体"/>
                <w:szCs w:val="21"/>
              </w:rPr>
            </w:pPr>
          </w:p>
        </w:tc>
      </w:tr>
      <w:tr w:rsidR="00C91B46" w14:paraId="7A8DF991" w14:textId="77777777" w:rsidTr="00936955">
        <w:tc>
          <w:tcPr>
            <w:tcW w:w="674" w:type="dxa"/>
            <w:tcBorders>
              <w:top w:val="single" w:sz="4" w:space="0" w:color="auto"/>
              <w:left w:val="single" w:sz="4" w:space="0" w:color="auto"/>
              <w:bottom w:val="single" w:sz="4" w:space="0" w:color="auto"/>
              <w:right w:val="single" w:sz="4" w:space="0" w:color="auto"/>
            </w:tcBorders>
          </w:tcPr>
          <w:p w14:paraId="614108DF"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16FE4428"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338970A6" w14:textId="77777777" w:rsidR="00C91B46" w:rsidRDefault="00C91B46" w:rsidP="00936955">
            <w:pPr>
              <w:rPr>
                <w:rFonts w:ascii="宋体" w:hAnsi="宋体" w:cs="宋体"/>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3AB35A0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0D91DAEC"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2F88466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1A02DABB" w14:textId="77777777" w:rsidR="00C91B46" w:rsidRDefault="00C91B46" w:rsidP="00936955">
            <w:pPr>
              <w:rPr>
                <w:rFonts w:ascii="宋体" w:hAnsi="宋体" w:cs="宋体"/>
                <w:szCs w:val="21"/>
              </w:rPr>
            </w:pPr>
          </w:p>
        </w:tc>
      </w:tr>
      <w:tr w:rsidR="00C91B46" w14:paraId="4964219B" w14:textId="77777777" w:rsidTr="00936955">
        <w:tc>
          <w:tcPr>
            <w:tcW w:w="674" w:type="dxa"/>
            <w:tcBorders>
              <w:top w:val="single" w:sz="4" w:space="0" w:color="auto"/>
              <w:left w:val="single" w:sz="4" w:space="0" w:color="auto"/>
              <w:bottom w:val="single" w:sz="4" w:space="0" w:color="auto"/>
              <w:right w:val="single" w:sz="4" w:space="0" w:color="auto"/>
            </w:tcBorders>
          </w:tcPr>
          <w:p w14:paraId="33AC3460"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276" w:type="dxa"/>
            <w:tcBorders>
              <w:top w:val="single" w:sz="4" w:space="0" w:color="auto"/>
              <w:left w:val="single" w:sz="4" w:space="0" w:color="auto"/>
              <w:bottom w:val="single" w:sz="4" w:space="0" w:color="auto"/>
              <w:right w:val="single" w:sz="4" w:space="0" w:color="auto"/>
            </w:tcBorders>
          </w:tcPr>
          <w:p w14:paraId="706214B9"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276" w:type="dxa"/>
            <w:tcBorders>
              <w:top w:val="single" w:sz="4" w:space="0" w:color="auto"/>
              <w:left w:val="single" w:sz="4" w:space="0" w:color="auto"/>
              <w:bottom w:val="single" w:sz="4" w:space="0" w:color="auto"/>
              <w:right w:val="single" w:sz="4" w:space="0" w:color="auto"/>
            </w:tcBorders>
          </w:tcPr>
          <w:p w14:paraId="7DC1F2D7"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148E290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2CC9B6CF"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176E9E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59F93B48" w14:textId="77777777" w:rsidR="00C91B46" w:rsidRDefault="00C91B46" w:rsidP="00936955">
            <w:pPr>
              <w:rPr>
                <w:rFonts w:ascii="宋体" w:hAnsi="宋体" w:cs="宋体"/>
                <w:szCs w:val="21"/>
              </w:rPr>
            </w:pPr>
          </w:p>
        </w:tc>
      </w:tr>
    </w:tbl>
    <w:p w14:paraId="216A191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E5162C4"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1346EA20"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用户名</w:t>
      </w:r>
      <w:r>
        <w:rPr>
          <w:rFonts w:ascii="宋体" w:hAnsi="宋体" w:cs="Arial" w:hint="eastAsia"/>
          <w:b/>
          <w:color w:val="000000"/>
          <w:szCs w:val="21"/>
          <w:lang w:bidi="ar"/>
        </w:rPr>
        <w:t>":"</w:t>
      </w:r>
      <w:r>
        <w:rPr>
          <w:rFonts w:ascii="宋体" w:hAnsi="宋体" w:cs="宋体" w:hint="eastAsia"/>
          <w:b/>
          <w:color w:val="000000"/>
          <w:szCs w:val="21"/>
          <w:lang w:bidi="ar"/>
        </w:rPr>
        <w:t>zdgc11</w:t>
      </w:r>
      <w:r>
        <w:rPr>
          <w:rFonts w:ascii="宋体" w:hAnsi="宋体" w:cs="Arial" w:hint="eastAsia"/>
          <w:b/>
          <w:color w:val="000000"/>
          <w:szCs w:val="21"/>
          <w:lang w:bidi="ar"/>
        </w:rPr>
        <w:t xml:space="preserve">", </w:t>
      </w:r>
    </w:p>
    <w:p w14:paraId="229076E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r>
        <w:rPr>
          <w:rFonts w:ascii="宋体" w:hAnsi="宋体" w:cs="Arial" w:hint="eastAsia"/>
          <w:b/>
          <w:color w:val="000000"/>
          <w:szCs w:val="21"/>
          <w:lang w:bidi="ar"/>
        </w:rPr>
        <w:t xml:space="preserve"> </w:t>
      </w:r>
    </w:p>
    <w:p w14:paraId="1B2EA5B5"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6797DB2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BF7588" w14:textId="77777777" w:rsidR="00C91B46" w:rsidRDefault="00C91B46" w:rsidP="00C91B46">
      <w:pPr>
        <w:rPr>
          <w:rFonts w:ascii="宋体" w:hAnsi="宋体" w:cs="宋体"/>
          <w:color w:val="000000"/>
          <w:szCs w:val="21"/>
          <w:lang w:bidi="ar"/>
        </w:rPr>
      </w:pPr>
      <w:r>
        <w:rPr>
          <w:rFonts w:ascii="宋体" w:hAnsi="宋体" w:cs="宋体" w:hint="eastAsia"/>
          <w:color w:val="000000"/>
          <w:szCs w:val="21"/>
          <w:lang w:bidi="ar"/>
        </w:rPr>
        <w:t>应答内容：注册成功！</w:t>
      </w:r>
    </w:p>
    <w:p w14:paraId="170CC0BE" w14:textId="77777777" w:rsidR="00C91B46" w:rsidRDefault="00C91B46" w:rsidP="00C91B46">
      <w:pPr>
        <w:rPr>
          <w:rFonts w:ascii="宋体" w:hAnsi="宋体" w:cs="宋体"/>
          <w:color w:val="000000"/>
          <w:szCs w:val="21"/>
          <w:lang w:bidi="ar"/>
        </w:rPr>
      </w:pPr>
    </w:p>
    <w:p w14:paraId="5F4B06CC" w14:textId="77777777" w:rsidR="00C91B46" w:rsidRDefault="00C91B46" w:rsidP="00C91B46">
      <w:pPr>
        <w:rPr>
          <w:rFonts w:ascii="Arial" w:hAnsi="Arial" w:cs="Arial"/>
          <w:szCs w:val="21"/>
        </w:rPr>
      </w:pPr>
      <w:r>
        <w:rPr>
          <w:rFonts w:ascii="宋体" w:hAnsi="宋体" w:cs="宋体" w:hint="eastAsia"/>
          <w:szCs w:val="21"/>
          <w:lang w:eastAsia="zh"/>
        </w:rPr>
        <w:t xml:space="preserve">4.1.2 </w:t>
      </w:r>
      <w:r>
        <w:rPr>
          <w:rFonts w:ascii="宋体" w:hAnsi="宋体" w:cs="宋体" w:hint="eastAsia"/>
          <w:szCs w:val="21"/>
        </w:rPr>
        <w:t>登录</w:t>
      </w:r>
    </w:p>
    <w:p w14:paraId="5C50AEC7"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1E4DED00"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接口说明：使用仅用邮箱和密码进行登录</w:t>
      </w:r>
    </w:p>
    <w:p w14:paraId="2E89D146"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lastRenderedPageBreak/>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418"/>
        <w:gridCol w:w="1337"/>
        <w:gridCol w:w="958"/>
        <w:gridCol w:w="790"/>
        <w:gridCol w:w="764"/>
        <w:gridCol w:w="2883"/>
      </w:tblGrid>
      <w:tr w:rsidR="00C91B46" w14:paraId="218B6D03"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82E2DB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E9CA3A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7A3F970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74920BC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1DAFDDB"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69497A5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42E68BBB"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F7816CF" w14:textId="77777777" w:rsidTr="00936955">
        <w:tc>
          <w:tcPr>
            <w:tcW w:w="643" w:type="dxa"/>
            <w:tcBorders>
              <w:top w:val="single" w:sz="4" w:space="0" w:color="auto"/>
              <w:left w:val="single" w:sz="4" w:space="0" w:color="auto"/>
              <w:bottom w:val="single" w:sz="4" w:space="0" w:color="auto"/>
              <w:right w:val="single" w:sz="4" w:space="0" w:color="auto"/>
            </w:tcBorders>
          </w:tcPr>
          <w:p w14:paraId="7CE1CB0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7D36BB8F"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417" w:type="dxa"/>
            <w:tcBorders>
              <w:top w:val="single" w:sz="4" w:space="0" w:color="auto"/>
              <w:left w:val="single" w:sz="4" w:space="0" w:color="auto"/>
              <w:bottom w:val="single" w:sz="4" w:space="0" w:color="auto"/>
              <w:right w:val="single" w:sz="4" w:space="0" w:color="auto"/>
            </w:tcBorders>
          </w:tcPr>
          <w:p w14:paraId="37C64C12" w14:textId="77777777" w:rsidR="00C91B46" w:rsidRDefault="00C91B46" w:rsidP="00936955">
            <w:pPr>
              <w:rPr>
                <w:szCs w:val="21"/>
              </w:rPr>
            </w:pPr>
            <w:r>
              <w:rPr>
                <w:rFonts w:ascii="宋体" w:hAnsi="宋体" w:cs="宋体" w:hint="eastAsia"/>
                <w:szCs w:val="21"/>
                <w:lang w:bidi="ar"/>
              </w:rPr>
              <w:t>邮箱</w:t>
            </w:r>
          </w:p>
        </w:tc>
        <w:tc>
          <w:tcPr>
            <w:tcW w:w="1005" w:type="dxa"/>
            <w:tcBorders>
              <w:top w:val="single" w:sz="4" w:space="0" w:color="auto"/>
              <w:left w:val="single" w:sz="4" w:space="0" w:color="auto"/>
              <w:bottom w:val="single" w:sz="4" w:space="0" w:color="auto"/>
              <w:right w:val="single" w:sz="4" w:space="0" w:color="auto"/>
            </w:tcBorders>
          </w:tcPr>
          <w:p w14:paraId="4D61106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FBF0C4C"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F4781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52D8C9B" w14:textId="77777777" w:rsidR="00C91B46" w:rsidRDefault="00C91B46" w:rsidP="00936955">
            <w:pPr>
              <w:rPr>
                <w:szCs w:val="21"/>
              </w:rPr>
            </w:pPr>
            <w:r>
              <w:rPr>
                <w:rFonts w:ascii="宋体" w:hAnsi="宋体" w:cs="宋体" w:hint="eastAsia"/>
                <w:szCs w:val="21"/>
                <w:lang w:bidi="ar"/>
              </w:rPr>
              <w:t>与注册邮箱一致</w:t>
            </w:r>
          </w:p>
        </w:tc>
      </w:tr>
      <w:tr w:rsidR="00C91B46" w14:paraId="3A89B86C" w14:textId="77777777" w:rsidTr="00936955">
        <w:tc>
          <w:tcPr>
            <w:tcW w:w="643" w:type="dxa"/>
            <w:tcBorders>
              <w:top w:val="single" w:sz="4" w:space="0" w:color="auto"/>
              <w:left w:val="single" w:sz="4" w:space="0" w:color="auto"/>
              <w:bottom w:val="single" w:sz="4" w:space="0" w:color="auto"/>
              <w:right w:val="single" w:sz="4" w:space="0" w:color="auto"/>
            </w:tcBorders>
          </w:tcPr>
          <w:p w14:paraId="6D0FF0D1"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796783E" w14:textId="77777777" w:rsidR="00C91B46" w:rsidRDefault="00C91B46" w:rsidP="00936955">
            <w:pPr>
              <w:rPr>
                <w:rFonts w:ascii="宋体" w:hAnsi="宋体" w:cs="宋体"/>
                <w:szCs w:val="21"/>
              </w:rPr>
            </w:pPr>
            <w:proofErr w:type="spellStart"/>
            <w:r>
              <w:rPr>
                <w:rFonts w:ascii="宋体" w:hAnsi="宋体" w:cs="宋体" w:hint="eastAsia"/>
                <w:szCs w:val="21"/>
                <w:lang w:bidi="ar"/>
              </w:rPr>
              <w:t>possword</w:t>
            </w:r>
            <w:proofErr w:type="spellEnd"/>
          </w:p>
        </w:tc>
        <w:tc>
          <w:tcPr>
            <w:tcW w:w="1417" w:type="dxa"/>
            <w:tcBorders>
              <w:top w:val="single" w:sz="4" w:space="0" w:color="auto"/>
              <w:left w:val="single" w:sz="4" w:space="0" w:color="auto"/>
              <w:bottom w:val="single" w:sz="4" w:space="0" w:color="auto"/>
              <w:right w:val="single" w:sz="4" w:space="0" w:color="auto"/>
            </w:tcBorders>
          </w:tcPr>
          <w:p w14:paraId="028F8ECF" w14:textId="77777777" w:rsidR="00C91B46" w:rsidRDefault="00C91B46" w:rsidP="00936955">
            <w:pPr>
              <w:rPr>
                <w:rFonts w:ascii="宋体" w:hAnsi="宋体" w:cs="宋体"/>
                <w:szCs w:val="21"/>
              </w:rPr>
            </w:pPr>
            <w:r>
              <w:rPr>
                <w:rFonts w:ascii="宋体" w:hAnsi="宋体" w:cs="宋体" w:hint="eastAsia"/>
                <w:szCs w:val="21"/>
                <w:lang w:bidi="ar"/>
              </w:rPr>
              <w:t>密码</w:t>
            </w:r>
          </w:p>
        </w:tc>
        <w:tc>
          <w:tcPr>
            <w:tcW w:w="1005" w:type="dxa"/>
            <w:tcBorders>
              <w:top w:val="single" w:sz="4" w:space="0" w:color="auto"/>
              <w:left w:val="single" w:sz="4" w:space="0" w:color="auto"/>
              <w:bottom w:val="single" w:sz="4" w:space="0" w:color="auto"/>
              <w:right w:val="single" w:sz="4" w:space="0" w:color="auto"/>
            </w:tcBorders>
          </w:tcPr>
          <w:p w14:paraId="58665C1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9E79D5F"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758D2D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4097992" w14:textId="77777777" w:rsidR="00C91B46" w:rsidRDefault="00C91B46" w:rsidP="00936955">
            <w:pPr>
              <w:rPr>
                <w:szCs w:val="21"/>
              </w:rPr>
            </w:pPr>
            <w:r>
              <w:rPr>
                <w:rFonts w:ascii="宋体" w:hAnsi="宋体" w:cs="宋体" w:hint="eastAsia"/>
                <w:szCs w:val="21"/>
                <w:lang w:bidi="ar"/>
              </w:rPr>
              <w:t>与注册密码一致</w:t>
            </w:r>
          </w:p>
        </w:tc>
      </w:tr>
      <w:tr w:rsidR="00C91B46" w14:paraId="289F8DE2" w14:textId="77777777" w:rsidTr="00936955">
        <w:tc>
          <w:tcPr>
            <w:tcW w:w="643" w:type="dxa"/>
            <w:tcBorders>
              <w:top w:val="single" w:sz="4" w:space="0" w:color="auto"/>
              <w:left w:val="single" w:sz="4" w:space="0" w:color="auto"/>
              <w:bottom w:val="single" w:sz="4" w:space="0" w:color="auto"/>
              <w:right w:val="single" w:sz="4" w:space="0" w:color="auto"/>
            </w:tcBorders>
          </w:tcPr>
          <w:p w14:paraId="5074CDAB"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2C02E912"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6B42A1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8C05474"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1574CFA5"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3D4E96D4"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AFD0B1A" w14:textId="77777777" w:rsidR="00C91B46" w:rsidRDefault="00C91B46" w:rsidP="00936955">
            <w:pPr>
              <w:rPr>
                <w:szCs w:val="21"/>
              </w:rPr>
            </w:pPr>
          </w:p>
        </w:tc>
      </w:tr>
    </w:tbl>
    <w:p w14:paraId="0C12DBBD"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A84A3D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258"/>
        <w:gridCol w:w="1207"/>
        <w:gridCol w:w="816"/>
        <w:gridCol w:w="817"/>
        <w:gridCol w:w="816"/>
        <w:gridCol w:w="3208"/>
      </w:tblGrid>
      <w:tr w:rsidR="00C91B46" w14:paraId="69D95803"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8D980A"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1C0E8EE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58DE50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F98099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66B4F42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470706CF"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739D051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976F82B" w14:textId="77777777" w:rsidTr="00936955">
        <w:tc>
          <w:tcPr>
            <w:tcW w:w="674" w:type="dxa"/>
            <w:tcBorders>
              <w:top w:val="single" w:sz="4" w:space="0" w:color="auto"/>
              <w:left w:val="single" w:sz="4" w:space="0" w:color="auto"/>
              <w:bottom w:val="single" w:sz="4" w:space="0" w:color="auto"/>
              <w:right w:val="single" w:sz="4" w:space="0" w:color="auto"/>
            </w:tcBorders>
          </w:tcPr>
          <w:p w14:paraId="52125350"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413174E" w14:textId="77777777" w:rsidR="00C91B46" w:rsidRDefault="00C91B46" w:rsidP="00936955">
            <w:pPr>
              <w:rPr>
                <w:rFonts w:ascii="宋体" w:hAnsi="宋体" w:cs="宋体"/>
                <w:szCs w:val="21"/>
              </w:rPr>
            </w:pPr>
            <w:proofErr w:type="spellStart"/>
            <w:r>
              <w:rPr>
                <w:rFonts w:ascii="宋体" w:hAnsi="宋体" w:cs="宋体" w:hint="eastAsia"/>
                <w:szCs w:val="21"/>
                <w:lang w:bidi="ar"/>
              </w:rPr>
              <w:t>emial</w:t>
            </w:r>
            <w:proofErr w:type="spellEnd"/>
          </w:p>
        </w:tc>
        <w:tc>
          <w:tcPr>
            <w:tcW w:w="1276" w:type="dxa"/>
            <w:tcBorders>
              <w:top w:val="single" w:sz="4" w:space="0" w:color="auto"/>
              <w:left w:val="single" w:sz="4" w:space="0" w:color="auto"/>
              <w:bottom w:val="single" w:sz="4" w:space="0" w:color="auto"/>
              <w:right w:val="single" w:sz="4" w:space="0" w:color="auto"/>
            </w:tcBorders>
          </w:tcPr>
          <w:p w14:paraId="0B71CCC0" w14:textId="77777777" w:rsidR="00C91B46" w:rsidRDefault="00C91B46" w:rsidP="00936955">
            <w:pPr>
              <w:rPr>
                <w:szCs w:val="21"/>
              </w:rPr>
            </w:pPr>
            <w:r>
              <w:rPr>
                <w:rFonts w:ascii="宋体" w:hAnsi="宋体" w:cs="宋体" w:hint="eastAsia"/>
                <w:szCs w:val="21"/>
                <w:lang w:bidi="ar"/>
              </w:rPr>
              <w:t>邮箱</w:t>
            </w:r>
          </w:p>
        </w:tc>
        <w:tc>
          <w:tcPr>
            <w:tcW w:w="850" w:type="dxa"/>
            <w:tcBorders>
              <w:top w:val="single" w:sz="4" w:space="0" w:color="auto"/>
              <w:left w:val="single" w:sz="4" w:space="0" w:color="auto"/>
              <w:bottom w:val="single" w:sz="4" w:space="0" w:color="auto"/>
              <w:right w:val="single" w:sz="4" w:space="0" w:color="auto"/>
            </w:tcBorders>
          </w:tcPr>
          <w:p w14:paraId="27C8AB2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585BDDD9" w14:textId="77777777" w:rsidR="00C91B46" w:rsidRDefault="00C91B46" w:rsidP="00936955">
            <w:pPr>
              <w:rPr>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575ABB6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ED34125" w14:textId="77777777" w:rsidR="00C91B46" w:rsidRDefault="00C91B46" w:rsidP="00936955">
            <w:pPr>
              <w:rPr>
                <w:rFonts w:ascii="宋体" w:hAnsi="宋体" w:cs="宋体"/>
                <w:szCs w:val="21"/>
              </w:rPr>
            </w:pPr>
          </w:p>
        </w:tc>
      </w:tr>
      <w:tr w:rsidR="00C91B46" w14:paraId="74240EC2" w14:textId="77777777" w:rsidTr="00936955">
        <w:tc>
          <w:tcPr>
            <w:tcW w:w="674" w:type="dxa"/>
            <w:tcBorders>
              <w:top w:val="single" w:sz="4" w:space="0" w:color="auto"/>
              <w:left w:val="single" w:sz="4" w:space="0" w:color="auto"/>
              <w:bottom w:val="single" w:sz="4" w:space="0" w:color="auto"/>
              <w:right w:val="single" w:sz="4" w:space="0" w:color="auto"/>
            </w:tcBorders>
          </w:tcPr>
          <w:p w14:paraId="041B474B"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258AA82B" w14:textId="77777777" w:rsidR="00C91B46" w:rsidRDefault="00C91B46" w:rsidP="00936955">
            <w:pPr>
              <w:rPr>
                <w:rFonts w:ascii="宋体" w:hAnsi="宋体" w:cs="宋体"/>
                <w:szCs w:val="21"/>
              </w:rPr>
            </w:pPr>
            <w:r>
              <w:rPr>
                <w:rFonts w:ascii="宋体" w:hAnsi="宋体" w:cs="宋体" w:hint="eastAsia"/>
                <w:szCs w:val="21"/>
                <w:lang w:bidi="ar"/>
              </w:rPr>
              <w:t>password</w:t>
            </w:r>
          </w:p>
        </w:tc>
        <w:tc>
          <w:tcPr>
            <w:tcW w:w="1276" w:type="dxa"/>
            <w:tcBorders>
              <w:top w:val="single" w:sz="4" w:space="0" w:color="auto"/>
              <w:left w:val="single" w:sz="4" w:space="0" w:color="auto"/>
              <w:bottom w:val="single" w:sz="4" w:space="0" w:color="auto"/>
              <w:right w:val="single" w:sz="4" w:space="0" w:color="auto"/>
            </w:tcBorders>
          </w:tcPr>
          <w:p w14:paraId="53623BA2" w14:textId="77777777" w:rsidR="00C91B46" w:rsidRDefault="00C91B46" w:rsidP="00936955">
            <w:pPr>
              <w:rPr>
                <w:szCs w:val="21"/>
              </w:rPr>
            </w:pPr>
            <w:r>
              <w:rPr>
                <w:rFonts w:ascii="宋体" w:hAnsi="宋体" w:cs="宋体" w:hint="eastAsia"/>
                <w:szCs w:val="21"/>
                <w:lang w:bidi="ar"/>
              </w:rPr>
              <w:t>密码</w:t>
            </w:r>
          </w:p>
        </w:tc>
        <w:tc>
          <w:tcPr>
            <w:tcW w:w="850" w:type="dxa"/>
            <w:tcBorders>
              <w:top w:val="single" w:sz="4" w:space="0" w:color="auto"/>
              <w:left w:val="single" w:sz="4" w:space="0" w:color="auto"/>
              <w:bottom w:val="single" w:sz="4" w:space="0" w:color="auto"/>
              <w:right w:val="single" w:sz="4" w:space="0" w:color="auto"/>
            </w:tcBorders>
          </w:tcPr>
          <w:p w14:paraId="7A9690A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7D38A94A" w14:textId="77777777" w:rsidR="00C91B46" w:rsidRDefault="00C91B46" w:rsidP="00936955">
            <w:pPr>
              <w:rPr>
                <w:rFonts w:ascii="宋体" w:hAnsi="宋体" w:cs="宋体"/>
                <w:szCs w:val="21"/>
              </w:rPr>
            </w:pPr>
            <w:r>
              <w:rPr>
                <w:szCs w:val="21"/>
                <w:lang w:bidi="ar"/>
              </w:rPr>
              <w:t>24</w:t>
            </w:r>
          </w:p>
        </w:tc>
        <w:tc>
          <w:tcPr>
            <w:tcW w:w="850" w:type="dxa"/>
            <w:tcBorders>
              <w:top w:val="single" w:sz="4" w:space="0" w:color="auto"/>
              <w:left w:val="single" w:sz="4" w:space="0" w:color="auto"/>
              <w:bottom w:val="single" w:sz="4" w:space="0" w:color="auto"/>
              <w:right w:val="single" w:sz="4" w:space="0" w:color="auto"/>
            </w:tcBorders>
          </w:tcPr>
          <w:p w14:paraId="01C36C81"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412644A4" w14:textId="77777777" w:rsidR="00C91B46" w:rsidRDefault="00C91B46" w:rsidP="00936955">
            <w:pPr>
              <w:rPr>
                <w:rFonts w:ascii="宋体" w:hAnsi="宋体" w:cs="宋体"/>
                <w:szCs w:val="21"/>
              </w:rPr>
            </w:pPr>
          </w:p>
        </w:tc>
      </w:tr>
      <w:tr w:rsidR="00C91B46" w14:paraId="5CE63CA7" w14:textId="77777777" w:rsidTr="00936955">
        <w:tc>
          <w:tcPr>
            <w:tcW w:w="674" w:type="dxa"/>
            <w:tcBorders>
              <w:top w:val="single" w:sz="4" w:space="0" w:color="auto"/>
              <w:left w:val="single" w:sz="4" w:space="0" w:color="auto"/>
              <w:bottom w:val="single" w:sz="4" w:space="0" w:color="auto"/>
              <w:right w:val="single" w:sz="4" w:space="0" w:color="auto"/>
            </w:tcBorders>
          </w:tcPr>
          <w:p w14:paraId="26572EC0"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9A94267"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6D6574A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838576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47EABB7" w14:textId="77777777" w:rsidR="00C91B46" w:rsidRDefault="00C91B46" w:rsidP="00936955">
            <w:pPr>
              <w:rPr>
                <w:szCs w:val="21"/>
              </w:rPr>
            </w:pPr>
          </w:p>
        </w:tc>
        <w:tc>
          <w:tcPr>
            <w:tcW w:w="850" w:type="dxa"/>
            <w:tcBorders>
              <w:top w:val="single" w:sz="4" w:space="0" w:color="auto"/>
              <w:left w:val="single" w:sz="4" w:space="0" w:color="auto"/>
              <w:bottom w:val="single" w:sz="4" w:space="0" w:color="auto"/>
              <w:right w:val="single" w:sz="4" w:space="0" w:color="auto"/>
            </w:tcBorders>
          </w:tcPr>
          <w:p w14:paraId="1A8E716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5A097A3" w14:textId="77777777" w:rsidR="00C91B46" w:rsidRDefault="00C91B46" w:rsidP="00936955">
            <w:pPr>
              <w:rPr>
                <w:rFonts w:ascii="宋体" w:hAnsi="宋体" w:cs="宋体"/>
                <w:szCs w:val="21"/>
              </w:rPr>
            </w:pPr>
          </w:p>
        </w:tc>
      </w:tr>
    </w:tbl>
    <w:p w14:paraId="07B1B6DA"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7C0770D"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DA40DDB" w14:textId="77777777" w:rsidR="00C91B46" w:rsidRDefault="00C91B46" w:rsidP="00C91B46">
      <w:pPr>
        <w:rPr>
          <w:rFonts w:ascii="宋体" w:hAnsi="宋体" w:cs="Arial"/>
          <w:b/>
          <w:color w:val="000000"/>
          <w:szCs w:val="21"/>
        </w:rPr>
      </w:pPr>
      <w:proofErr w:type="gramStart"/>
      <w:r>
        <w:rPr>
          <w:rFonts w:ascii="宋体" w:hAnsi="宋体" w:cs="Arial" w:hint="eastAsia"/>
          <w:b/>
          <w:color w:val="000000"/>
          <w:szCs w:val="21"/>
          <w:lang w:bidi="ar"/>
        </w:rPr>
        <w:t>{ "</w:t>
      </w:r>
      <w:proofErr w:type="gramEnd"/>
      <w:r>
        <w:rPr>
          <w:rFonts w:ascii="宋体" w:hAnsi="宋体" w:cs="宋体" w:hint="eastAsia"/>
          <w:b/>
          <w:color w:val="000000"/>
          <w:szCs w:val="21"/>
          <w:lang w:bidi="ar"/>
        </w:rPr>
        <w:t>emial</w:t>
      </w:r>
      <w:r>
        <w:rPr>
          <w:rFonts w:ascii="宋体" w:hAnsi="宋体" w:cs="Arial" w:hint="eastAsia"/>
          <w:b/>
          <w:color w:val="000000"/>
          <w:szCs w:val="21"/>
          <w:lang w:bidi="ar"/>
        </w:rPr>
        <w:t>":"</w:t>
      </w:r>
      <w:r>
        <w:rPr>
          <w:rFonts w:ascii="宋体" w:hAnsi="宋体" w:cs="宋体" w:hint="eastAsia"/>
          <w:b/>
          <w:color w:val="000000"/>
          <w:szCs w:val="21"/>
          <w:lang w:bidi="ar"/>
        </w:rPr>
        <w:t>0123456789@qq.com</w:t>
      </w:r>
      <w:r>
        <w:rPr>
          <w:rFonts w:ascii="宋体" w:hAnsi="宋体" w:cs="Arial" w:hint="eastAsia"/>
          <w:b/>
          <w:color w:val="000000"/>
          <w:szCs w:val="21"/>
          <w:lang w:bidi="ar"/>
        </w:rPr>
        <w:t>"</w:t>
      </w:r>
      <w:r>
        <w:rPr>
          <w:rFonts w:ascii="宋体" w:hAnsi="宋体" w:cs="宋体" w:hint="eastAsia"/>
          <w:b/>
          <w:color w:val="000000"/>
          <w:szCs w:val="21"/>
          <w:lang w:bidi="ar"/>
        </w:rPr>
        <w:t>,</w:t>
      </w:r>
    </w:p>
    <w:p w14:paraId="59B4661F"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密码</w:t>
      </w:r>
      <w:r>
        <w:rPr>
          <w:rFonts w:ascii="宋体" w:hAnsi="宋体" w:cs="Arial" w:hint="eastAsia"/>
          <w:b/>
          <w:color w:val="000000"/>
          <w:szCs w:val="21"/>
          <w:lang w:bidi="ar"/>
        </w:rPr>
        <w:t>":"</w:t>
      </w:r>
      <w:r>
        <w:rPr>
          <w:rFonts w:ascii="宋体" w:hAnsi="宋体" w:cs="宋体" w:hint="eastAsia"/>
          <w:b/>
          <w:color w:val="000000"/>
          <w:szCs w:val="21"/>
          <w:lang w:bidi="ar"/>
        </w:rPr>
        <w:t>Asd12345</w:t>
      </w:r>
      <w:r>
        <w:rPr>
          <w:rFonts w:ascii="宋体" w:hAnsi="宋体" w:cs="Arial" w:hint="eastAsia"/>
          <w:b/>
          <w:color w:val="000000"/>
          <w:szCs w:val="21"/>
          <w:lang w:bidi="ar"/>
        </w:rPr>
        <w:t>"}</w:t>
      </w:r>
    </w:p>
    <w:p w14:paraId="78BE8BC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043272" w14:textId="77777777" w:rsidR="00C91B46" w:rsidRDefault="00C91B46" w:rsidP="00C91B46">
      <w:pPr>
        <w:rPr>
          <w:szCs w:val="21"/>
        </w:rPr>
      </w:pPr>
      <w:r>
        <w:rPr>
          <w:rFonts w:ascii="宋体" w:hAnsi="宋体" w:cs="宋体" w:hint="eastAsia"/>
          <w:color w:val="000000"/>
          <w:szCs w:val="21"/>
          <w:lang w:bidi="ar"/>
        </w:rPr>
        <w:t>应答内容：登录成功！</w:t>
      </w:r>
    </w:p>
    <w:p w14:paraId="59101641" w14:textId="77777777" w:rsidR="00C91B46" w:rsidRDefault="00C91B46" w:rsidP="00C91B46">
      <w:pPr>
        <w:rPr>
          <w:szCs w:val="21"/>
          <w:lang w:bidi="ar"/>
        </w:rPr>
      </w:pPr>
      <w:r>
        <w:rPr>
          <w:szCs w:val="21"/>
          <w:lang w:bidi="ar"/>
        </w:rPr>
        <w:t xml:space="preserve"> </w:t>
      </w:r>
    </w:p>
    <w:p w14:paraId="5932A975" w14:textId="77777777" w:rsidR="00C91B46" w:rsidRDefault="00C91B46" w:rsidP="00C91B46">
      <w:pPr>
        <w:rPr>
          <w:rFonts w:ascii="Arial" w:hAnsi="Arial" w:cs="Arial"/>
          <w:szCs w:val="21"/>
        </w:rPr>
      </w:pPr>
      <w:r>
        <w:rPr>
          <w:rFonts w:ascii="Arial" w:hAnsi="Arial" w:cs="Arial"/>
          <w:szCs w:val="21"/>
        </w:rPr>
        <w:t>4.1.3</w:t>
      </w:r>
      <w:r>
        <w:rPr>
          <w:rFonts w:ascii="宋体" w:hAnsi="宋体" w:cs="宋体" w:hint="eastAsia"/>
          <w:szCs w:val="21"/>
        </w:rPr>
        <w:t>查询宠物信息</w:t>
      </w:r>
    </w:p>
    <w:p w14:paraId="079BD249" w14:textId="77777777" w:rsidR="00C91B46" w:rsidRDefault="00C91B46" w:rsidP="00C91B46">
      <w:pPr>
        <w:ind w:left="425"/>
        <w:rPr>
          <w:rFonts w:ascii="宋体" w:hAnsi="宋体" w:cs="宋体"/>
          <w:szCs w:val="21"/>
        </w:rPr>
      </w:pPr>
      <w:r>
        <w:rPr>
          <w:rFonts w:ascii="宋体" w:hAnsi="宋体" w:cs="宋体" w:hint="eastAsia"/>
          <w:szCs w:val="21"/>
          <w:lang w:bidi="ar"/>
        </w:rPr>
        <w:t>调用者：用户和系统管理员</w:t>
      </w:r>
    </w:p>
    <w:p w14:paraId="7FDEF9C1" w14:textId="77777777" w:rsidR="00C91B46" w:rsidRDefault="00C91B46" w:rsidP="00C91B46">
      <w:pPr>
        <w:ind w:firstLine="420"/>
        <w:rPr>
          <w:szCs w:val="21"/>
        </w:rPr>
      </w:pPr>
      <w:r>
        <w:rPr>
          <w:rFonts w:ascii="宋体" w:hAnsi="宋体" w:cs="宋体" w:hint="eastAsia"/>
          <w:szCs w:val="21"/>
          <w:lang w:bidi="ar"/>
        </w:rPr>
        <w:t>接口说明：已登录查看宠物信息</w:t>
      </w:r>
    </w:p>
    <w:p w14:paraId="28206D0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445905C0"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7F029DFF"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274294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D60B3B4"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1DAE69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25CD25C5"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A2EB4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CC24835"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4CB6A2E" w14:textId="77777777" w:rsidTr="00936955">
        <w:tc>
          <w:tcPr>
            <w:tcW w:w="643" w:type="dxa"/>
            <w:tcBorders>
              <w:top w:val="single" w:sz="4" w:space="0" w:color="auto"/>
              <w:left w:val="single" w:sz="4" w:space="0" w:color="auto"/>
              <w:bottom w:val="single" w:sz="4" w:space="0" w:color="auto"/>
              <w:right w:val="single" w:sz="4" w:space="0" w:color="auto"/>
            </w:tcBorders>
          </w:tcPr>
          <w:p w14:paraId="263E7131"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4489217E"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BD6BD8E"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832E82C"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401B5EE"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40AD2C0D"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4E7FB83A" w14:textId="77777777" w:rsidR="00C91B46" w:rsidRDefault="00C91B46" w:rsidP="00936955">
            <w:pPr>
              <w:rPr>
                <w:rFonts w:ascii="宋体" w:hAnsi="宋体" w:cs="宋体"/>
                <w:szCs w:val="21"/>
              </w:rPr>
            </w:pPr>
          </w:p>
        </w:tc>
      </w:tr>
      <w:tr w:rsidR="00C91B46" w14:paraId="793D7AB7" w14:textId="77777777" w:rsidTr="00936955">
        <w:tc>
          <w:tcPr>
            <w:tcW w:w="643" w:type="dxa"/>
            <w:tcBorders>
              <w:top w:val="single" w:sz="4" w:space="0" w:color="auto"/>
              <w:left w:val="single" w:sz="4" w:space="0" w:color="auto"/>
              <w:bottom w:val="single" w:sz="4" w:space="0" w:color="auto"/>
              <w:right w:val="single" w:sz="4" w:space="0" w:color="auto"/>
            </w:tcBorders>
          </w:tcPr>
          <w:p w14:paraId="5AB529C5"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73105A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56195D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BBD68CA"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4C69DC8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43D39E0"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BE20744" w14:textId="77777777" w:rsidR="00C91B46" w:rsidRDefault="00C91B46" w:rsidP="00936955">
            <w:pPr>
              <w:rPr>
                <w:rFonts w:ascii="宋体" w:hAnsi="宋体" w:cs="宋体"/>
                <w:szCs w:val="21"/>
              </w:rPr>
            </w:pPr>
          </w:p>
        </w:tc>
      </w:tr>
    </w:tbl>
    <w:p w14:paraId="4699B57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1D38128"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52"/>
        <w:gridCol w:w="1093"/>
        <w:gridCol w:w="951"/>
        <w:gridCol w:w="1111"/>
        <w:gridCol w:w="647"/>
        <w:gridCol w:w="2670"/>
      </w:tblGrid>
      <w:tr w:rsidR="00C91B46" w14:paraId="29F85C8F"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7A0E96B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659" w:type="dxa"/>
            <w:tcBorders>
              <w:top w:val="single" w:sz="4" w:space="0" w:color="auto"/>
              <w:left w:val="single" w:sz="4" w:space="0" w:color="auto"/>
              <w:bottom w:val="single" w:sz="4" w:space="0" w:color="auto"/>
              <w:right w:val="single" w:sz="4" w:space="0" w:color="auto"/>
            </w:tcBorders>
            <w:shd w:val="clear" w:color="auto" w:fill="B8CCE4"/>
          </w:tcPr>
          <w:p w14:paraId="1CB9241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60" w:type="dxa"/>
            <w:tcBorders>
              <w:top w:val="single" w:sz="4" w:space="0" w:color="auto"/>
              <w:left w:val="single" w:sz="4" w:space="0" w:color="auto"/>
              <w:bottom w:val="single" w:sz="4" w:space="0" w:color="auto"/>
              <w:right w:val="single" w:sz="4" w:space="0" w:color="auto"/>
            </w:tcBorders>
            <w:shd w:val="clear" w:color="auto" w:fill="B8CCE4"/>
          </w:tcPr>
          <w:p w14:paraId="05A9EA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92" w:type="dxa"/>
            <w:tcBorders>
              <w:top w:val="single" w:sz="4" w:space="0" w:color="auto"/>
              <w:left w:val="single" w:sz="4" w:space="0" w:color="auto"/>
              <w:bottom w:val="single" w:sz="4" w:space="0" w:color="auto"/>
              <w:right w:val="single" w:sz="4" w:space="0" w:color="auto"/>
            </w:tcBorders>
            <w:shd w:val="clear" w:color="auto" w:fill="B8CCE4"/>
          </w:tcPr>
          <w:p w14:paraId="628CBB65"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180" w:type="dxa"/>
            <w:tcBorders>
              <w:top w:val="single" w:sz="4" w:space="0" w:color="auto"/>
              <w:left w:val="single" w:sz="4" w:space="0" w:color="auto"/>
              <w:bottom w:val="single" w:sz="4" w:space="0" w:color="auto"/>
              <w:right w:val="single" w:sz="4" w:space="0" w:color="auto"/>
            </w:tcBorders>
            <w:shd w:val="clear" w:color="auto" w:fill="B8CCE4"/>
          </w:tcPr>
          <w:p w14:paraId="4BFDEE3A"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669" w:type="dxa"/>
            <w:tcBorders>
              <w:top w:val="single" w:sz="4" w:space="0" w:color="auto"/>
              <w:left w:val="single" w:sz="4" w:space="0" w:color="auto"/>
              <w:bottom w:val="single" w:sz="4" w:space="0" w:color="auto"/>
              <w:right w:val="single" w:sz="4" w:space="0" w:color="auto"/>
            </w:tcBorders>
            <w:shd w:val="clear" w:color="auto" w:fill="B8CCE4"/>
          </w:tcPr>
          <w:p w14:paraId="67A90D6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895" w:type="dxa"/>
            <w:tcBorders>
              <w:top w:val="single" w:sz="4" w:space="0" w:color="auto"/>
              <w:left w:val="single" w:sz="4" w:space="0" w:color="auto"/>
              <w:bottom w:val="single" w:sz="4" w:space="0" w:color="auto"/>
              <w:right w:val="single" w:sz="4" w:space="0" w:color="auto"/>
            </w:tcBorders>
            <w:shd w:val="clear" w:color="auto" w:fill="B8CCE4"/>
          </w:tcPr>
          <w:p w14:paraId="5B74C6B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2960D01" w14:textId="77777777" w:rsidTr="00936955">
        <w:tc>
          <w:tcPr>
            <w:tcW w:w="674" w:type="dxa"/>
            <w:tcBorders>
              <w:top w:val="single" w:sz="4" w:space="0" w:color="auto"/>
              <w:left w:val="single" w:sz="4" w:space="0" w:color="auto"/>
              <w:bottom w:val="single" w:sz="4" w:space="0" w:color="auto"/>
              <w:right w:val="single" w:sz="4" w:space="0" w:color="auto"/>
            </w:tcBorders>
          </w:tcPr>
          <w:p w14:paraId="38039A04"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659" w:type="dxa"/>
            <w:tcBorders>
              <w:top w:val="single" w:sz="4" w:space="0" w:color="auto"/>
              <w:left w:val="single" w:sz="4" w:space="0" w:color="auto"/>
              <w:bottom w:val="single" w:sz="4" w:space="0" w:color="auto"/>
              <w:right w:val="single" w:sz="4" w:space="0" w:color="auto"/>
            </w:tcBorders>
          </w:tcPr>
          <w:p w14:paraId="7D384A8A"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60" w:type="dxa"/>
            <w:tcBorders>
              <w:top w:val="single" w:sz="4" w:space="0" w:color="auto"/>
              <w:left w:val="single" w:sz="4" w:space="0" w:color="auto"/>
              <w:bottom w:val="single" w:sz="4" w:space="0" w:color="auto"/>
              <w:right w:val="single" w:sz="4" w:space="0" w:color="auto"/>
            </w:tcBorders>
          </w:tcPr>
          <w:p w14:paraId="73908E16" w14:textId="77777777" w:rsidR="00C91B46" w:rsidRDefault="00C91B46" w:rsidP="00936955">
            <w:pPr>
              <w:rPr>
                <w:szCs w:val="21"/>
              </w:rPr>
            </w:pPr>
            <w:r>
              <w:rPr>
                <w:rFonts w:ascii="宋体" w:hAnsi="宋体" w:cs="宋体" w:hint="eastAsia"/>
                <w:szCs w:val="21"/>
                <w:lang w:bidi="ar"/>
              </w:rPr>
              <w:t>名字</w:t>
            </w:r>
          </w:p>
        </w:tc>
        <w:tc>
          <w:tcPr>
            <w:tcW w:w="992" w:type="dxa"/>
            <w:tcBorders>
              <w:top w:val="single" w:sz="4" w:space="0" w:color="auto"/>
              <w:left w:val="single" w:sz="4" w:space="0" w:color="auto"/>
              <w:bottom w:val="single" w:sz="4" w:space="0" w:color="auto"/>
              <w:right w:val="single" w:sz="4" w:space="0" w:color="auto"/>
            </w:tcBorders>
          </w:tcPr>
          <w:p w14:paraId="0BA7C8DF"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3ED1D5A0" w14:textId="77777777" w:rsidR="00C91B46" w:rsidRDefault="00C91B46" w:rsidP="00936955">
            <w:pPr>
              <w:rPr>
                <w:rFonts w:ascii="宋体" w:hAnsi="宋体" w:cs="宋体"/>
                <w:szCs w:val="21"/>
              </w:rPr>
            </w:pPr>
            <w:r>
              <w:rPr>
                <w:szCs w:val="21"/>
                <w:lang w:bidi="ar"/>
              </w:rPr>
              <w:t>12</w:t>
            </w:r>
          </w:p>
        </w:tc>
        <w:tc>
          <w:tcPr>
            <w:tcW w:w="669" w:type="dxa"/>
            <w:tcBorders>
              <w:top w:val="single" w:sz="4" w:space="0" w:color="auto"/>
              <w:left w:val="single" w:sz="4" w:space="0" w:color="auto"/>
              <w:bottom w:val="single" w:sz="4" w:space="0" w:color="auto"/>
              <w:right w:val="single" w:sz="4" w:space="0" w:color="auto"/>
            </w:tcBorders>
          </w:tcPr>
          <w:p w14:paraId="12FD20F6"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3E63BEF" w14:textId="77777777" w:rsidR="00C91B46" w:rsidRDefault="00C91B46" w:rsidP="00936955">
            <w:pPr>
              <w:rPr>
                <w:rFonts w:ascii="宋体" w:hAnsi="宋体" w:cs="宋体"/>
                <w:szCs w:val="21"/>
              </w:rPr>
            </w:pPr>
          </w:p>
        </w:tc>
      </w:tr>
      <w:tr w:rsidR="00C91B46" w14:paraId="7380E0C8" w14:textId="77777777" w:rsidTr="00936955">
        <w:tc>
          <w:tcPr>
            <w:tcW w:w="674" w:type="dxa"/>
            <w:tcBorders>
              <w:top w:val="single" w:sz="4" w:space="0" w:color="auto"/>
              <w:left w:val="single" w:sz="4" w:space="0" w:color="auto"/>
              <w:bottom w:val="single" w:sz="4" w:space="0" w:color="auto"/>
              <w:right w:val="single" w:sz="4" w:space="0" w:color="auto"/>
            </w:tcBorders>
          </w:tcPr>
          <w:p w14:paraId="517D9649"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659" w:type="dxa"/>
            <w:tcBorders>
              <w:top w:val="single" w:sz="4" w:space="0" w:color="auto"/>
              <w:left w:val="single" w:sz="4" w:space="0" w:color="auto"/>
              <w:bottom w:val="single" w:sz="4" w:space="0" w:color="auto"/>
              <w:right w:val="single" w:sz="4" w:space="0" w:color="auto"/>
            </w:tcBorders>
          </w:tcPr>
          <w:p w14:paraId="59FB4DD4"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60" w:type="dxa"/>
            <w:tcBorders>
              <w:top w:val="single" w:sz="4" w:space="0" w:color="auto"/>
              <w:left w:val="single" w:sz="4" w:space="0" w:color="auto"/>
              <w:bottom w:val="single" w:sz="4" w:space="0" w:color="auto"/>
              <w:right w:val="single" w:sz="4" w:space="0" w:color="auto"/>
            </w:tcBorders>
          </w:tcPr>
          <w:p w14:paraId="18E5B0A9"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992" w:type="dxa"/>
            <w:tcBorders>
              <w:top w:val="single" w:sz="4" w:space="0" w:color="auto"/>
              <w:left w:val="single" w:sz="4" w:space="0" w:color="auto"/>
              <w:bottom w:val="single" w:sz="4" w:space="0" w:color="auto"/>
              <w:right w:val="single" w:sz="4" w:space="0" w:color="auto"/>
            </w:tcBorders>
          </w:tcPr>
          <w:p w14:paraId="3EB6F36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BA560A3" w14:textId="77777777" w:rsidR="00C91B46" w:rsidRDefault="00C91B46" w:rsidP="00936955">
            <w:pPr>
              <w:rPr>
                <w:rFonts w:ascii="宋体" w:hAnsi="宋体" w:cs="宋体"/>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6278FDF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56B4DCA1" w14:textId="77777777" w:rsidR="00C91B46" w:rsidRDefault="00C91B46" w:rsidP="00936955">
            <w:pPr>
              <w:rPr>
                <w:rFonts w:ascii="宋体" w:hAnsi="宋体" w:cs="宋体"/>
                <w:szCs w:val="21"/>
              </w:rPr>
            </w:pPr>
          </w:p>
        </w:tc>
      </w:tr>
      <w:tr w:rsidR="00C91B46" w14:paraId="08CC1237" w14:textId="77777777" w:rsidTr="00936955">
        <w:tc>
          <w:tcPr>
            <w:tcW w:w="674" w:type="dxa"/>
            <w:tcBorders>
              <w:top w:val="single" w:sz="4" w:space="0" w:color="auto"/>
              <w:left w:val="single" w:sz="4" w:space="0" w:color="auto"/>
              <w:bottom w:val="single" w:sz="4" w:space="0" w:color="auto"/>
              <w:right w:val="single" w:sz="4" w:space="0" w:color="auto"/>
            </w:tcBorders>
          </w:tcPr>
          <w:p w14:paraId="323C3FC2"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659" w:type="dxa"/>
            <w:tcBorders>
              <w:top w:val="single" w:sz="4" w:space="0" w:color="auto"/>
              <w:left w:val="single" w:sz="4" w:space="0" w:color="auto"/>
              <w:bottom w:val="single" w:sz="4" w:space="0" w:color="auto"/>
              <w:right w:val="single" w:sz="4" w:space="0" w:color="auto"/>
            </w:tcBorders>
          </w:tcPr>
          <w:p w14:paraId="4C66CCEB"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60" w:type="dxa"/>
            <w:tcBorders>
              <w:top w:val="single" w:sz="4" w:space="0" w:color="auto"/>
              <w:left w:val="single" w:sz="4" w:space="0" w:color="auto"/>
              <w:bottom w:val="single" w:sz="4" w:space="0" w:color="auto"/>
              <w:right w:val="single" w:sz="4" w:space="0" w:color="auto"/>
            </w:tcBorders>
          </w:tcPr>
          <w:p w14:paraId="1ED02C3D"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992" w:type="dxa"/>
            <w:tcBorders>
              <w:top w:val="single" w:sz="4" w:space="0" w:color="auto"/>
              <w:left w:val="single" w:sz="4" w:space="0" w:color="auto"/>
              <w:bottom w:val="single" w:sz="4" w:space="0" w:color="auto"/>
              <w:right w:val="single" w:sz="4" w:space="0" w:color="auto"/>
            </w:tcBorders>
          </w:tcPr>
          <w:p w14:paraId="333DE3F9"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685F89B1" w14:textId="77777777" w:rsidR="00C91B46" w:rsidRDefault="00C91B46" w:rsidP="00936955">
            <w:pPr>
              <w:rPr>
                <w:rFonts w:ascii="宋体" w:hAnsi="宋体" w:cs="宋体"/>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34323B0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F01FE" w14:textId="77777777" w:rsidR="00C91B46" w:rsidRDefault="00C91B46" w:rsidP="00936955">
            <w:pPr>
              <w:rPr>
                <w:rFonts w:ascii="宋体" w:hAnsi="宋体" w:cs="宋体"/>
                <w:szCs w:val="21"/>
              </w:rPr>
            </w:pPr>
          </w:p>
        </w:tc>
      </w:tr>
      <w:tr w:rsidR="00C91B46" w14:paraId="61B38899" w14:textId="77777777" w:rsidTr="00936955">
        <w:tc>
          <w:tcPr>
            <w:tcW w:w="674" w:type="dxa"/>
            <w:tcBorders>
              <w:top w:val="single" w:sz="4" w:space="0" w:color="auto"/>
              <w:left w:val="single" w:sz="4" w:space="0" w:color="auto"/>
              <w:bottom w:val="single" w:sz="4" w:space="0" w:color="auto"/>
              <w:right w:val="single" w:sz="4" w:space="0" w:color="auto"/>
            </w:tcBorders>
          </w:tcPr>
          <w:p w14:paraId="17E39084"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659" w:type="dxa"/>
            <w:tcBorders>
              <w:top w:val="single" w:sz="4" w:space="0" w:color="auto"/>
              <w:left w:val="single" w:sz="4" w:space="0" w:color="auto"/>
              <w:bottom w:val="single" w:sz="4" w:space="0" w:color="auto"/>
              <w:right w:val="single" w:sz="4" w:space="0" w:color="auto"/>
            </w:tcBorders>
          </w:tcPr>
          <w:p w14:paraId="102BC4D7"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60" w:type="dxa"/>
            <w:tcBorders>
              <w:top w:val="single" w:sz="4" w:space="0" w:color="auto"/>
              <w:left w:val="single" w:sz="4" w:space="0" w:color="auto"/>
              <w:bottom w:val="single" w:sz="4" w:space="0" w:color="auto"/>
              <w:right w:val="single" w:sz="4" w:space="0" w:color="auto"/>
            </w:tcBorders>
          </w:tcPr>
          <w:p w14:paraId="7A2B1803" w14:textId="77777777" w:rsidR="00C91B46" w:rsidRDefault="00C91B46" w:rsidP="00936955">
            <w:pPr>
              <w:rPr>
                <w:szCs w:val="21"/>
              </w:rPr>
            </w:pPr>
            <w:r>
              <w:rPr>
                <w:rFonts w:ascii="宋体" w:hAnsi="宋体" w:cs="宋体" w:hint="eastAsia"/>
                <w:szCs w:val="21"/>
                <w:lang w:bidi="ar"/>
              </w:rPr>
              <w:t>年龄</w:t>
            </w:r>
          </w:p>
        </w:tc>
        <w:tc>
          <w:tcPr>
            <w:tcW w:w="992" w:type="dxa"/>
            <w:tcBorders>
              <w:top w:val="single" w:sz="4" w:space="0" w:color="auto"/>
              <w:left w:val="single" w:sz="4" w:space="0" w:color="auto"/>
              <w:bottom w:val="single" w:sz="4" w:space="0" w:color="auto"/>
              <w:right w:val="single" w:sz="4" w:space="0" w:color="auto"/>
            </w:tcBorders>
          </w:tcPr>
          <w:p w14:paraId="624515DC"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0F6492FC"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20677CE7"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3D2F7BF7" w14:textId="77777777" w:rsidR="00C91B46" w:rsidRDefault="00C91B46" w:rsidP="00936955">
            <w:pPr>
              <w:rPr>
                <w:rFonts w:ascii="宋体" w:hAnsi="宋体" w:cs="宋体"/>
                <w:szCs w:val="21"/>
              </w:rPr>
            </w:pPr>
          </w:p>
        </w:tc>
      </w:tr>
      <w:tr w:rsidR="00C91B46" w14:paraId="517D151B" w14:textId="77777777" w:rsidTr="00936955">
        <w:tc>
          <w:tcPr>
            <w:tcW w:w="674" w:type="dxa"/>
            <w:tcBorders>
              <w:top w:val="single" w:sz="4" w:space="0" w:color="auto"/>
              <w:left w:val="single" w:sz="4" w:space="0" w:color="auto"/>
              <w:bottom w:val="single" w:sz="4" w:space="0" w:color="auto"/>
              <w:right w:val="single" w:sz="4" w:space="0" w:color="auto"/>
            </w:tcBorders>
          </w:tcPr>
          <w:p w14:paraId="3F8C3591" w14:textId="77777777" w:rsidR="00C91B46" w:rsidRDefault="00C91B46" w:rsidP="00936955">
            <w:pPr>
              <w:rPr>
                <w:rFonts w:ascii="宋体" w:hAnsi="宋体" w:cs="宋体"/>
                <w:szCs w:val="21"/>
              </w:rPr>
            </w:pPr>
            <w:r>
              <w:rPr>
                <w:rFonts w:ascii="宋体" w:hAnsi="宋体" w:cs="宋体" w:hint="eastAsia"/>
                <w:szCs w:val="21"/>
                <w:lang w:bidi="ar"/>
              </w:rPr>
              <w:lastRenderedPageBreak/>
              <w:t>5</w:t>
            </w:r>
          </w:p>
        </w:tc>
        <w:tc>
          <w:tcPr>
            <w:tcW w:w="1659" w:type="dxa"/>
            <w:tcBorders>
              <w:top w:val="single" w:sz="4" w:space="0" w:color="auto"/>
              <w:left w:val="single" w:sz="4" w:space="0" w:color="auto"/>
              <w:bottom w:val="single" w:sz="4" w:space="0" w:color="auto"/>
              <w:right w:val="single" w:sz="4" w:space="0" w:color="auto"/>
            </w:tcBorders>
          </w:tcPr>
          <w:p w14:paraId="00EFC94E"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60" w:type="dxa"/>
            <w:tcBorders>
              <w:top w:val="single" w:sz="4" w:space="0" w:color="auto"/>
              <w:left w:val="single" w:sz="4" w:space="0" w:color="auto"/>
              <w:bottom w:val="single" w:sz="4" w:space="0" w:color="auto"/>
              <w:right w:val="single" w:sz="4" w:space="0" w:color="auto"/>
            </w:tcBorders>
          </w:tcPr>
          <w:p w14:paraId="0A0A6FB5" w14:textId="77777777" w:rsidR="00C91B46" w:rsidRDefault="00C91B46" w:rsidP="00936955">
            <w:pPr>
              <w:rPr>
                <w:szCs w:val="21"/>
              </w:rPr>
            </w:pPr>
            <w:r>
              <w:rPr>
                <w:rFonts w:ascii="宋体" w:hAnsi="宋体" w:cs="宋体" w:hint="eastAsia"/>
                <w:szCs w:val="21"/>
                <w:lang w:bidi="ar"/>
              </w:rPr>
              <w:t>个性</w:t>
            </w:r>
          </w:p>
        </w:tc>
        <w:tc>
          <w:tcPr>
            <w:tcW w:w="992" w:type="dxa"/>
            <w:tcBorders>
              <w:top w:val="single" w:sz="4" w:space="0" w:color="auto"/>
              <w:left w:val="single" w:sz="4" w:space="0" w:color="auto"/>
              <w:bottom w:val="single" w:sz="4" w:space="0" w:color="auto"/>
              <w:right w:val="single" w:sz="4" w:space="0" w:color="auto"/>
            </w:tcBorders>
          </w:tcPr>
          <w:p w14:paraId="4D6C3956"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BE081A1" w14:textId="77777777" w:rsidR="00C91B46" w:rsidRDefault="00C91B46" w:rsidP="00936955">
            <w:pPr>
              <w:rPr>
                <w:szCs w:val="21"/>
              </w:rPr>
            </w:pPr>
            <w:r>
              <w:rPr>
                <w:szCs w:val="21"/>
                <w:lang w:bidi="ar"/>
              </w:rPr>
              <w:t>40</w:t>
            </w:r>
          </w:p>
        </w:tc>
        <w:tc>
          <w:tcPr>
            <w:tcW w:w="669" w:type="dxa"/>
            <w:tcBorders>
              <w:top w:val="single" w:sz="4" w:space="0" w:color="auto"/>
              <w:left w:val="single" w:sz="4" w:space="0" w:color="auto"/>
              <w:bottom w:val="single" w:sz="4" w:space="0" w:color="auto"/>
              <w:right w:val="single" w:sz="4" w:space="0" w:color="auto"/>
            </w:tcBorders>
          </w:tcPr>
          <w:p w14:paraId="7ED9D680"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0606E49D" w14:textId="77777777" w:rsidR="00C91B46" w:rsidRDefault="00C91B46" w:rsidP="00936955">
            <w:pPr>
              <w:rPr>
                <w:rFonts w:ascii="宋体" w:hAnsi="宋体" w:cs="宋体"/>
                <w:szCs w:val="21"/>
              </w:rPr>
            </w:pPr>
          </w:p>
        </w:tc>
      </w:tr>
      <w:tr w:rsidR="00C91B46" w14:paraId="7A696B04" w14:textId="77777777" w:rsidTr="00936955">
        <w:tc>
          <w:tcPr>
            <w:tcW w:w="674" w:type="dxa"/>
            <w:tcBorders>
              <w:top w:val="single" w:sz="4" w:space="0" w:color="auto"/>
              <w:left w:val="single" w:sz="4" w:space="0" w:color="auto"/>
              <w:bottom w:val="single" w:sz="4" w:space="0" w:color="auto"/>
              <w:right w:val="single" w:sz="4" w:space="0" w:color="auto"/>
            </w:tcBorders>
          </w:tcPr>
          <w:p w14:paraId="469F7DE2"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659" w:type="dxa"/>
            <w:tcBorders>
              <w:top w:val="single" w:sz="4" w:space="0" w:color="auto"/>
              <w:left w:val="single" w:sz="4" w:space="0" w:color="auto"/>
              <w:bottom w:val="single" w:sz="4" w:space="0" w:color="auto"/>
              <w:right w:val="single" w:sz="4" w:space="0" w:color="auto"/>
            </w:tcBorders>
          </w:tcPr>
          <w:p w14:paraId="6FAD0F1B"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60" w:type="dxa"/>
            <w:tcBorders>
              <w:top w:val="single" w:sz="4" w:space="0" w:color="auto"/>
              <w:left w:val="single" w:sz="4" w:space="0" w:color="auto"/>
              <w:bottom w:val="single" w:sz="4" w:space="0" w:color="auto"/>
              <w:right w:val="single" w:sz="4" w:space="0" w:color="auto"/>
            </w:tcBorders>
          </w:tcPr>
          <w:p w14:paraId="5D296E00" w14:textId="77777777" w:rsidR="00C91B46" w:rsidRDefault="00C91B46" w:rsidP="00936955">
            <w:pPr>
              <w:rPr>
                <w:szCs w:val="21"/>
              </w:rPr>
            </w:pPr>
            <w:r>
              <w:rPr>
                <w:rFonts w:ascii="宋体" w:hAnsi="宋体" w:cs="宋体" w:hint="eastAsia"/>
                <w:szCs w:val="21"/>
                <w:lang w:bidi="ar"/>
              </w:rPr>
              <w:t>照片</w:t>
            </w:r>
          </w:p>
        </w:tc>
        <w:tc>
          <w:tcPr>
            <w:tcW w:w="992" w:type="dxa"/>
            <w:tcBorders>
              <w:top w:val="single" w:sz="4" w:space="0" w:color="auto"/>
              <w:left w:val="single" w:sz="4" w:space="0" w:color="auto"/>
              <w:bottom w:val="single" w:sz="4" w:space="0" w:color="auto"/>
              <w:right w:val="single" w:sz="4" w:space="0" w:color="auto"/>
            </w:tcBorders>
          </w:tcPr>
          <w:p w14:paraId="196DE51F" w14:textId="77777777" w:rsidR="00C91B46" w:rsidRDefault="00C91B46" w:rsidP="00936955">
            <w:pPr>
              <w:rPr>
                <w:szCs w:val="21"/>
              </w:rPr>
            </w:pPr>
            <w:r>
              <w:rPr>
                <w:szCs w:val="21"/>
                <w:lang w:bidi="ar"/>
              </w:rPr>
              <w:t>.jpg</w:t>
            </w:r>
          </w:p>
        </w:tc>
        <w:tc>
          <w:tcPr>
            <w:tcW w:w="1180" w:type="dxa"/>
            <w:tcBorders>
              <w:top w:val="single" w:sz="4" w:space="0" w:color="auto"/>
              <w:left w:val="single" w:sz="4" w:space="0" w:color="auto"/>
              <w:bottom w:val="single" w:sz="4" w:space="0" w:color="auto"/>
              <w:right w:val="single" w:sz="4" w:space="0" w:color="auto"/>
            </w:tcBorders>
          </w:tcPr>
          <w:p w14:paraId="27FB980D" w14:textId="77777777" w:rsidR="00C91B46" w:rsidRDefault="00C91B46" w:rsidP="00936955">
            <w:pPr>
              <w:rPr>
                <w:rFonts w:ascii="宋体" w:hAnsi="宋体" w:cs="宋体"/>
                <w:szCs w:val="21"/>
              </w:rPr>
            </w:pPr>
          </w:p>
        </w:tc>
        <w:tc>
          <w:tcPr>
            <w:tcW w:w="669" w:type="dxa"/>
            <w:tcBorders>
              <w:top w:val="single" w:sz="4" w:space="0" w:color="auto"/>
              <w:left w:val="single" w:sz="4" w:space="0" w:color="auto"/>
              <w:bottom w:val="single" w:sz="4" w:space="0" w:color="auto"/>
              <w:right w:val="single" w:sz="4" w:space="0" w:color="auto"/>
            </w:tcBorders>
          </w:tcPr>
          <w:p w14:paraId="7A04F0A1"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2A903C63" w14:textId="77777777" w:rsidR="00C91B46" w:rsidRDefault="00C91B46" w:rsidP="00936955">
            <w:pPr>
              <w:rPr>
                <w:rFonts w:ascii="宋体" w:hAnsi="宋体" w:cs="宋体"/>
                <w:szCs w:val="21"/>
              </w:rPr>
            </w:pPr>
          </w:p>
        </w:tc>
      </w:tr>
      <w:tr w:rsidR="00C91B46" w14:paraId="1978AE79" w14:textId="77777777" w:rsidTr="00936955">
        <w:tc>
          <w:tcPr>
            <w:tcW w:w="674" w:type="dxa"/>
            <w:tcBorders>
              <w:top w:val="single" w:sz="4" w:space="0" w:color="auto"/>
              <w:left w:val="single" w:sz="4" w:space="0" w:color="auto"/>
              <w:bottom w:val="single" w:sz="4" w:space="0" w:color="auto"/>
              <w:right w:val="single" w:sz="4" w:space="0" w:color="auto"/>
            </w:tcBorders>
          </w:tcPr>
          <w:p w14:paraId="393B7C7A"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659" w:type="dxa"/>
            <w:tcBorders>
              <w:top w:val="single" w:sz="4" w:space="0" w:color="auto"/>
              <w:left w:val="single" w:sz="4" w:space="0" w:color="auto"/>
              <w:bottom w:val="single" w:sz="4" w:space="0" w:color="auto"/>
              <w:right w:val="single" w:sz="4" w:space="0" w:color="auto"/>
            </w:tcBorders>
          </w:tcPr>
          <w:p w14:paraId="3A23301C"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60" w:type="dxa"/>
            <w:tcBorders>
              <w:top w:val="single" w:sz="4" w:space="0" w:color="auto"/>
              <w:left w:val="single" w:sz="4" w:space="0" w:color="auto"/>
              <w:bottom w:val="single" w:sz="4" w:space="0" w:color="auto"/>
              <w:right w:val="single" w:sz="4" w:space="0" w:color="auto"/>
            </w:tcBorders>
          </w:tcPr>
          <w:p w14:paraId="72F96933" w14:textId="77777777" w:rsidR="00C91B46" w:rsidRDefault="00C91B46" w:rsidP="00936955">
            <w:pPr>
              <w:rPr>
                <w:szCs w:val="21"/>
              </w:rPr>
            </w:pPr>
            <w:r>
              <w:rPr>
                <w:rFonts w:ascii="宋体" w:hAnsi="宋体" w:cs="宋体" w:hint="eastAsia"/>
                <w:szCs w:val="21"/>
                <w:lang w:bidi="ar"/>
              </w:rPr>
              <w:t>健康状态</w:t>
            </w:r>
          </w:p>
        </w:tc>
        <w:tc>
          <w:tcPr>
            <w:tcW w:w="992" w:type="dxa"/>
            <w:tcBorders>
              <w:top w:val="single" w:sz="4" w:space="0" w:color="auto"/>
              <w:left w:val="single" w:sz="4" w:space="0" w:color="auto"/>
              <w:bottom w:val="single" w:sz="4" w:space="0" w:color="auto"/>
              <w:right w:val="single" w:sz="4" w:space="0" w:color="auto"/>
            </w:tcBorders>
          </w:tcPr>
          <w:p w14:paraId="6545D138" w14:textId="77777777" w:rsidR="00C91B46" w:rsidRDefault="00C91B46" w:rsidP="00936955">
            <w:pPr>
              <w:rPr>
                <w:szCs w:val="21"/>
              </w:rPr>
            </w:pPr>
            <w:r>
              <w:rPr>
                <w:rFonts w:ascii="宋体" w:hAnsi="宋体" w:cs="宋体" w:hint="eastAsia"/>
                <w:szCs w:val="21"/>
                <w:lang w:bidi="ar"/>
              </w:rPr>
              <w:t>字符串</w:t>
            </w:r>
          </w:p>
        </w:tc>
        <w:tc>
          <w:tcPr>
            <w:tcW w:w="1180" w:type="dxa"/>
            <w:tcBorders>
              <w:top w:val="single" w:sz="4" w:space="0" w:color="auto"/>
              <w:left w:val="single" w:sz="4" w:space="0" w:color="auto"/>
              <w:bottom w:val="single" w:sz="4" w:space="0" w:color="auto"/>
              <w:right w:val="single" w:sz="4" w:space="0" w:color="auto"/>
            </w:tcBorders>
          </w:tcPr>
          <w:p w14:paraId="42784FBF" w14:textId="77777777" w:rsidR="00C91B46" w:rsidRDefault="00C91B46" w:rsidP="00936955">
            <w:pPr>
              <w:rPr>
                <w:szCs w:val="21"/>
              </w:rPr>
            </w:pPr>
            <w:r>
              <w:rPr>
                <w:szCs w:val="21"/>
                <w:lang w:bidi="ar"/>
              </w:rPr>
              <w:t>24</w:t>
            </w:r>
          </w:p>
        </w:tc>
        <w:tc>
          <w:tcPr>
            <w:tcW w:w="669" w:type="dxa"/>
            <w:tcBorders>
              <w:top w:val="single" w:sz="4" w:space="0" w:color="auto"/>
              <w:left w:val="single" w:sz="4" w:space="0" w:color="auto"/>
              <w:bottom w:val="single" w:sz="4" w:space="0" w:color="auto"/>
              <w:right w:val="single" w:sz="4" w:space="0" w:color="auto"/>
            </w:tcBorders>
          </w:tcPr>
          <w:p w14:paraId="1C983CA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895" w:type="dxa"/>
            <w:tcBorders>
              <w:top w:val="single" w:sz="4" w:space="0" w:color="auto"/>
              <w:left w:val="single" w:sz="4" w:space="0" w:color="auto"/>
              <w:bottom w:val="single" w:sz="4" w:space="0" w:color="auto"/>
              <w:right w:val="single" w:sz="4" w:space="0" w:color="auto"/>
            </w:tcBorders>
          </w:tcPr>
          <w:p w14:paraId="175B026C" w14:textId="77777777" w:rsidR="00C91B46" w:rsidRDefault="00C91B46" w:rsidP="00936955">
            <w:pPr>
              <w:rPr>
                <w:rFonts w:ascii="宋体" w:hAnsi="宋体" w:cs="宋体"/>
                <w:szCs w:val="21"/>
              </w:rPr>
            </w:pPr>
          </w:p>
        </w:tc>
      </w:tr>
    </w:tbl>
    <w:p w14:paraId="45CA052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233FDD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F9EBB36"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1780DBD0" w14:textId="77777777" w:rsidR="00C91B46" w:rsidRDefault="00C91B46" w:rsidP="00C91B46">
      <w:pPr>
        <w:rPr>
          <w:rFonts w:ascii="Arial" w:hAnsi="Arial" w:cs="Arial"/>
          <w:szCs w:val="21"/>
        </w:rPr>
      </w:pPr>
      <w:r>
        <w:rPr>
          <w:rFonts w:ascii="宋体" w:hAnsi="宋体" w:cs="宋体" w:hint="eastAsia"/>
          <w:szCs w:val="21"/>
          <w:lang w:eastAsia="zh"/>
        </w:rPr>
        <w:t>4.1.4</w:t>
      </w:r>
      <w:r>
        <w:rPr>
          <w:rFonts w:ascii="宋体" w:hAnsi="宋体" w:cs="宋体" w:hint="eastAsia"/>
          <w:szCs w:val="21"/>
        </w:rPr>
        <w:t>添加宠物信息</w:t>
      </w:r>
    </w:p>
    <w:p w14:paraId="457D8232"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7AF88483" w14:textId="77777777" w:rsidR="00C91B46" w:rsidRDefault="00C91B46" w:rsidP="00C91B46">
      <w:pPr>
        <w:ind w:firstLine="420"/>
        <w:rPr>
          <w:szCs w:val="21"/>
        </w:rPr>
      </w:pPr>
      <w:r>
        <w:rPr>
          <w:rFonts w:ascii="宋体" w:hAnsi="宋体" w:cs="宋体" w:hint="eastAsia"/>
          <w:szCs w:val="21"/>
          <w:lang w:bidi="ar"/>
        </w:rPr>
        <w:t>接口说明：由系统管理员在系统中手动添加宠物信息</w:t>
      </w:r>
    </w:p>
    <w:p w14:paraId="2B00995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813"/>
        <w:gridCol w:w="1076"/>
        <w:gridCol w:w="969"/>
        <w:gridCol w:w="1184"/>
        <w:gridCol w:w="861"/>
        <w:gridCol w:w="2221"/>
      </w:tblGrid>
      <w:tr w:rsidR="00C91B46" w14:paraId="12A99886" w14:textId="77777777" w:rsidTr="00936955">
        <w:trPr>
          <w:trHeight w:val="503"/>
        </w:trPr>
        <w:tc>
          <w:tcPr>
            <w:tcW w:w="674" w:type="dxa"/>
            <w:tcBorders>
              <w:top w:val="single" w:sz="4" w:space="0" w:color="auto"/>
              <w:left w:val="single" w:sz="4" w:space="0" w:color="auto"/>
              <w:bottom w:val="single" w:sz="4" w:space="0" w:color="auto"/>
              <w:right w:val="single" w:sz="4" w:space="0" w:color="auto"/>
            </w:tcBorders>
            <w:shd w:val="clear" w:color="auto" w:fill="B8CCE4"/>
          </w:tcPr>
          <w:p w14:paraId="510678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36" w:type="dxa"/>
            <w:tcBorders>
              <w:top w:val="single" w:sz="4" w:space="0" w:color="auto"/>
              <w:left w:val="single" w:sz="4" w:space="0" w:color="auto"/>
              <w:bottom w:val="single" w:sz="4" w:space="0" w:color="auto"/>
              <w:right w:val="single" w:sz="4" w:space="0" w:color="auto"/>
            </w:tcBorders>
            <w:shd w:val="clear" w:color="auto" w:fill="B8CCE4"/>
          </w:tcPr>
          <w:p w14:paraId="0043792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41" w:type="dxa"/>
            <w:tcBorders>
              <w:top w:val="single" w:sz="4" w:space="0" w:color="auto"/>
              <w:left w:val="single" w:sz="4" w:space="0" w:color="auto"/>
              <w:bottom w:val="single" w:sz="4" w:space="0" w:color="auto"/>
              <w:right w:val="single" w:sz="4" w:space="0" w:color="auto"/>
            </w:tcBorders>
            <w:shd w:val="clear" w:color="auto" w:fill="B8CCE4"/>
          </w:tcPr>
          <w:p w14:paraId="378A7A19"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12" w:type="dxa"/>
            <w:tcBorders>
              <w:top w:val="single" w:sz="4" w:space="0" w:color="auto"/>
              <w:left w:val="single" w:sz="4" w:space="0" w:color="auto"/>
              <w:bottom w:val="single" w:sz="4" w:space="0" w:color="auto"/>
              <w:right w:val="single" w:sz="4" w:space="0" w:color="auto"/>
            </w:tcBorders>
            <w:shd w:val="clear" w:color="auto" w:fill="B8CCE4"/>
          </w:tcPr>
          <w:p w14:paraId="567AD0C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260" w:type="dxa"/>
            <w:tcBorders>
              <w:top w:val="single" w:sz="4" w:space="0" w:color="auto"/>
              <w:left w:val="single" w:sz="4" w:space="0" w:color="auto"/>
              <w:bottom w:val="single" w:sz="4" w:space="0" w:color="auto"/>
              <w:right w:val="single" w:sz="4" w:space="0" w:color="auto"/>
            </w:tcBorders>
            <w:shd w:val="clear" w:color="auto" w:fill="B8CCE4"/>
          </w:tcPr>
          <w:p w14:paraId="40A80CE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05" w:type="dxa"/>
            <w:tcBorders>
              <w:top w:val="single" w:sz="4" w:space="0" w:color="auto"/>
              <w:left w:val="single" w:sz="4" w:space="0" w:color="auto"/>
              <w:bottom w:val="single" w:sz="4" w:space="0" w:color="auto"/>
              <w:right w:val="single" w:sz="4" w:space="0" w:color="auto"/>
            </w:tcBorders>
            <w:shd w:val="clear" w:color="auto" w:fill="B8CCE4"/>
          </w:tcPr>
          <w:p w14:paraId="0A04C78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401" w:type="dxa"/>
            <w:tcBorders>
              <w:top w:val="single" w:sz="4" w:space="0" w:color="auto"/>
              <w:left w:val="single" w:sz="4" w:space="0" w:color="auto"/>
              <w:bottom w:val="single" w:sz="4" w:space="0" w:color="auto"/>
              <w:right w:val="single" w:sz="4" w:space="0" w:color="auto"/>
            </w:tcBorders>
            <w:shd w:val="clear" w:color="auto" w:fill="B8CCE4"/>
          </w:tcPr>
          <w:p w14:paraId="746646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22E04C63" w14:textId="77777777" w:rsidTr="00936955">
        <w:tc>
          <w:tcPr>
            <w:tcW w:w="674" w:type="dxa"/>
            <w:tcBorders>
              <w:top w:val="single" w:sz="4" w:space="0" w:color="auto"/>
              <w:left w:val="single" w:sz="4" w:space="0" w:color="auto"/>
              <w:bottom w:val="single" w:sz="4" w:space="0" w:color="auto"/>
              <w:right w:val="single" w:sz="4" w:space="0" w:color="auto"/>
            </w:tcBorders>
          </w:tcPr>
          <w:p w14:paraId="0F4D11FE"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36" w:type="dxa"/>
            <w:tcBorders>
              <w:top w:val="single" w:sz="4" w:space="0" w:color="auto"/>
              <w:left w:val="single" w:sz="4" w:space="0" w:color="auto"/>
              <w:bottom w:val="single" w:sz="4" w:space="0" w:color="auto"/>
              <w:right w:val="single" w:sz="4" w:space="0" w:color="auto"/>
            </w:tcBorders>
          </w:tcPr>
          <w:p w14:paraId="1AB7F16D"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41" w:type="dxa"/>
            <w:tcBorders>
              <w:top w:val="single" w:sz="4" w:space="0" w:color="auto"/>
              <w:left w:val="single" w:sz="4" w:space="0" w:color="auto"/>
              <w:bottom w:val="single" w:sz="4" w:space="0" w:color="auto"/>
              <w:right w:val="single" w:sz="4" w:space="0" w:color="auto"/>
            </w:tcBorders>
          </w:tcPr>
          <w:p w14:paraId="1DB5A643" w14:textId="77777777" w:rsidR="00C91B46" w:rsidRDefault="00C91B46" w:rsidP="00936955">
            <w:pPr>
              <w:rPr>
                <w:szCs w:val="21"/>
              </w:rPr>
            </w:pPr>
            <w:r>
              <w:rPr>
                <w:rFonts w:ascii="宋体" w:hAnsi="宋体" w:cs="宋体" w:hint="eastAsia"/>
                <w:szCs w:val="21"/>
                <w:lang w:bidi="ar"/>
              </w:rPr>
              <w:t>名字</w:t>
            </w:r>
          </w:p>
        </w:tc>
        <w:tc>
          <w:tcPr>
            <w:tcW w:w="1012" w:type="dxa"/>
            <w:tcBorders>
              <w:top w:val="single" w:sz="4" w:space="0" w:color="auto"/>
              <w:left w:val="single" w:sz="4" w:space="0" w:color="auto"/>
              <w:bottom w:val="single" w:sz="4" w:space="0" w:color="auto"/>
              <w:right w:val="single" w:sz="4" w:space="0" w:color="auto"/>
            </w:tcBorders>
          </w:tcPr>
          <w:p w14:paraId="5CB80C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BC9C12D" w14:textId="77777777" w:rsidR="00C91B46" w:rsidRDefault="00C91B46" w:rsidP="00936955">
            <w:pPr>
              <w:rPr>
                <w:rFonts w:ascii="宋体" w:hAnsi="宋体" w:cs="宋体"/>
                <w:szCs w:val="21"/>
              </w:rPr>
            </w:pPr>
            <w:r>
              <w:rPr>
                <w:szCs w:val="21"/>
                <w:lang w:bidi="ar"/>
              </w:rPr>
              <w:t>12</w:t>
            </w:r>
          </w:p>
        </w:tc>
        <w:tc>
          <w:tcPr>
            <w:tcW w:w="905" w:type="dxa"/>
            <w:tcBorders>
              <w:top w:val="single" w:sz="4" w:space="0" w:color="auto"/>
              <w:left w:val="single" w:sz="4" w:space="0" w:color="auto"/>
              <w:bottom w:val="single" w:sz="4" w:space="0" w:color="auto"/>
              <w:right w:val="single" w:sz="4" w:space="0" w:color="auto"/>
            </w:tcBorders>
          </w:tcPr>
          <w:p w14:paraId="2604ADC5"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8B30EA" w14:textId="77777777" w:rsidR="00C91B46" w:rsidRDefault="00C91B46" w:rsidP="00936955">
            <w:pPr>
              <w:rPr>
                <w:rFonts w:ascii="宋体" w:hAnsi="宋体" w:cs="宋体"/>
                <w:szCs w:val="21"/>
              </w:rPr>
            </w:pPr>
          </w:p>
        </w:tc>
      </w:tr>
      <w:tr w:rsidR="00C91B46" w14:paraId="167929CF" w14:textId="77777777" w:rsidTr="00936955">
        <w:tc>
          <w:tcPr>
            <w:tcW w:w="674" w:type="dxa"/>
            <w:tcBorders>
              <w:top w:val="single" w:sz="4" w:space="0" w:color="auto"/>
              <w:left w:val="single" w:sz="4" w:space="0" w:color="auto"/>
              <w:bottom w:val="single" w:sz="4" w:space="0" w:color="auto"/>
              <w:right w:val="single" w:sz="4" w:space="0" w:color="auto"/>
            </w:tcBorders>
          </w:tcPr>
          <w:p w14:paraId="11DF417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836" w:type="dxa"/>
            <w:tcBorders>
              <w:top w:val="single" w:sz="4" w:space="0" w:color="auto"/>
              <w:left w:val="single" w:sz="4" w:space="0" w:color="auto"/>
              <w:bottom w:val="single" w:sz="4" w:space="0" w:color="auto"/>
              <w:right w:val="single" w:sz="4" w:space="0" w:color="auto"/>
            </w:tcBorders>
          </w:tcPr>
          <w:p w14:paraId="3CDF415B"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41" w:type="dxa"/>
            <w:tcBorders>
              <w:top w:val="single" w:sz="4" w:space="0" w:color="auto"/>
              <w:left w:val="single" w:sz="4" w:space="0" w:color="auto"/>
              <w:bottom w:val="single" w:sz="4" w:space="0" w:color="auto"/>
              <w:right w:val="single" w:sz="4" w:space="0" w:color="auto"/>
            </w:tcBorders>
          </w:tcPr>
          <w:p w14:paraId="5BDB12B4"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12" w:type="dxa"/>
            <w:tcBorders>
              <w:top w:val="single" w:sz="4" w:space="0" w:color="auto"/>
              <w:left w:val="single" w:sz="4" w:space="0" w:color="auto"/>
              <w:bottom w:val="single" w:sz="4" w:space="0" w:color="auto"/>
              <w:right w:val="single" w:sz="4" w:space="0" w:color="auto"/>
            </w:tcBorders>
          </w:tcPr>
          <w:p w14:paraId="7E696AA3"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2D2CFAF5" w14:textId="77777777" w:rsidR="00C91B46" w:rsidRDefault="00C91B46" w:rsidP="00936955">
            <w:pPr>
              <w:rPr>
                <w:rFonts w:ascii="宋体" w:hAnsi="宋体" w:cs="宋体"/>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31A459B4"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091219EC" w14:textId="77777777" w:rsidR="00C91B46" w:rsidRDefault="00C91B46" w:rsidP="00936955">
            <w:pPr>
              <w:rPr>
                <w:rFonts w:ascii="宋体" w:hAnsi="宋体" w:cs="宋体"/>
                <w:szCs w:val="21"/>
              </w:rPr>
            </w:pPr>
          </w:p>
        </w:tc>
      </w:tr>
      <w:tr w:rsidR="00C91B46" w14:paraId="2CAA72AF" w14:textId="77777777" w:rsidTr="00936955">
        <w:tc>
          <w:tcPr>
            <w:tcW w:w="674" w:type="dxa"/>
            <w:tcBorders>
              <w:top w:val="single" w:sz="4" w:space="0" w:color="auto"/>
              <w:left w:val="single" w:sz="4" w:space="0" w:color="auto"/>
              <w:bottom w:val="single" w:sz="4" w:space="0" w:color="auto"/>
              <w:right w:val="single" w:sz="4" w:space="0" w:color="auto"/>
            </w:tcBorders>
          </w:tcPr>
          <w:p w14:paraId="4145B11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836" w:type="dxa"/>
            <w:tcBorders>
              <w:top w:val="single" w:sz="4" w:space="0" w:color="auto"/>
              <w:left w:val="single" w:sz="4" w:space="0" w:color="auto"/>
              <w:bottom w:val="single" w:sz="4" w:space="0" w:color="auto"/>
              <w:right w:val="single" w:sz="4" w:space="0" w:color="auto"/>
            </w:tcBorders>
          </w:tcPr>
          <w:p w14:paraId="29A74607" w14:textId="77777777" w:rsidR="00C91B46" w:rsidRDefault="00C91B46" w:rsidP="00936955">
            <w:pPr>
              <w:rPr>
                <w:rFonts w:ascii="宋体" w:hAnsi="宋体" w:cs="宋体"/>
                <w:szCs w:val="21"/>
              </w:rPr>
            </w:pPr>
            <w:r>
              <w:rPr>
                <w:rFonts w:ascii="宋体" w:hAnsi="宋体" w:cs="宋体" w:hint="eastAsia"/>
                <w:szCs w:val="21"/>
                <w:lang w:bidi="ar"/>
              </w:rPr>
              <w:t>birthday</w:t>
            </w:r>
          </w:p>
        </w:tc>
        <w:tc>
          <w:tcPr>
            <w:tcW w:w="1141" w:type="dxa"/>
            <w:tcBorders>
              <w:top w:val="single" w:sz="4" w:space="0" w:color="auto"/>
              <w:left w:val="single" w:sz="4" w:space="0" w:color="auto"/>
              <w:bottom w:val="single" w:sz="4" w:space="0" w:color="auto"/>
              <w:right w:val="single" w:sz="4" w:space="0" w:color="auto"/>
            </w:tcBorders>
          </w:tcPr>
          <w:p w14:paraId="11363464" w14:textId="77777777" w:rsidR="00C91B46" w:rsidRDefault="00C91B46" w:rsidP="00936955">
            <w:pPr>
              <w:rPr>
                <w:rFonts w:ascii="宋体" w:hAnsi="宋体" w:cs="宋体"/>
                <w:szCs w:val="21"/>
              </w:rPr>
            </w:pPr>
            <w:r>
              <w:rPr>
                <w:rFonts w:ascii="宋体" w:hAnsi="宋体" w:cs="宋体" w:hint="eastAsia"/>
                <w:szCs w:val="21"/>
                <w:lang w:bidi="ar"/>
              </w:rPr>
              <w:t>生日</w:t>
            </w:r>
          </w:p>
        </w:tc>
        <w:tc>
          <w:tcPr>
            <w:tcW w:w="1012" w:type="dxa"/>
            <w:tcBorders>
              <w:top w:val="single" w:sz="4" w:space="0" w:color="auto"/>
              <w:left w:val="single" w:sz="4" w:space="0" w:color="auto"/>
              <w:bottom w:val="single" w:sz="4" w:space="0" w:color="auto"/>
              <w:right w:val="single" w:sz="4" w:space="0" w:color="auto"/>
            </w:tcBorders>
          </w:tcPr>
          <w:p w14:paraId="67849C7E"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65748881" w14:textId="77777777" w:rsidR="00C91B46" w:rsidRDefault="00C91B46" w:rsidP="00936955">
            <w:pPr>
              <w:rPr>
                <w:rFonts w:ascii="宋体" w:hAnsi="宋体" w:cs="宋体"/>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42A5AAEF"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689B6624" w14:textId="77777777" w:rsidR="00C91B46" w:rsidRDefault="00C91B46" w:rsidP="00936955">
            <w:pPr>
              <w:rPr>
                <w:rFonts w:ascii="宋体" w:hAnsi="宋体" w:cs="宋体"/>
                <w:szCs w:val="21"/>
              </w:rPr>
            </w:pPr>
          </w:p>
        </w:tc>
      </w:tr>
      <w:tr w:rsidR="00C91B46" w14:paraId="5FA2D652" w14:textId="77777777" w:rsidTr="00936955">
        <w:tc>
          <w:tcPr>
            <w:tcW w:w="674" w:type="dxa"/>
            <w:tcBorders>
              <w:top w:val="single" w:sz="4" w:space="0" w:color="auto"/>
              <w:left w:val="single" w:sz="4" w:space="0" w:color="auto"/>
              <w:bottom w:val="single" w:sz="4" w:space="0" w:color="auto"/>
              <w:right w:val="single" w:sz="4" w:space="0" w:color="auto"/>
            </w:tcBorders>
          </w:tcPr>
          <w:p w14:paraId="21FE63DD" w14:textId="77777777" w:rsidR="00C91B46" w:rsidRDefault="00C91B46" w:rsidP="00936955">
            <w:pPr>
              <w:rPr>
                <w:rFonts w:ascii="宋体" w:hAnsi="宋体" w:cs="宋体"/>
                <w:szCs w:val="21"/>
              </w:rPr>
            </w:pPr>
            <w:r>
              <w:rPr>
                <w:rFonts w:ascii="宋体" w:hAnsi="宋体" w:cs="宋体" w:hint="eastAsia"/>
                <w:szCs w:val="21"/>
                <w:lang w:bidi="ar"/>
              </w:rPr>
              <w:t>4</w:t>
            </w:r>
          </w:p>
        </w:tc>
        <w:tc>
          <w:tcPr>
            <w:tcW w:w="1836" w:type="dxa"/>
            <w:tcBorders>
              <w:top w:val="single" w:sz="4" w:space="0" w:color="auto"/>
              <w:left w:val="single" w:sz="4" w:space="0" w:color="auto"/>
              <w:bottom w:val="single" w:sz="4" w:space="0" w:color="auto"/>
              <w:right w:val="single" w:sz="4" w:space="0" w:color="auto"/>
            </w:tcBorders>
          </w:tcPr>
          <w:p w14:paraId="3749E948" w14:textId="77777777" w:rsidR="00C91B46" w:rsidRDefault="00C91B46" w:rsidP="00936955">
            <w:pPr>
              <w:rPr>
                <w:rFonts w:ascii="宋体" w:hAnsi="宋体" w:cs="宋体"/>
                <w:szCs w:val="21"/>
              </w:rPr>
            </w:pPr>
            <w:r>
              <w:rPr>
                <w:rFonts w:ascii="宋体" w:hAnsi="宋体" w:cs="宋体" w:hint="eastAsia"/>
                <w:szCs w:val="21"/>
                <w:lang w:bidi="ar"/>
              </w:rPr>
              <w:t>kind</w:t>
            </w:r>
          </w:p>
        </w:tc>
        <w:tc>
          <w:tcPr>
            <w:tcW w:w="1141" w:type="dxa"/>
            <w:tcBorders>
              <w:top w:val="single" w:sz="4" w:space="0" w:color="auto"/>
              <w:left w:val="single" w:sz="4" w:space="0" w:color="auto"/>
              <w:bottom w:val="single" w:sz="4" w:space="0" w:color="auto"/>
              <w:right w:val="single" w:sz="4" w:space="0" w:color="auto"/>
            </w:tcBorders>
          </w:tcPr>
          <w:p w14:paraId="29873A63" w14:textId="77777777" w:rsidR="00C91B46" w:rsidRDefault="00C91B46" w:rsidP="00936955">
            <w:pPr>
              <w:rPr>
                <w:szCs w:val="21"/>
              </w:rPr>
            </w:pPr>
            <w:r>
              <w:rPr>
                <w:rFonts w:ascii="宋体" w:hAnsi="宋体" w:cs="宋体" w:hint="eastAsia"/>
                <w:szCs w:val="21"/>
                <w:lang w:bidi="ar"/>
              </w:rPr>
              <w:t>种类</w:t>
            </w:r>
          </w:p>
        </w:tc>
        <w:tc>
          <w:tcPr>
            <w:tcW w:w="1012" w:type="dxa"/>
            <w:tcBorders>
              <w:top w:val="single" w:sz="4" w:space="0" w:color="auto"/>
              <w:left w:val="single" w:sz="4" w:space="0" w:color="auto"/>
              <w:bottom w:val="single" w:sz="4" w:space="0" w:color="auto"/>
              <w:right w:val="single" w:sz="4" w:space="0" w:color="auto"/>
            </w:tcBorders>
          </w:tcPr>
          <w:p w14:paraId="43D7A987"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438F7769"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71E4C9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710172ED" w14:textId="77777777" w:rsidR="00C91B46" w:rsidRDefault="00C91B46" w:rsidP="00936955">
            <w:pPr>
              <w:rPr>
                <w:rFonts w:ascii="宋体" w:hAnsi="宋体" w:cs="宋体"/>
                <w:szCs w:val="21"/>
              </w:rPr>
            </w:pPr>
          </w:p>
        </w:tc>
      </w:tr>
      <w:tr w:rsidR="00C91B46" w14:paraId="0F49088C" w14:textId="77777777" w:rsidTr="00936955">
        <w:tc>
          <w:tcPr>
            <w:tcW w:w="674" w:type="dxa"/>
            <w:tcBorders>
              <w:top w:val="single" w:sz="4" w:space="0" w:color="auto"/>
              <w:left w:val="single" w:sz="4" w:space="0" w:color="auto"/>
              <w:bottom w:val="single" w:sz="4" w:space="0" w:color="auto"/>
              <w:right w:val="single" w:sz="4" w:space="0" w:color="auto"/>
            </w:tcBorders>
          </w:tcPr>
          <w:p w14:paraId="0504FB1C" w14:textId="77777777" w:rsidR="00C91B46" w:rsidRDefault="00C91B46" w:rsidP="00936955">
            <w:pPr>
              <w:rPr>
                <w:rFonts w:ascii="宋体" w:hAnsi="宋体" w:cs="宋体"/>
                <w:szCs w:val="21"/>
              </w:rPr>
            </w:pPr>
            <w:r>
              <w:rPr>
                <w:rFonts w:ascii="宋体" w:hAnsi="宋体" w:cs="宋体" w:hint="eastAsia"/>
                <w:szCs w:val="21"/>
                <w:lang w:bidi="ar"/>
              </w:rPr>
              <w:t>5</w:t>
            </w:r>
          </w:p>
        </w:tc>
        <w:tc>
          <w:tcPr>
            <w:tcW w:w="1836" w:type="dxa"/>
            <w:tcBorders>
              <w:top w:val="single" w:sz="4" w:space="0" w:color="auto"/>
              <w:left w:val="single" w:sz="4" w:space="0" w:color="auto"/>
              <w:bottom w:val="single" w:sz="4" w:space="0" w:color="auto"/>
              <w:right w:val="single" w:sz="4" w:space="0" w:color="auto"/>
            </w:tcBorders>
          </w:tcPr>
          <w:p w14:paraId="2B220331" w14:textId="77777777" w:rsidR="00C91B46" w:rsidRDefault="00C91B46" w:rsidP="00936955">
            <w:pPr>
              <w:rPr>
                <w:rFonts w:ascii="宋体" w:hAnsi="宋体" w:cs="宋体"/>
                <w:szCs w:val="21"/>
              </w:rPr>
            </w:pPr>
            <w:r>
              <w:rPr>
                <w:rFonts w:ascii="宋体" w:hAnsi="宋体" w:cs="宋体" w:hint="eastAsia"/>
                <w:szCs w:val="21"/>
                <w:lang w:bidi="ar"/>
              </w:rPr>
              <w:t>individuality</w:t>
            </w:r>
          </w:p>
        </w:tc>
        <w:tc>
          <w:tcPr>
            <w:tcW w:w="1141" w:type="dxa"/>
            <w:tcBorders>
              <w:top w:val="single" w:sz="4" w:space="0" w:color="auto"/>
              <w:left w:val="single" w:sz="4" w:space="0" w:color="auto"/>
              <w:bottom w:val="single" w:sz="4" w:space="0" w:color="auto"/>
              <w:right w:val="single" w:sz="4" w:space="0" w:color="auto"/>
            </w:tcBorders>
          </w:tcPr>
          <w:p w14:paraId="52E1341C" w14:textId="77777777" w:rsidR="00C91B46" w:rsidRDefault="00C91B46" w:rsidP="00936955">
            <w:pPr>
              <w:rPr>
                <w:szCs w:val="21"/>
              </w:rPr>
            </w:pPr>
            <w:r>
              <w:rPr>
                <w:rFonts w:ascii="宋体" w:hAnsi="宋体" w:cs="宋体" w:hint="eastAsia"/>
                <w:szCs w:val="21"/>
                <w:lang w:bidi="ar"/>
              </w:rPr>
              <w:t>个性</w:t>
            </w:r>
          </w:p>
        </w:tc>
        <w:tc>
          <w:tcPr>
            <w:tcW w:w="1012" w:type="dxa"/>
            <w:tcBorders>
              <w:top w:val="single" w:sz="4" w:space="0" w:color="auto"/>
              <w:left w:val="single" w:sz="4" w:space="0" w:color="auto"/>
              <w:bottom w:val="single" w:sz="4" w:space="0" w:color="auto"/>
              <w:right w:val="single" w:sz="4" w:space="0" w:color="auto"/>
            </w:tcBorders>
          </w:tcPr>
          <w:p w14:paraId="2498F0B0"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1A56539A" w14:textId="77777777" w:rsidR="00C91B46" w:rsidRDefault="00C91B46" w:rsidP="00936955">
            <w:pPr>
              <w:rPr>
                <w:szCs w:val="21"/>
              </w:rPr>
            </w:pPr>
            <w:r>
              <w:rPr>
                <w:szCs w:val="21"/>
                <w:lang w:bidi="ar"/>
              </w:rPr>
              <w:t>40</w:t>
            </w:r>
          </w:p>
        </w:tc>
        <w:tc>
          <w:tcPr>
            <w:tcW w:w="905" w:type="dxa"/>
            <w:tcBorders>
              <w:top w:val="single" w:sz="4" w:space="0" w:color="auto"/>
              <w:left w:val="single" w:sz="4" w:space="0" w:color="auto"/>
              <w:bottom w:val="single" w:sz="4" w:space="0" w:color="auto"/>
              <w:right w:val="single" w:sz="4" w:space="0" w:color="auto"/>
            </w:tcBorders>
          </w:tcPr>
          <w:p w14:paraId="7CD1EF3E"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1CD4157C" w14:textId="77777777" w:rsidR="00C91B46" w:rsidRDefault="00C91B46" w:rsidP="00936955">
            <w:pPr>
              <w:rPr>
                <w:rFonts w:ascii="宋体" w:hAnsi="宋体" w:cs="宋体"/>
                <w:szCs w:val="21"/>
              </w:rPr>
            </w:pPr>
          </w:p>
        </w:tc>
      </w:tr>
      <w:tr w:rsidR="00C91B46" w14:paraId="282694E8" w14:textId="77777777" w:rsidTr="00936955">
        <w:tc>
          <w:tcPr>
            <w:tcW w:w="674" w:type="dxa"/>
            <w:tcBorders>
              <w:top w:val="single" w:sz="4" w:space="0" w:color="auto"/>
              <w:left w:val="single" w:sz="4" w:space="0" w:color="auto"/>
              <w:bottom w:val="single" w:sz="4" w:space="0" w:color="auto"/>
              <w:right w:val="single" w:sz="4" w:space="0" w:color="auto"/>
            </w:tcBorders>
          </w:tcPr>
          <w:p w14:paraId="7FD995CF" w14:textId="77777777" w:rsidR="00C91B46" w:rsidRDefault="00C91B46" w:rsidP="00936955">
            <w:pPr>
              <w:rPr>
                <w:rFonts w:ascii="宋体" w:hAnsi="宋体" w:cs="宋体"/>
                <w:szCs w:val="21"/>
              </w:rPr>
            </w:pPr>
            <w:r>
              <w:rPr>
                <w:rFonts w:ascii="宋体" w:hAnsi="宋体" w:cs="宋体" w:hint="eastAsia"/>
                <w:szCs w:val="21"/>
                <w:lang w:bidi="ar"/>
              </w:rPr>
              <w:t>6</w:t>
            </w:r>
          </w:p>
        </w:tc>
        <w:tc>
          <w:tcPr>
            <w:tcW w:w="1836" w:type="dxa"/>
            <w:tcBorders>
              <w:top w:val="single" w:sz="4" w:space="0" w:color="auto"/>
              <w:left w:val="single" w:sz="4" w:space="0" w:color="auto"/>
              <w:bottom w:val="single" w:sz="4" w:space="0" w:color="auto"/>
              <w:right w:val="single" w:sz="4" w:space="0" w:color="auto"/>
            </w:tcBorders>
          </w:tcPr>
          <w:p w14:paraId="595513D1" w14:textId="77777777" w:rsidR="00C91B46" w:rsidRDefault="00C91B46" w:rsidP="00936955">
            <w:pPr>
              <w:rPr>
                <w:rFonts w:ascii="宋体" w:hAnsi="宋体" w:cs="宋体"/>
                <w:szCs w:val="21"/>
              </w:rPr>
            </w:pPr>
            <w:r>
              <w:rPr>
                <w:rFonts w:ascii="宋体" w:hAnsi="宋体" w:cs="宋体" w:hint="eastAsia"/>
                <w:szCs w:val="21"/>
                <w:lang w:bidi="ar"/>
              </w:rPr>
              <w:t>photograph</w:t>
            </w:r>
          </w:p>
        </w:tc>
        <w:tc>
          <w:tcPr>
            <w:tcW w:w="1141" w:type="dxa"/>
            <w:tcBorders>
              <w:top w:val="single" w:sz="4" w:space="0" w:color="auto"/>
              <w:left w:val="single" w:sz="4" w:space="0" w:color="auto"/>
              <w:bottom w:val="single" w:sz="4" w:space="0" w:color="auto"/>
              <w:right w:val="single" w:sz="4" w:space="0" w:color="auto"/>
            </w:tcBorders>
          </w:tcPr>
          <w:p w14:paraId="2FE62F3D" w14:textId="77777777" w:rsidR="00C91B46" w:rsidRDefault="00C91B46" w:rsidP="00936955">
            <w:pPr>
              <w:rPr>
                <w:szCs w:val="21"/>
              </w:rPr>
            </w:pPr>
            <w:r>
              <w:rPr>
                <w:rFonts w:ascii="宋体" w:hAnsi="宋体" w:cs="宋体" w:hint="eastAsia"/>
                <w:szCs w:val="21"/>
                <w:lang w:bidi="ar"/>
              </w:rPr>
              <w:t>照片</w:t>
            </w:r>
          </w:p>
        </w:tc>
        <w:tc>
          <w:tcPr>
            <w:tcW w:w="1012" w:type="dxa"/>
            <w:tcBorders>
              <w:top w:val="single" w:sz="4" w:space="0" w:color="auto"/>
              <w:left w:val="single" w:sz="4" w:space="0" w:color="auto"/>
              <w:bottom w:val="single" w:sz="4" w:space="0" w:color="auto"/>
              <w:right w:val="single" w:sz="4" w:space="0" w:color="auto"/>
            </w:tcBorders>
          </w:tcPr>
          <w:p w14:paraId="2CAF09BC" w14:textId="77777777" w:rsidR="00C91B46" w:rsidRDefault="00C91B46" w:rsidP="00936955">
            <w:pPr>
              <w:rPr>
                <w:szCs w:val="21"/>
              </w:rPr>
            </w:pPr>
            <w:r>
              <w:rPr>
                <w:szCs w:val="21"/>
                <w:lang w:bidi="ar"/>
              </w:rPr>
              <w:t>.jpg</w:t>
            </w:r>
          </w:p>
        </w:tc>
        <w:tc>
          <w:tcPr>
            <w:tcW w:w="1260" w:type="dxa"/>
            <w:tcBorders>
              <w:top w:val="single" w:sz="4" w:space="0" w:color="auto"/>
              <w:left w:val="single" w:sz="4" w:space="0" w:color="auto"/>
              <w:bottom w:val="single" w:sz="4" w:space="0" w:color="auto"/>
              <w:right w:val="single" w:sz="4" w:space="0" w:color="auto"/>
            </w:tcBorders>
          </w:tcPr>
          <w:p w14:paraId="52152B37" w14:textId="77777777" w:rsidR="00C91B46" w:rsidRDefault="00C91B46" w:rsidP="00936955">
            <w:pPr>
              <w:rPr>
                <w:rFonts w:ascii="宋体" w:hAnsi="宋体" w:cs="宋体"/>
                <w:szCs w:val="21"/>
              </w:rPr>
            </w:pPr>
          </w:p>
        </w:tc>
        <w:tc>
          <w:tcPr>
            <w:tcW w:w="905" w:type="dxa"/>
            <w:tcBorders>
              <w:top w:val="single" w:sz="4" w:space="0" w:color="auto"/>
              <w:left w:val="single" w:sz="4" w:space="0" w:color="auto"/>
              <w:bottom w:val="single" w:sz="4" w:space="0" w:color="auto"/>
              <w:right w:val="single" w:sz="4" w:space="0" w:color="auto"/>
            </w:tcBorders>
          </w:tcPr>
          <w:p w14:paraId="1127C67C"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3DF62CEF" w14:textId="77777777" w:rsidR="00C91B46" w:rsidRDefault="00C91B46" w:rsidP="00936955">
            <w:pPr>
              <w:rPr>
                <w:rFonts w:ascii="宋体" w:hAnsi="宋体" w:cs="宋体"/>
                <w:szCs w:val="21"/>
              </w:rPr>
            </w:pPr>
          </w:p>
        </w:tc>
      </w:tr>
      <w:tr w:rsidR="00C91B46" w14:paraId="4AB31E9F" w14:textId="77777777" w:rsidTr="00936955">
        <w:tc>
          <w:tcPr>
            <w:tcW w:w="674" w:type="dxa"/>
            <w:tcBorders>
              <w:top w:val="single" w:sz="4" w:space="0" w:color="auto"/>
              <w:left w:val="single" w:sz="4" w:space="0" w:color="auto"/>
              <w:bottom w:val="single" w:sz="4" w:space="0" w:color="auto"/>
              <w:right w:val="single" w:sz="4" w:space="0" w:color="auto"/>
            </w:tcBorders>
          </w:tcPr>
          <w:p w14:paraId="6B2B5814" w14:textId="77777777" w:rsidR="00C91B46" w:rsidRDefault="00C91B46" w:rsidP="00936955">
            <w:pPr>
              <w:rPr>
                <w:rFonts w:ascii="宋体" w:hAnsi="宋体" w:cs="宋体"/>
                <w:szCs w:val="21"/>
              </w:rPr>
            </w:pPr>
            <w:r>
              <w:rPr>
                <w:rFonts w:ascii="宋体" w:hAnsi="宋体" w:cs="宋体" w:hint="eastAsia"/>
                <w:szCs w:val="21"/>
                <w:lang w:bidi="ar"/>
              </w:rPr>
              <w:t>7</w:t>
            </w:r>
          </w:p>
        </w:tc>
        <w:tc>
          <w:tcPr>
            <w:tcW w:w="1836" w:type="dxa"/>
            <w:tcBorders>
              <w:top w:val="single" w:sz="4" w:space="0" w:color="auto"/>
              <w:left w:val="single" w:sz="4" w:space="0" w:color="auto"/>
              <w:bottom w:val="single" w:sz="4" w:space="0" w:color="auto"/>
              <w:right w:val="single" w:sz="4" w:space="0" w:color="auto"/>
            </w:tcBorders>
          </w:tcPr>
          <w:p w14:paraId="78DEE243" w14:textId="77777777" w:rsidR="00C91B46" w:rsidRDefault="00C91B46" w:rsidP="00936955">
            <w:pPr>
              <w:rPr>
                <w:rFonts w:ascii="宋体" w:hAnsi="宋体" w:cs="宋体"/>
                <w:szCs w:val="21"/>
              </w:rPr>
            </w:pPr>
            <w:r>
              <w:rPr>
                <w:rFonts w:ascii="宋体" w:hAnsi="宋体" w:cs="宋体" w:hint="eastAsia"/>
                <w:szCs w:val="21"/>
                <w:lang w:bidi="ar"/>
              </w:rPr>
              <w:t>health</w:t>
            </w:r>
          </w:p>
        </w:tc>
        <w:tc>
          <w:tcPr>
            <w:tcW w:w="1141" w:type="dxa"/>
            <w:tcBorders>
              <w:top w:val="single" w:sz="4" w:space="0" w:color="auto"/>
              <w:left w:val="single" w:sz="4" w:space="0" w:color="auto"/>
              <w:bottom w:val="single" w:sz="4" w:space="0" w:color="auto"/>
              <w:right w:val="single" w:sz="4" w:space="0" w:color="auto"/>
            </w:tcBorders>
          </w:tcPr>
          <w:p w14:paraId="199B0CDE" w14:textId="77777777" w:rsidR="00C91B46" w:rsidRDefault="00C91B46" w:rsidP="00936955">
            <w:pPr>
              <w:rPr>
                <w:szCs w:val="21"/>
              </w:rPr>
            </w:pPr>
            <w:r>
              <w:rPr>
                <w:rFonts w:ascii="宋体" w:hAnsi="宋体" w:cs="宋体" w:hint="eastAsia"/>
                <w:szCs w:val="21"/>
                <w:lang w:bidi="ar"/>
              </w:rPr>
              <w:t>健康状态</w:t>
            </w:r>
          </w:p>
        </w:tc>
        <w:tc>
          <w:tcPr>
            <w:tcW w:w="1012" w:type="dxa"/>
            <w:tcBorders>
              <w:top w:val="single" w:sz="4" w:space="0" w:color="auto"/>
              <w:left w:val="single" w:sz="4" w:space="0" w:color="auto"/>
              <w:bottom w:val="single" w:sz="4" w:space="0" w:color="auto"/>
              <w:right w:val="single" w:sz="4" w:space="0" w:color="auto"/>
            </w:tcBorders>
          </w:tcPr>
          <w:p w14:paraId="6C49631C" w14:textId="77777777" w:rsidR="00C91B46" w:rsidRDefault="00C91B46" w:rsidP="00936955">
            <w:pPr>
              <w:rPr>
                <w:szCs w:val="21"/>
              </w:rPr>
            </w:pPr>
            <w:r>
              <w:rPr>
                <w:rFonts w:ascii="宋体" w:hAnsi="宋体" w:cs="宋体" w:hint="eastAsia"/>
                <w:szCs w:val="21"/>
                <w:lang w:bidi="ar"/>
              </w:rPr>
              <w:t>字符串</w:t>
            </w:r>
          </w:p>
        </w:tc>
        <w:tc>
          <w:tcPr>
            <w:tcW w:w="1260" w:type="dxa"/>
            <w:tcBorders>
              <w:top w:val="single" w:sz="4" w:space="0" w:color="auto"/>
              <w:left w:val="single" w:sz="4" w:space="0" w:color="auto"/>
              <w:bottom w:val="single" w:sz="4" w:space="0" w:color="auto"/>
              <w:right w:val="single" w:sz="4" w:space="0" w:color="auto"/>
            </w:tcBorders>
          </w:tcPr>
          <w:p w14:paraId="566C076E" w14:textId="77777777" w:rsidR="00C91B46" w:rsidRDefault="00C91B46" w:rsidP="00936955">
            <w:pPr>
              <w:rPr>
                <w:szCs w:val="21"/>
              </w:rPr>
            </w:pPr>
            <w:r>
              <w:rPr>
                <w:szCs w:val="21"/>
                <w:lang w:bidi="ar"/>
              </w:rPr>
              <w:t>24</w:t>
            </w:r>
          </w:p>
        </w:tc>
        <w:tc>
          <w:tcPr>
            <w:tcW w:w="905" w:type="dxa"/>
            <w:tcBorders>
              <w:top w:val="single" w:sz="4" w:space="0" w:color="auto"/>
              <w:left w:val="single" w:sz="4" w:space="0" w:color="auto"/>
              <w:bottom w:val="single" w:sz="4" w:space="0" w:color="auto"/>
              <w:right w:val="single" w:sz="4" w:space="0" w:color="auto"/>
            </w:tcBorders>
          </w:tcPr>
          <w:p w14:paraId="0965F423" w14:textId="77777777" w:rsidR="00C91B46" w:rsidRDefault="00C91B46" w:rsidP="00936955">
            <w:pPr>
              <w:rPr>
                <w:rFonts w:ascii="宋体" w:hAnsi="宋体" w:cs="宋体"/>
                <w:szCs w:val="21"/>
              </w:rPr>
            </w:pPr>
            <w:r>
              <w:rPr>
                <w:rFonts w:ascii="宋体" w:hAnsi="宋体" w:cs="宋体" w:hint="eastAsia"/>
                <w:szCs w:val="21"/>
                <w:lang w:bidi="ar"/>
              </w:rPr>
              <w:t>√</w:t>
            </w:r>
          </w:p>
        </w:tc>
        <w:tc>
          <w:tcPr>
            <w:tcW w:w="2401" w:type="dxa"/>
            <w:tcBorders>
              <w:top w:val="single" w:sz="4" w:space="0" w:color="auto"/>
              <w:left w:val="single" w:sz="4" w:space="0" w:color="auto"/>
              <w:bottom w:val="single" w:sz="4" w:space="0" w:color="auto"/>
              <w:right w:val="single" w:sz="4" w:space="0" w:color="auto"/>
            </w:tcBorders>
          </w:tcPr>
          <w:p w14:paraId="275388C8" w14:textId="77777777" w:rsidR="00C91B46" w:rsidRDefault="00C91B46" w:rsidP="00936955">
            <w:pPr>
              <w:rPr>
                <w:rFonts w:ascii="宋体" w:hAnsi="宋体" w:cs="宋体"/>
                <w:szCs w:val="21"/>
              </w:rPr>
            </w:pPr>
          </w:p>
        </w:tc>
      </w:tr>
      <w:tr w:rsidR="00C91B46" w14:paraId="7249A95F" w14:textId="77777777" w:rsidTr="00936955">
        <w:tc>
          <w:tcPr>
            <w:tcW w:w="674" w:type="dxa"/>
            <w:tcBorders>
              <w:top w:val="single" w:sz="4" w:space="0" w:color="auto"/>
              <w:left w:val="single" w:sz="4" w:space="0" w:color="auto"/>
              <w:bottom w:val="single" w:sz="4" w:space="0" w:color="auto"/>
              <w:right w:val="single" w:sz="4" w:space="0" w:color="auto"/>
            </w:tcBorders>
          </w:tcPr>
          <w:p w14:paraId="54AA9BEB" w14:textId="77777777" w:rsidR="00C91B46" w:rsidRDefault="00C91B46" w:rsidP="00936955">
            <w:pPr>
              <w:rPr>
                <w:rFonts w:ascii="宋体" w:hAnsi="宋体" w:cs="宋体"/>
                <w:szCs w:val="21"/>
              </w:rPr>
            </w:pPr>
          </w:p>
        </w:tc>
        <w:tc>
          <w:tcPr>
            <w:tcW w:w="1836" w:type="dxa"/>
            <w:tcBorders>
              <w:top w:val="single" w:sz="4" w:space="0" w:color="auto"/>
              <w:left w:val="single" w:sz="4" w:space="0" w:color="auto"/>
              <w:bottom w:val="single" w:sz="4" w:space="0" w:color="auto"/>
              <w:right w:val="single" w:sz="4" w:space="0" w:color="auto"/>
            </w:tcBorders>
          </w:tcPr>
          <w:p w14:paraId="302C5E43" w14:textId="77777777" w:rsidR="00C91B46" w:rsidRDefault="00C91B46" w:rsidP="00936955">
            <w:pPr>
              <w:rPr>
                <w:rFonts w:ascii="宋体" w:hAnsi="宋体" w:cs="宋体"/>
                <w:szCs w:val="21"/>
              </w:rPr>
            </w:pPr>
          </w:p>
        </w:tc>
        <w:tc>
          <w:tcPr>
            <w:tcW w:w="1141" w:type="dxa"/>
            <w:tcBorders>
              <w:top w:val="single" w:sz="4" w:space="0" w:color="auto"/>
              <w:left w:val="single" w:sz="4" w:space="0" w:color="auto"/>
              <w:bottom w:val="single" w:sz="4" w:space="0" w:color="auto"/>
              <w:right w:val="single" w:sz="4" w:space="0" w:color="auto"/>
            </w:tcBorders>
          </w:tcPr>
          <w:p w14:paraId="31290CA7" w14:textId="77777777" w:rsidR="00C91B46" w:rsidRDefault="00C91B46" w:rsidP="00936955">
            <w:pPr>
              <w:rPr>
                <w:szCs w:val="21"/>
              </w:rPr>
            </w:pPr>
          </w:p>
        </w:tc>
        <w:tc>
          <w:tcPr>
            <w:tcW w:w="1012" w:type="dxa"/>
            <w:tcBorders>
              <w:top w:val="single" w:sz="4" w:space="0" w:color="auto"/>
              <w:left w:val="single" w:sz="4" w:space="0" w:color="auto"/>
              <w:bottom w:val="single" w:sz="4" w:space="0" w:color="auto"/>
              <w:right w:val="single" w:sz="4" w:space="0" w:color="auto"/>
            </w:tcBorders>
          </w:tcPr>
          <w:p w14:paraId="0ED7341E" w14:textId="77777777" w:rsidR="00C91B46" w:rsidRDefault="00C91B46" w:rsidP="00936955">
            <w:pPr>
              <w:rPr>
                <w:szCs w:val="21"/>
              </w:rPr>
            </w:pPr>
          </w:p>
        </w:tc>
        <w:tc>
          <w:tcPr>
            <w:tcW w:w="1260" w:type="dxa"/>
            <w:tcBorders>
              <w:top w:val="single" w:sz="4" w:space="0" w:color="auto"/>
              <w:left w:val="single" w:sz="4" w:space="0" w:color="auto"/>
              <w:bottom w:val="single" w:sz="4" w:space="0" w:color="auto"/>
              <w:right w:val="single" w:sz="4" w:space="0" w:color="auto"/>
            </w:tcBorders>
          </w:tcPr>
          <w:p w14:paraId="70F72761" w14:textId="77777777" w:rsidR="00C91B46" w:rsidRDefault="00C91B46" w:rsidP="00936955">
            <w:pPr>
              <w:rPr>
                <w:szCs w:val="21"/>
              </w:rPr>
            </w:pPr>
          </w:p>
        </w:tc>
        <w:tc>
          <w:tcPr>
            <w:tcW w:w="905" w:type="dxa"/>
            <w:tcBorders>
              <w:top w:val="single" w:sz="4" w:space="0" w:color="auto"/>
              <w:left w:val="single" w:sz="4" w:space="0" w:color="auto"/>
              <w:bottom w:val="single" w:sz="4" w:space="0" w:color="auto"/>
              <w:right w:val="single" w:sz="4" w:space="0" w:color="auto"/>
            </w:tcBorders>
          </w:tcPr>
          <w:p w14:paraId="54AEB530" w14:textId="77777777" w:rsidR="00C91B46" w:rsidRDefault="00C91B46" w:rsidP="00936955">
            <w:pPr>
              <w:rPr>
                <w:rFonts w:ascii="宋体" w:hAnsi="宋体" w:cs="宋体"/>
                <w:szCs w:val="21"/>
              </w:rPr>
            </w:pPr>
          </w:p>
        </w:tc>
        <w:tc>
          <w:tcPr>
            <w:tcW w:w="2401" w:type="dxa"/>
            <w:tcBorders>
              <w:top w:val="single" w:sz="4" w:space="0" w:color="auto"/>
              <w:left w:val="single" w:sz="4" w:space="0" w:color="auto"/>
              <w:bottom w:val="single" w:sz="4" w:space="0" w:color="auto"/>
              <w:right w:val="single" w:sz="4" w:space="0" w:color="auto"/>
            </w:tcBorders>
          </w:tcPr>
          <w:p w14:paraId="4D69E381" w14:textId="77777777" w:rsidR="00C91B46" w:rsidRDefault="00C91B46" w:rsidP="00936955">
            <w:pPr>
              <w:rPr>
                <w:rFonts w:ascii="宋体" w:hAnsi="宋体" w:cs="宋体"/>
                <w:szCs w:val="21"/>
              </w:rPr>
            </w:pPr>
          </w:p>
        </w:tc>
      </w:tr>
    </w:tbl>
    <w:p w14:paraId="0EF395B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C3CFEC"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507F5D0A"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00C51E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33AFA5A0"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7471AB43"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47C415C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83AD62"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E9F76B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469B57A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846EC84" w14:textId="77777777" w:rsidTr="00936955">
        <w:tc>
          <w:tcPr>
            <w:tcW w:w="674" w:type="dxa"/>
            <w:tcBorders>
              <w:top w:val="single" w:sz="4" w:space="0" w:color="auto"/>
              <w:left w:val="single" w:sz="4" w:space="0" w:color="auto"/>
              <w:bottom w:val="single" w:sz="4" w:space="0" w:color="auto"/>
              <w:right w:val="single" w:sz="4" w:space="0" w:color="auto"/>
            </w:tcBorders>
          </w:tcPr>
          <w:p w14:paraId="412136A1"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32398AD7"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082" w:type="dxa"/>
            <w:tcBorders>
              <w:top w:val="single" w:sz="4" w:space="0" w:color="auto"/>
              <w:left w:val="single" w:sz="4" w:space="0" w:color="auto"/>
              <w:bottom w:val="single" w:sz="4" w:space="0" w:color="auto"/>
              <w:right w:val="single" w:sz="4" w:space="0" w:color="auto"/>
            </w:tcBorders>
          </w:tcPr>
          <w:p w14:paraId="6490377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BACB683"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7BE270BD"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390C08DC"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1DBC9FB0" w14:textId="77777777" w:rsidR="00C91B46" w:rsidRDefault="00C91B46" w:rsidP="00936955">
            <w:pPr>
              <w:rPr>
                <w:rFonts w:ascii="宋体" w:hAnsi="宋体" w:cs="宋体"/>
                <w:szCs w:val="21"/>
              </w:rPr>
            </w:pPr>
          </w:p>
        </w:tc>
      </w:tr>
    </w:tbl>
    <w:p w14:paraId="03EC6C08"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F92DD9"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3560A77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p>
    <w:p w14:paraId="58062F17"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名字</w:t>
      </w:r>
      <w:r>
        <w:rPr>
          <w:rFonts w:ascii="宋体" w:hAnsi="宋体" w:cs="Arial" w:hint="eastAsia"/>
          <w:b/>
          <w:color w:val="000000"/>
          <w:szCs w:val="21"/>
          <w:lang w:bidi="ar"/>
        </w:rPr>
        <w:t xml:space="preserve">": </w:t>
      </w:r>
      <w:r>
        <w:rPr>
          <w:rFonts w:ascii="宋体" w:hAnsi="宋体" w:cs="宋体" w:hint="eastAsia"/>
          <w:b/>
          <w:color w:val="000000"/>
          <w:szCs w:val="21"/>
          <w:lang w:bidi="ar"/>
        </w:rPr>
        <w:t>“小橘”，</w:t>
      </w:r>
    </w:p>
    <w:p w14:paraId="0049668B" w14:textId="77777777" w:rsidR="00C91B46" w:rsidRDefault="00C91B46" w:rsidP="00C91B46">
      <w:pPr>
        <w:ind w:firstLineChars="200" w:firstLine="428"/>
        <w:rPr>
          <w:rFonts w:ascii="宋体" w:hAnsi="宋体" w:cs="Arial"/>
          <w:b/>
          <w:color w:val="000000"/>
          <w:szCs w:val="21"/>
        </w:rPr>
      </w:pPr>
      <w:r>
        <w:rPr>
          <w:rFonts w:ascii="宋体" w:hAnsi="宋体" w:cs="宋体" w:hint="eastAsia"/>
          <w:b/>
          <w:color w:val="000000"/>
          <w:szCs w:val="21"/>
          <w:lang w:bidi="ar"/>
        </w:rPr>
        <w:t>“种类”:橘猫，</w:t>
      </w:r>
    </w:p>
    <w:p w14:paraId="1AEF862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公</w:t>
      </w:r>
      <w:r>
        <w:rPr>
          <w:rFonts w:ascii="宋体" w:hAnsi="宋体" w:cs="Arial" w:hint="eastAsia"/>
          <w:b/>
          <w:color w:val="000000"/>
          <w:szCs w:val="21"/>
          <w:lang w:bidi="ar"/>
        </w:rPr>
        <w:t>"</w:t>
      </w:r>
      <w:r>
        <w:rPr>
          <w:rFonts w:ascii="宋体" w:hAnsi="宋体" w:cs="宋体" w:hint="eastAsia"/>
          <w:b/>
          <w:color w:val="000000"/>
          <w:szCs w:val="21"/>
          <w:lang w:bidi="ar"/>
        </w:rPr>
        <w:t>，</w:t>
      </w:r>
    </w:p>
    <w:p w14:paraId="71FABE6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生日</w:t>
      </w:r>
      <w:r>
        <w:rPr>
          <w:rFonts w:ascii="宋体" w:hAnsi="宋体" w:cs="Arial" w:hint="eastAsia"/>
          <w:b/>
          <w:color w:val="000000"/>
          <w:szCs w:val="21"/>
          <w:lang w:bidi="ar"/>
        </w:rPr>
        <w:t>": "</w:t>
      </w:r>
      <w:r>
        <w:rPr>
          <w:rFonts w:ascii="宋体" w:hAnsi="宋体" w:cs="宋体" w:hint="eastAsia"/>
          <w:b/>
          <w:color w:val="000000"/>
          <w:szCs w:val="21"/>
          <w:lang w:bidi="ar"/>
        </w:rPr>
        <w:t>2024-3-17</w:t>
      </w:r>
      <w:r>
        <w:rPr>
          <w:rFonts w:ascii="宋体" w:hAnsi="宋体" w:cs="Arial" w:hint="eastAsia"/>
          <w:b/>
          <w:color w:val="000000"/>
          <w:szCs w:val="21"/>
          <w:lang w:bidi="ar"/>
        </w:rPr>
        <w:t>"</w:t>
      </w:r>
      <w:r>
        <w:rPr>
          <w:rFonts w:ascii="宋体" w:hAnsi="宋体" w:cs="宋体" w:hint="eastAsia"/>
          <w:b/>
          <w:color w:val="000000"/>
          <w:szCs w:val="21"/>
          <w:lang w:bidi="ar"/>
        </w:rPr>
        <w:t>，</w:t>
      </w:r>
    </w:p>
    <w:p w14:paraId="3B67E9D6"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个性</w:t>
      </w:r>
      <w:r>
        <w:rPr>
          <w:rFonts w:ascii="宋体" w:hAnsi="宋体" w:cs="Arial" w:hint="eastAsia"/>
          <w:b/>
          <w:color w:val="000000"/>
          <w:szCs w:val="21"/>
          <w:lang w:bidi="ar"/>
        </w:rPr>
        <w:t>": "</w:t>
      </w:r>
      <w:r>
        <w:rPr>
          <w:rFonts w:ascii="宋体" w:hAnsi="宋体" w:cs="宋体" w:hint="eastAsia"/>
          <w:b/>
          <w:color w:val="000000"/>
          <w:szCs w:val="21"/>
          <w:lang w:bidi="ar"/>
        </w:rPr>
        <w:t>个性温顺，好动</w:t>
      </w:r>
      <w:r>
        <w:rPr>
          <w:rFonts w:ascii="宋体" w:hAnsi="宋体" w:cs="Arial" w:hint="eastAsia"/>
          <w:b/>
          <w:color w:val="000000"/>
          <w:szCs w:val="21"/>
          <w:lang w:bidi="ar"/>
        </w:rPr>
        <w:t>",</w:t>
      </w:r>
    </w:p>
    <w:p w14:paraId="1C827DD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健康状态</w:t>
      </w:r>
      <w:r>
        <w:rPr>
          <w:rFonts w:ascii="宋体" w:hAnsi="宋体" w:cs="Arial" w:hint="eastAsia"/>
          <w:b/>
          <w:color w:val="000000"/>
          <w:szCs w:val="21"/>
          <w:lang w:bidi="ar"/>
        </w:rPr>
        <w:t>": "</w:t>
      </w:r>
      <w:r>
        <w:rPr>
          <w:rFonts w:ascii="宋体" w:hAnsi="宋体" w:cs="宋体" w:hint="eastAsia"/>
          <w:b/>
          <w:color w:val="000000"/>
          <w:szCs w:val="21"/>
          <w:lang w:bidi="ar"/>
        </w:rPr>
        <w:t>健康</w:t>
      </w:r>
      <w:r>
        <w:rPr>
          <w:rFonts w:ascii="宋体" w:hAnsi="宋体" w:cs="Arial" w:hint="eastAsia"/>
          <w:b/>
          <w:color w:val="000000"/>
          <w:szCs w:val="21"/>
          <w:lang w:bidi="ar"/>
        </w:rPr>
        <w:t>",</w:t>
      </w:r>
    </w:p>
    <w:p w14:paraId="5522D62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领养状态</w:t>
      </w:r>
      <w:r>
        <w:rPr>
          <w:rFonts w:ascii="宋体" w:hAnsi="宋体" w:cs="Arial" w:hint="eastAsia"/>
          <w:b/>
          <w:color w:val="000000"/>
          <w:szCs w:val="21"/>
          <w:lang w:bidi="ar"/>
        </w:rPr>
        <w:t>": "</w:t>
      </w:r>
      <w:r>
        <w:rPr>
          <w:rFonts w:ascii="宋体" w:hAnsi="宋体" w:cs="宋体" w:hint="eastAsia"/>
          <w:b/>
          <w:color w:val="000000"/>
          <w:szCs w:val="21"/>
          <w:lang w:bidi="ar"/>
        </w:rPr>
        <w:t>未领养</w:t>
      </w:r>
      <w:r>
        <w:rPr>
          <w:rFonts w:ascii="宋体" w:hAnsi="宋体" w:cs="Arial" w:hint="eastAsia"/>
          <w:b/>
          <w:color w:val="000000"/>
          <w:szCs w:val="21"/>
          <w:lang w:bidi="ar"/>
        </w:rPr>
        <w:t>",</w:t>
      </w:r>
    </w:p>
    <w:p w14:paraId="347DAA33"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"照片": ""，</w:t>
      </w:r>
    </w:p>
    <w:p w14:paraId="53F723D1"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B25F918" w14:textId="77777777" w:rsidR="00C91B46" w:rsidRDefault="00C91B46" w:rsidP="00C91B46">
      <w:pPr>
        <w:rPr>
          <w:rFonts w:ascii="宋体" w:hAnsi="宋体" w:cs="宋体"/>
          <w:szCs w:val="21"/>
        </w:rPr>
      </w:pPr>
      <w:r>
        <w:rPr>
          <w:rFonts w:ascii="宋体" w:hAnsi="宋体" w:cs="宋体" w:hint="eastAsia"/>
          <w:color w:val="000000"/>
          <w:szCs w:val="21"/>
          <w:lang w:bidi="ar"/>
        </w:rPr>
        <w:lastRenderedPageBreak/>
        <w:t>应答内容：添加成功</w:t>
      </w:r>
      <w:r>
        <w:rPr>
          <w:rFonts w:ascii="Arial" w:hAnsi="Arial" w:cs="Arial"/>
          <w:color w:val="000000"/>
          <w:szCs w:val="21"/>
          <w:lang w:bidi="ar"/>
        </w:rPr>
        <w:t>/</w:t>
      </w:r>
      <w:r>
        <w:rPr>
          <w:rFonts w:ascii="宋体" w:hAnsi="宋体" w:cs="宋体" w:hint="eastAsia"/>
          <w:color w:val="000000"/>
          <w:szCs w:val="21"/>
          <w:lang w:bidi="ar"/>
        </w:rPr>
        <w:t>失败</w:t>
      </w:r>
    </w:p>
    <w:p w14:paraId="0AD1E45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31902F" w14:textId="77777777" w:rsidR="00C91B46" w:rsidRDefault="00C91B46" w:rsidP="00C91B46">
      <w:pPr>
        <w:rPr>
          <w:rFonts w:ascii="Arial" w:hAnsi="Arial" w:cs="Arial"/>
          <w:szCs w:val="21"/>
        </w:rPr>
      </w:pPr>
      <w:r>
        <w:rPr>
          <w:rFonts w:ascii="宋体" w:hAnsi="宋体" w:cs="宋体" w:hint="eastAsia"/>
          <w:szCs w:val="21"/>
          <w:lang w:bidi="ar"/>
        </w:rPr>
        <w:t xml:space="preserve"> </w:t>
      </w:r>
      <w:r>
        <w:rPr>
          <w:rFonts w:ascii="宋体" w:hAnsi="宋体" w:cs="宋体" w:hint="eastAsia"/>
          <w:szCs w:val="21"/>
          <w:lang w:eastAsia="zh" w:bidi="ar"/>
        </w:rPr>
        <w:t>4.1.5</w:t>
      </w:r>
      <w:r>
        <w:rPr>
          <w:rFonts w:ascii="宋体" w:hAnsi="宋体" w:cs="宋体" w:hint="eastAsia"/>
          <w:szCs w:val="21"/>
        </w:rPr>
        <w:t>删除宠物信息</w:t>
      </w:r>
    </w:p>
    <w:p w14:paraId="557525DA"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0A3A00AE" w14:textId="77777777" w:rsidR="00C91B46" w:rsidRDefault="00C91B46" w:rsidP="00C91B46">
      <w:pPr>
        <w:ind w:firstLine="420"/>
        <w:rPr>
          <w:szCs w:val="21"/>
        </w:rPr>
      </w:pPr>
      <w:r>
        <w:rPr>
          <w:rFonts w:ascii="宋体" w:hAnsi="宋体" w:cs="宋体" w:hint="eastAsia"/>
          <w:szCs w:val="21"/>
          <w:lang w:bidi="ar"/>
        </w:rPr>
        <w:t>接口说明：由系统管理员在系统中手动删除宠物信息</w:t>
      </w:r>
    </w:p>
    <w:p w14:paraId="6E38B69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0FA3FABD"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0C11B6B"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5B458EA4"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67E215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7FD0DDF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0ADF4544"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3270E59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3024D249"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614A336D" w14:textId="77777777" w:rsidTr="00936955">
        <w:tc>
          <w:tcPr>
            <w:tcW w:w="674" w:type="dxa"/>
            <w:tcBorders>
              <w:top w:val="single" w:sz="4" w:space="0" w:color="auto"/>
              <w:left w:val="single" w:sz="4" w:space="0" w:color="auto"/>
              <w:bottom w:val="single" w:sz="4" w:space="0" w:color="auto"/>
              <w:right w:val="single" w:sz="4" w:space="0" w:color="auto"/>
            </w:tcBorders>
          </w:tcPr>
          <w:p w14:paraId="20D6CB53"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6B42FE8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042A5C0E"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681A399C"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5120FC2C"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79771067"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7BD3940" w14:textId="77777777" w:rsidR="00C91B46" w:rsidRDefault="00C91B46" w:rsidP="00936955">
            <w:pPr>
              <w:rPr>
                <w:rFonts w:ascii="宋体" w:hAnsi="宋体" w:cs="宋体"/>
                <w:szCs w:val="21"/>
              </w:rPr>
            </w:pPr>
          </w:p>
        </w:tc>
      </w:tr>
      <w:tr w:rsidR="00C91B46" w14:paraId="4D4B73BF" w14:textId="77777777" w:rsidTr="00936955">
        <w:tc>
          <w:tcPr>
            <w:tcW w:w="674" w:type="dxa"/>
            <w:tcBorders>
              <w:top w:val="single" w:sz="4" w:space="0" w:color="auto"/>
              <w:left w:val="single" w:sz="4" w:space="0" w:color="auto"/>
              <w:bottom w:val="single" w:sz="4" w:space="0" w:color="auto"/>
              <w:right w:val="single" w:sz="4" w:space="0" w:color="auto"/>
            </w:tcBorders>
          </w:tcPr>
          <w:p w14:paraId="76A3BB01"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24A1079"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E66B637"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569480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2FD2276"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241FF4B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8FAEC62" w14:textId="77777777" w:rsidR="00C91B46" w:rsidRDefault="00C91B46" w:rsidP="00936955">
            <w:pPr>
              <w:rPr>
                <w:rFonts w:ascii="宋体" w:hAnsi="宋体" w:cs="宋体"/>
                <w:szCs w:val="21"/>
              </w:rPr>
            </w:pPr>
          </w:p>
        </w:tc>
      </w:tr>
    </w:tbl>
    <w:p w14:paraId="62A441D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27FFFE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4B55B388"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1388E603"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05ECB13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6456962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68CBC2A4"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6BF6F14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7B94347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7FADD873"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D3B512D" w14:textId="77777777" w:rsidTr="00936955">
        <w:tc>
          <w:tcPr>
            <w:tcW w:w="674" w:type="dxa"/>
            <w:tcBorders>
              <w:top w:val="single" w:sz="4" w:space="0" w:color="auto"/>
              <w:left w:val="single" w:sz="4" w:space="0" w:color="auto"/>
              <w:bottom w:val="single" w:sz="4" w:space="0" w:color="auto"/>
              <w:right w:val="single" w:sz="4" w:space="0" w:color="auto"/>
            </w:tcBorders>
          </w:tcPr>
          <w:p w14:paraId="31D536B5"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5BA09079"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082" w:type="dxa"/>
            <w:tcBorders>
              <w:top w:val="single" w:sz="4" w:space="0" w:color="auto"/>
              <w:left w:val="single" w:sz="4" w:space="0" w:color="auto"/>
              <w:bottom w:val="single" w:sz="4" w:space="0" w:color="auto"/>
              <w:right w:val="single" w:sz="4" w:space="0" w:color="auto"/>
            </w:tcBorders>
          </w:tcPr>
          <w:p w14:paraId="39D3602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7D1D7F9A"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6FB52E4E"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14BE4DD1"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3BBF88E" w14:textId="77777777" w:rsidR="00C91B46" w:rsidRDefault="00C91B46" w:rsidP="00936955">
            <w:pPr>
              <w:rPr>
                <w:rFonts w:ascii="宋体" w:hAnsi="宋体" w:cs="宋体"/>
                <w:szCs w:val="21"/>
              </w:rPr>
            </w:pPr>
          </w:p>
        </w:tc>
      </w:tr>
    </w:tbl>
    <w:p w14:paraId="27A6134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93E3BC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388D301"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4313BBA8" w14:textId="77777777" w:rsidR="00C91B46" w:rsidRDefault="00C91B46" w:rsidP="00C91B46">
      <w:pPr>
        <w:rPr>
          <w:rFonts w:ascii="宋体" w:hAnsi="宋体" w:cs="宋体"/>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67130441" w14:textId="77777777" w:rsidR="00C91B46" w:rsidRDefault="00C91B46" w:rsidP="00C91B46">
      <w:pPr>
        <w:rPr>
          <w:rFonts w:ascii="宋体" w:hAnsi="宋体" w:cs="宋体"/>
          <w:szCs w:val="21"/>
          <w:lang w:bidi="ar"/>
        </w:rPr>
      </w:pPr>
      <w:r>
        <w:rPr>
          <w:rFonts w:ascii="宋体" w:hAnsi="宋体" w:cs="宋体" w:hint="eastAsia"/>
          <w:szCs w:val="21"/>
          <w:lang w:bidi="ar"/>
        </w:rPr>
        <w:t xml:space="preserve"> </w:t>
      </w:r>
    </w:p>
    <w:p w14:paraId="5F9724DA" w14:textId="77777777" w:rsidR="00C91B46" w:rsidRDefault="00C91B46" w:rsidP="00C91B46">
      <w:pPr>
        <w:rPr>
          <w:rFonts w:ascii="Arial" w:hAnsi="Arial" w:cs="Arial"/>
          <w:szCs w:val="21"/>
        </w:rPr>
      </w:pPr>
      <w:r>
        <w:rPr>
          <w:rFonts w:ascii="宋体" w:hAnsi="宋体" w:cs="宋体" w:hint="eastAsia"/>
          <w:szCs w:val="21"/>
          <w:lang w:eastAsia="zh"/>
        </w:rPr>
        <w:t>4.1.6</w:t>
      </w:r>
      <w:r>
        <w:rPr>
          <w:rFonts w:ascii="宋体" w:hAnsi="宋体" w:cs="宋体" w:hint="eastAsia"/>
          <w:szCs w:val="21"/>
        </w:rPr>
        <w:t>更改宠物信息</w:t>
      </w:r>
    </w:p>
    <w:p w14:paraId="446DA6F9" w14:textId="77777777" w:rsidR="00C91B46" w:rsidRDefault="00C91B46" w:rsidP="00C91B46">
      <w:pPr>
        <w:ind w:left="425"/>
        <w:rPr>
          <w:rFonts w:ascii="宋体" w:hAnsi="宋体" w:cs="宋体"/>
          <w:szCs w:val="21"/>
        </w:rPr>
      </w:pPr>
      <w:r>
        <w:rPr>
          <w:rFonts w:ascii="宋体" w:hAnsi="宋体" w:cs="宋体" w:hint="eastAsia"/>
          <w:szCs w:val="21"/>
          <w:lang w:bidi="ar"/>
        </w:rPr>
        <w:t>调用者：系统管理员</w:t>
      </w:r>
    </w:p>
    <w:p w14:paraId="3DAB67E3" w14:textId="77777777" w:rsidR="00C91B46" w:rsidRDefault="00C91B46" w:rsidP="00C91B46">
      <w:pPr>
        <w:ind w:firstLine="420"/>
        <w:rPr>
          <w:szCs w:val="21"/>
        </w:rPr>
      </w:pPr>
      <w:r>
        <w:rPr>
          <w:rFonts w:ascii="宋体" w:hAnsi="宋体" w:cs="宋体" w:hint="eastAsia"/>
          <w:szCs w:val="21"/>
          <w:lang w:bidi="ar"/>
        </w:rPr>
        <w:t>接口说明：由系统管理员在系统中手动更改宠物信息</w:t>
      </w:r>
    </w:p>
    <w:p w14:paraId="73BD49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3F3911F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3FBD867E"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4DD58A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1A9FDAF0"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019EE6DC"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480B25D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EB7917B"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35501F7"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3D39405" w14:textId="77777777" w:rsidTr="00936955">
        <w:tc>
          <w:tcPr>
            <w:tcW w:w="674" w:type="dxa"/>
            <w:tcBorders>
              <w:top w:val="single" w:sz="4" w:space="0" w:color="auto"/>
              <w:left w:val="single" w:sz="4" w:space="0" w:color="auto"/>
              <w:bottom w:val="single" w:sz="4" w:space="0" w:color="auto"/>
              <w:right w:val="single" w:sz="4" w:space="0" w:color="auto"/>
            </w:tcBorders>
          </w:tcPr>
          <w:p w14:paraId="0B72CAC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4DDB22C4"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6AD1A28D"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755E3E7"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514BEF5"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7EE6CA9"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60CB56F3" w14:textId="77777777" w:rsidR="00C91B46" w:rsidRDefault="00C91B46" w:rsidP="00936955">
            <w:pPr>
              <w:rPr>
                <w:rFonts w:ascii="宋体" w:hAnsi="宋体" w:cs="宋体"/>
                <w:szCs w:val="21"/>
              </w:rPr>
            </w:pPr>
          </w:p>
        </w:tc>
      </w:tr>
      <w:tr w:rsidR="00C91B46" w14:paraId="54163320" w14:textId="77777777" w:rsidTr="00936955">
        <w:tc>
          <w:tcPr>
            <w:tcW w:w="674" w:type="dxa"/>
            <w:tcBorders>
              <w:top w:val="single" w:sz="4" w:space="0" w:color="auto"/>
              <w:left w:val="single" w:sz="4" w:space="0" w:color="auto"/>
              <w:bottom w:val="single" w:sz="4" w:space="0" w:color="auto"/>
              <w:right w:val="single" w:sz="4" w:space="0" w:color="auto"/>
            </w:tcBorders>
          </w:tcPr>
          <w:p w14:paraId="16E28BAA" w14:textId="77777777" w:rsidR="00C91B46" w:rsidRDefault="00C91B46" w:rsidP="00936955">
            <w:pPr>
              <w:rPr>
                <w:rFonts w:ascii="宋体" w:hAnsi="宋体" w:cs="宋体"/>
                <w:szCs w:val="21"/>
              </w:rPr>
            </w:pPr>
          </w:p>
        </w:tc>
        <w:tc>
          <w:tcPr>
            <w:tcW w:w="1855" w:type="dxa"/>
            <w:tcBorders>
              <w:top w:val="single" w:sz="4" w:space="0" w:color="auto"/>
              <w:left w:val="single" w:sz="4" w:space="0" w:color="auto"/>
              <w:bottom w:val="single" w:sz="4" w:space="0" w:color="auto"/>
              <w:right w:val="single" w:sz="4" w:space="0" w:color="auto"/>
            </w:tcBorders>
          </w:tcPr>
          <w:p w14:paraId="0C14B860" w14:textId="77777777" w:rsidR="00C91B46" w:rsidRDefault="00C91B46" w:rsidP="00936955">
            <w:pPr>
              <w:rPr>
                <w:rFonts w:ascii="宋体" w:hAnsi="宋体" w:cs="宋体"/>
                <w:szCs w:val="21"/>
              </w:rPr>
            </w:pPr>
          </w:p>
        </w:tc>
        <w:tc>
          <w:tcPr>
            <w:tcW w:w="1082" w:type="dxa"/>
            <w:tcBorders>
              <w:top w:val="single" w:sz="4" w:space="0" w:color="auto"/>
              <w:left w:val="single" w:sz="4" w:space="0" w:color="auto"/>
              <w:bottom w:val="single" w:sz="4" w:space="0" w:color="auto"/>
              <w:right w:val="single" w:sz="4" w:space="0" w:color="auto"/>
            </w:tcBorders>
          </w:tcPr>
          <w:p w14:paraId="11F1F685"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0A8B1646"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14E239A0"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45C95976"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5879CF65" w14:textId="77777777" w:rsidR="00C91B46" w:rsidRDefault="00C91B46" w:rsidP="00936955">
            <w:pPr>
              <w:rPr>
                <w:rFonts w:ascii="宋体" w:hAnsi="宋体" w:cs="宋体"/>
                <w:szCs w:val="21"/>
              </w:rPr>
            </w:pPr>
          </w:p>
        </w:tc>
      </w:tr>
    </w:tbl>
    <w:p w14:paraId="72B43FD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803216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751"/>
        <w:gridCol w:w="1034"/>
        <w:gridCol w:w="943"/>
        <w:gridCol w:w="1024"/>
        <w:gridCol w:w="925"/>
        <w:gridCol w:w="2442"/>
      </w:tblGrid>
      <w:tr w:rsidR="00C91B46" w14:paraId="7E4B3ED5"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B25731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855" w:type="dxa"/>
            <w:tcBorders>
              <w:top w:val="single" w:sz="4" w:space="0" w:color="auto"/>
              <w:left w:val="single" w:sz="4" w:space="0" w:color="auto"/>
              <w:bottom w:val="single" w:sz="4" w:space="0" w:color="auto"/>
              <w:right w:val="single" w:sz="4" w:space="0" w:color="auto"/>
            </w:tcBorders>
            <w:shd w:val="clear" w:color="auto" w:fill="B8CCE4"/>
          </w:tcPr>
          <w:p w14:paraId="66BC164F"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082" w:type="dxa"/>
            <w:tcBorders>
              <w:top w:val="single" w:sz="4" w:space="0" w:color="auto"/>
              <w:left w:val="single" w:sz="4" w:space="0" w:color="auto"/>
              <w:bottom w:val="single" w:sz="4" w:space="0" w:color="auto"/>
              <w:right w:val="single" w:sz="4" w:space="0" w:color="auto"/>
            </w:tcBorders>
            <w:shd w:val="clear" w:color="auto" w:fill="B8CCE4"/>
          </w:tcPr>
          <w:p w14:paraId="58B0CB4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983" w:type="dxa"/>
            <w:tcBorders>
              <w:top w:val="single" w:sz="4" w:space="0" w:color="auto"/>
              <w:left w:val="single" w:sz="4" w:space="0" w:color="auto"/>
              <w:bottom w:val="single" w:sz="4" w:space="0" w:color="auto"/>
              <w:right w:val="single" w:sz="4" w:space="0" w:color="auto"/>
            </w:tcBorders>
            <w:shd w:val="clear" w:color="auto" w:fill="B8CCE4"/>
          </w:tcPr>
          <w:p w14:paraId="117484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1071" w:type="dxa"/>
            <w:tcBorders>
              <w:top w:val="single" w:sz="4" w:space="0" w:color="auto"/>
              <w:left w:val="single" w:sz="4" w:space="0" w:color="auto"/>
              <w:bottom w:val="single" w:sz="4" w:space="0" w:color="auto"/>
              <w:right w:val="single" w:sz="4" w:space="0" w:color="auto"/>
            </w:tcBorders>
            <w:shd w:val="clear" w:color="auto" w:fill="B8CCE4"/>
          </w:tcPr>
          <w:p w14:paraId="3DFE4F3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964" w:type="dxa"/>
            <w:tcBorders>
              <w:top w:val="single" w:sz="4" w:space="0" w:color="auto"/>
              <w:left w:val="single" w:sz="4" w:space="0" w:color="auto"/>
              <w:bottom w:val="single" w:sz="4" w:space="0" w:color="auto"/>
              <w:right w:val="single" w:sz="4" w:space="0" w:color="auto"/>
            </w:tcBorders>
            <w:shd w:val="clear" w:color="auto" w:fill="B8CCE4"/>
          </w:tcPr>
          <w:p w14:paraId="6032C228"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2600" w:type="dxa"/>
            <w:tcBorders>
              <w:top w:val="single" w:sz="4" w:space="0" w:color="auto"/>
              <w:left w:val="single" w:sz="4" w:space="0" w:color="auto"/>
              <w:bottom w:val="single" w:sz="4" w:space="0" w:color="auto"/>
              <w:right w:val="single" w:sz="4" w:space="0" w:color="auto"/>
            </w:tcBorders>
            <w:shd w:val="clear" w:color="auto" w:fill="B8CCE4"/>
          </w:tcPr>
          <w:p w14:paraId="164F610F"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3744267" w14:textId="77777777" w:rsidTr="00936955">
        <w:tc>
          <w:tcPr>
            <w:tcW w:w="674" w:type="dxa"/>
            <w:tcBorders>
              <w:top w:val="single" w:sz="4" w:space="0" w:color="auto"/>
              <w:left w:val="single" w:sz="4" w:space="0" w:color="auto"/>
              <w:bottom w:val="single" w:sz="4" w:space="0" w:color="auto"/>
              <w:right w:val="single" w:sz="4" w:space="0" w:color="auto"/>
            </w:tcBorders>
          </w:tcPr>
          <w:p w14:paraId="27B66F0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855" w:type="dxa"/>
            <w:tcBorders>
              <w:top w:val="single" w:sz="4" w:space="0" w:color="auto"/>
              <w:left w:val="single" w:sz="4" w:space="0" w:color="auto"/>
              <w:bottom w:val="single" w:sz="4" w:space="0" w:color="auto"/>
              <w:right w:val="single" w:sz="4" w:space="0" w:color="auto"/>
            </w:tcBorders>
          </w:tcPr>
          <w:p w14:paraId="1CCE7746" w14:textId="77777777" w:rsidR="00C91B46" w:rsidRDefault="00C91B46" w:rsidP="00936955">
            <w:pPr>
              <w:rPr>
                <w:rFonts w:ascii="宋体" w:hAnsi="宋体" w:cs="宋体"/>
                <w:szCs w:val="21"/>
              </w:rPr>
            </w:pPr>
            <w:r>
              <w:rPr>
                <w:rFonts w:ascii="宋体" w:hAnsi="宋体" w:cs="宋体" w:hint="eastAsia"/>
                <w:szCs w:val="21"/>
                <w:lang w:bidi="ar"/>
              </w:rPr>
              <w:t>更改成功/失败</w:t>
            </w:r>
          </w:p>
        </w:tc>
        <w:tc>
          <w:tcPr>
            <w:tcW w:w="1082" w:type="dxa"/>
            <w:tcBorders>
              <w:top w:val="single" w:sz="4" w:space="0" w:color="auto"/>
              <w:left w:val="single" w:sz="4" w:space="0" w:color="auto"/>
              <w:bottom w:val="single" w:sz="4" w:space="0" w:color="auto"/>
              <w:right w:val="single" w:sz="4" w:space="0" w:color="auto"/>
            </w:tcBorders>
          </w:tcPr>
          <w:p w14:paraId="37C28B73" w14:textId="77777777" w:rsidR="00C91B46" w:rsidRDefault="00C91B46" w:rsidP="00936955">
            <w:pPr>
              <w:rPr>
                <w:rFonts w:ascii="宋体" w:hAnsi="宋体" w:cs="宋体"/>
                <w:szCs w:val="21"/>
              </w:rPr>
            </w:pPr>
          </w:p>
        </w:tc>
        <w:tc>
          <w:tcPr>
            <w:tcW w:w="983" w:type="dxa"/>
            <w:tcBorders>
              <w:top w:val="single" w:sz="4" w:space="0" w:color="auto"/>
              <w:left w:val="single" w:sz="4" w:space="0" w:color="auto"/>
              <w:bottom w:val="single" w:sz="4" w:space="0" w:color="auto"/>
              <w:right w:val="single" w:sz="4" w:space="0" w:color="auto"/>
            </w:tcBorders>
          </w:tcPr>
          <w:p w14:paraId="3D6C9E82" w14:textId="77777777" w:rsidR="00C91B46" w:rsidRDefault="00C91B46" w:rsidP="00936955">
            <w:pPr>
              <w:rPr>
                <w:rFonts w:ascii="宋体" w:hAnsi="宋体" w:cs="宋体"/>
                <w:szCs w:val="21"/>
              </w:rPr>
            </w:pPr>
          </w:p>
        </w:tc>
        <w:tc>
          <w:tcPr>
            <w:tcW w:w="1071" w:type="dxa"/>
            <w:tcBorders>
              <w:top w:val="single" w:sz="4" w:space="0" w:color="auto"/>
              <w:left w:val="single" w:sz="4" w:space="0" w:color="auto"/>
              <w:bottom w:val="single" w:sz="4" w:space="0" w:color="auto"/>
              <w:right w:val="single" w:sz="4" w:space="0" w:color="auto"/>
            </w:tcBorders>
          </w:tcPr>
          <w:p w14:paraId="0B09B201" w14:textId="77777777" w:rsidR="00C91B46" w:rsidRDefault="00C91B46" w:rsidP="00936955">
            <w:pPr>
              <w:rPr>
                <w:rFonts w:ascii="宋体" w:hAnsi="宋体" w:cs="宋体"/>
                <w:szCs w:val="21"/>
              </w:rPr>
            </w:pPr>
          </w:p>
        </w:tc>
        <w:tc>
          <w:tcPr>
            <w:tcW w:w="964" w:type="dxa"/>
            <w:tcBorders>
              <w:top w:val="single" w:sz="4" w:space="0" w:color="auto"/>
              <w:left w:val="single" w:sz="4" w:space="0" w:color="auto"/>
              <w:bottom w:val="single" w:sz="4" w:space="0" w:color="auto"/>
              <w:right w:val="single" w:sz="4" w:space="0" w:color="auto"/>
            </w:tcBorders>
          </w:tcPr>
          <w:p w14:paraId="0DFE7C80" w14:textId="77777777" w:rsidR="00C91B46" w:rsidRDefault="00C91B46" w:rsidP="00936955">
            <w:pPr>
              <w:rPr>
                <w:rFonts w:ascii="宋体" w:hAnsi="宋体" w:cs="宋体"/>
                <w:szCs w:val="21"/>
              </w:rPr>
            </w:pPr>
          </w:p>
        </w:tc>
        <w:tc>
          <w:tcPr>
            <w:tcW w:w="2600" w:type="dxa"/>
            <w:tcBorders>
              <w:top w:val="single" w:sz="4" w:space="0" w:color="auto"/>
              <w:left w:val="single" w:sz="4" w:space="0" w:color="auto"/>
              <w:bottom w:val="single" w:sz="4" w:space="0" w:color="auto"/>
              <w:right w:val="single" w:sz="4" w:space="0" w:color="auto"/>
            </w:tcBorders>
          </w:tcPr>
          <w:p w14:paraId="76FAED73" w14:textId="77777777" w:rsidR="00C91B46" w:rsidRDefault="00C91B46" w:rsidP="00936955">
            <w:pPr>
              <w:rPr>
                <w:rFonts w:ascii="宋体" w:hAnsi="宋体" w:cs="宋体"/>
                <w:szCs w:val="21"/>
              </w:rPr>
            </w:pPr>
          </w:p>
        </w:tc>
      </w:tr>
    </w:tbl>
    <w:p w14:paraId="6E24130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8F9DFEE"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2510B41C" w14:textId="77777777" w:rsidR="00C91B46" w:rsidRDefault="00C91B46" w:rsidP="00C91B46">
      <w:pPr>
        <w:rPr>
          <w:rFonts w:ascii="宋体" w:hAnsi="宋体" w:cs="宋体"/>
          <w:szCs w:val="21"/>
        </w:rPr>
      </w:pPr>
      <w:r>
        <w:rPr>
          <w:rFonts w:ascii="宋体" w:hAnsi="宋体" w:cs="宋体" w:hint="eastAsia"/>
          <w:b/>
          <w:color w:val="000000"/>
          <w:szCs w:val="21"/>
          <w:lang w:bidi="ar"/>
        </w:rPr>
        <w:t>{</w:t>
      </w:r>
      <w:r>
        <w:rPr>
          <w:rFonts w:ascii="宋体" w:hAnsi="宋体" w:cs="Arial" w:hint="eastAsia"/>
          <w:b/>
          <w:color w:val="000000"/>
          <w:szCs w:val="21"/>
          <w:lang w:bidi="ar"/>
        </w:rPr>
        <w:t>}</w:t>
      </w:r>
    </w:p>
    <w:p w14:paraId="0CDA5963" w14:textId="77777777" w:rsidR="00C91B46" w:rsidRDefault="00C91B46" w:rsidP="00C91B46">
      <w:pPr>
        <w:rPr>
          <w:rFonts w:ascii="宋体" w:hAnsi="宋体" w:cs="宋体"/>
          <w:szCs w:val="21"/>
        </w:rPr>
      </w:pPr>
      <w:r>
        <w:rPr>
          <w:rFonts w:ascii="宋体" w:hAnsi="宋体" w:cs="宋体" w:hint="eastAsia"/>
          <w:color w:val="000000"/>
          <w:szCs w:val="21"/>
          <w:lang w:bidi="ar"/>
        </w:rPr>
        <w:t>应答内容：更改成功</w:t>
      </w:r>
      <w:r>
        <w:rPr>
          <w:rFonts w:ascii="Arial" w:hAnsi="Arial" w:cs="Arial"/>
          <w:color w:val="000000"/>
          <w:szCs w:val="21"/>
          <w:lang w:bidi="ar"/>
        </w:rPr>
        <w:t>/</w:t>
      </w:r>
      <w:r>
        <w:rPr>
          <w:rFonts w:ascii="宋体" w:hAnsi="宋体" w:cs="宋体" w:hint="eastAsia"/>
          <w:color w:val="000000"/>
          <w:szCs w:val="21"/>
          <w:lang w:bidi="ar"/>
        </w:rPr>
        <w:t>失败！</w:t>
      </w:r>
    </w:p>
    <w:p w14:paraId="2FA3DBD2"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3C34CB40"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066266C" w14:textId="77777777" w:rsidR="00C91B46" w:rsidRDefault="00C91B46" w:rsidP="00C91B46">
      <w:pPr>
        <w:pStyle w:val="3"/>
        <w:widowControl/>
        <w:numPr>
          <w:ilvl w:val="0"/>
          <w:numId w:val="0"/>
        </w:numPr>
        <w:rPr>
          <w:rFonts w:cs="Arial"/>
        </w:rPr>
      </w:pPr>
      <w:r>
        <w:rPr>
          <w:rFonts w:cs="Arial"/>
        </w:rPr>
        <w:t>4.1.7</w:t>
      </w:r>
      <w:r>
        <w:rPr>
          <w:rFonts w:ascii="宋体" w:hAnsi="宋体" w:cs="宋体" w:hint="eastAsia"/>
        </w:rPr>
        <w:t>添加管理员</w:t>
      </w:r>
    </w:p>
    <w:p w14:paraId="79DCE4B5" w14:textId="77777777" w:rsidR="00C91B46" w:rsidRDefault="00C91B46" w:rsidP="00C91B46">
      <w:pPr>
        <w:ind w:left="425"/>
        <w:rPr>
          <w:szCs w:val="21"/>
        </w:rPr>
      </w:pPr>
      <w:r>
        <w:rPr>
          <w:rFonts w:ascii="宋体" w:hAnsi="宋体" w:cs="宋体" w:hint="eastAsia"/>
          <w:szCs w:val="21"/>
          <w:lang w:bidi="ar"/>
        </w:rPr>
        <w:t>调用者：系统管理员</w:t>
      </w:r>
    </w:p>
    <w:p w14:paraId="2A3EEE0A" w14:textId="77777777" w:rsidR="00C91B46" w:rsidRDefault="00C91B46" w:rsidP="00C91B46">
      <w:pPr>
        <w:ind w:firstLine="420"/>
        <w:rPr>
          <w:szCs w:val="21"/>
        </w:rPr>
      </w:pPr>
      <w:r>
        <w:rPr>
          <w:rFonts w:ascii="宋体" w:hAnsi="宋体" w:cs="宋体" w:hint="eastAsia"/>
          <w:szCs w:val="21"/>
          <w:lang w:bidi="ar"/>
        </w:rPr>
        <w:t>接口说明：系统管理员在系统中添加管理员信息</w:t>
      </w:r>
    </w:p>
    <w:p w14:paraId="4B3EB9E4"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1693"/>
        <w:gridCol w:w="1062"/>
        <w:gridCol w:w="958"/>
        <w:gridCol w:w="790"/>
        <w:gridCol w:w="764"/>
        <w:gridCol w:w="2883"/>
      </w:tblGrid>
      <w:tr w:rsidR="00C91B46" w14:paraId="1F2AB19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06E4BE0"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749" w:type="dxa"/>
            <w:tcBorders>
              <w:top w:val="single" w:sz="4" w:space="0" w:color="auto"/>
              <w:left w:val="single" w:sz="4" w:space="0" w:color="auto"/>
              <w:bottom w:val="single" w:sz="4" w:space="0" w:color="auto"/>
              <w:right w:val="single" w:sz="4" w:space="0" w:color="auto"/>
            </w:tcBorders>
            <w:shd w:val="clear" w:color="auto" w:fill="B8CCE4"/>
          </w:tcPr>
          <w:p w14:paraId="6261A75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18" w:type="dxa"/>
            <w:tcBorders>
              <w:top w:val="single" w:sz="4" w:space="0" w:color="auto"/>
              <w:left w:val="single" w:sz="4" w:space="0" w:color="auto"/>
              <w:bottom w:val="single" w:sz="4" w:space="0" w:color="auto"/>
              <w:right w:val="single" w:sz="4" w:space="0" w:color="auto"/>
            </w:tcBorders>
            <w:shd w:val="clear" w:color="auto" w:fill="B8CCE4"/>
          </w:tcPr>
          <w:p w14:paraId="575E969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62C3153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1119EF7"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4C0C6E9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3FAFF8E"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E1CCD17" w14:textId="77777777" w:rsidTr="00936955">
        <w:tc>
          <w:tcPr>
            <w:tcW w:w="643" w:type="dxa"/>
            <w:tcBorders>
              <w:top w:val="single" w:sz="4" w:space="0" w:color="auto"/>
              <w:left w:val="single" w:sz="4" w:space="0" w:color="auto"/>
              <w:bottom w:val="single" w:sz="4" w:space="0" w:color="auto"/>
              <w:right w:val="single" w:sz="4" w:space="0" w:color="auto"/>
            </w:tcBorders>
          </w:tcPr>
          <w:p w14:paraId="43ECDBBB" w14:textId="77777777" w:rsidR="00C91B46" w:rsidRDefault="00C91B46" w:rsidP="00936955">
            <w:pPr>
              <w:jc w:val="center"/>
              <w:rPr>
                <w:rFonts w:ascii="宋体" w:hAnsi="宋体" w:cs="宋体"/>
                <w:szCs w:val="21"/>
              </w:rPr>
            </w:pPr>
            <w:r>
              <w:rPr>
                <w:szCs w:val="21"/>
                <w:lang w:bidi="ar"/>
              </w:rPr>
              <w:t>1</w:t>
            </w:r>
          </w:p>
        </w:tc>
        <w:tc>
          <w:tcPr>
            <w:tcW w:w="1749" w:type="dxa"/>
            <w:tcBorders>
              <w:top w:val="single" w:sz="4" w:space="0" w:color="auto"/>
              <w:left w:val="single" w:sz="4" w:space="0" w:color="auto"/>
              <w:bottom w:val="single" w:sz="4" w:space="0" w:color="auto"/>
              <w:right w:val="single" w:sz="4" w:space="0" w:color="auto"/>
            </w:tcBorders>
          </w:tcPr>
          <w:p w14:paraId="70B66CE6" w14:textId="77777777" w:rsidR="00C91B46" w:rsidRDefault="00C91B46" w:rsidP="00936955">
            <w:pPr>
              <w:rPr>
                <w:rFonts w:ascii="宋体" w:hAnsi="宋体" w:cs="宋体"/>
                <w:szCs w:val="21"/>
              </w:rPr>
            </w:pPr>
            <w:r>
              <w:rPr>
                <w:rFonts w:ascii="宋体" w:hAnsi="宋体" w:cs="宋体" w:hint="eastAsia"/>
                <w:szCs w:val="21"/>
                <w:lang w:bidi="ar"/>
              </w:rPr>
              <w:t>name</w:t>
            </w:r>
          </w:p>
        </w:tc>
        <w:tc>
          <w:tcPr>
            <w:tcW w:w="1118" w:type="dxa"/>
            <w:tcBorders>
              <w:top w:val="single" w:sz="4" w:space="0" w:color="auto"/>
              <w:left w:val="single" w:sz="4" w:space="0" w:color="auto"/>
              <w:bottom w:val="single" w:sz="4" w:space="0" w:color="auto"/>
              <w:right w:val="single" w:sz="4" w:space="0" w:color="auto"/>
            </w:tcBorders>
          </w:tcPr>
          <w:p w14:paraId="217C96D6" w14:textId="77777777" w:rsidR="00C91B46" w:rsidRDefault="00C91B46" w:rsidP="00936955">
            <w:pPr>
              <w:rPr>
                <w:rFonts w:ascii="宋体" w:hAnsi="宋体" w:cs="宋体"/>
                <w:szCs w:val="21"/>
              </w:rPr>
            </w:pPr>
            <w:r>
              <w:rPr>
                <w:rFonts w:ascii="宋体" w:hAnsi="宋体" w:cs="宋体" w:hint="eastAsia"/>
                <w:szCs w:val="21"/>
                <w:lang w:bidi="ar"/>
              </w:rPr>
              <w:t>姓名</w:t>
            </w:r>
          </w:p>
        </w:tc>
        <w:tc>
          <w:tcPr>
            <w:tcW w:w="1005" w:type="dxa"/>
            <w:tcBorders>
              <w:top w:val="single" w:sz="4" w:space="0" w:color="auto"/>
              <w:left w:val="single" w:sz="4" w:space="0" w:color="auto"/>
              <w:bottom w:val="single" w:sz="4" w:space="0" w:color="auto"/>
              <w:right w:val="single" w:sz="4" w:space="0" w:color="auto"/>
            </w:tcBorders>
          </w:tcPr>
          <w:p w14:paraId="43B35D2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3092045"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2027CA04"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317DB1DA" w14:textId="77777777" w:rsidR="00C91B46" w:rsidRDefault="00C91B46" w:rsidP="00936955">
            <w:pPr>
              <w:rPr>
                <w:rFonts w:ascii="宋体" w:hAnsi="宋体" w:cs="宋体"/>
                <w:szCs w:val="21"/>
              </w:rPr>
            </w:pPr>
          </w:p>
        </w:tc>
      </w:tr>
      <w:tr w:rsidR="00C91B46" w14:paraId="6BF67855" w14:textId="77777777" w:rsidTr="00936955">
        <w:tc>
          <w:tcPr>
            <w:tcW w:w="643" w:type="dxa"/>
            <w:tcBorders>
              <w:top w:val="single" w:sz="4" w:space="0" w:color="auto"/>
              <w:left w:val="single" w:sz="4" w:space="0" w:color="auto"/>
              <w:bottom w:val="single" w:sz="4" w:space="0" w:color="auto"/>
              <w:right w:val="single" w:sz="4" w:space="0" w:color="auto"/>
            </w:tcBorders>
          </w:tcPr>
          <w:p w14:paraId="71F4BD79" w14:textId="77777777" w:rsidR="00C91B46" w:rsidRDefault="00C91B46" w:rsidP="00936955">
            <w:pPr>
              <w:jc w:val="center"/>
              <w:rPr>
                <w:rFonts w:ascii="宋体" w:hAnsi="宋体" w:cs="宋体"/>
                <w:szCs w:val="21"/>
              </w:rPr>
            </w:pPr>
            <w:r>
              <w:rPr>
                <w:szCs w:val="21"/>
                <w:lang w:bidi="ar"/>
              </w:rPr>
              <w:t>2</w:t>
            </w:r>
          </w:p>
        </w:tc>
        <w:tc>
          <w:tcPr>
            <w:tcW w:w="1749" w:type="dxa"/>
            <w:tcBorders>
              <w:top w:val="single" w:sz="4" w:space="0" w:color="auto"/>
              <w:left w:val="single" w:sz="4" w:space="0" w:color="auto"/>
              <w:bottom w:val="single" w:sz="4" w:space="0" w:color="auto"/>
              <w:right w:val="single" w:sz="4" w:space="0" w:color="auto"/>
            </w:tcBorders>
          </w:tcPr>
          <w:p w14:paraId="5515CE28" w14:textId="77777777" w:rsidR="00C91B46" w:rsidRDefault="00C91B46" w:rsidP="00936955">
            <w:pPr>
              <w:rPr>
                <w:rFonts w:ascii="宋体" w:hAnsi="宋体" w:cs="宋体"/>
                <w:szCs w:val="21"/>
              </w:rPr>
            </w:pPr>
            <w:r>
              <w:rPr>
                <w:rFonts w:ascii="宋体" w:hAnsi="宋体" w:cs="宋体" w:hint="eastAsia"/>
                <w:szCs w:val="21"/>
                <w:lang w:bidi="ar"/>
              </w:rPr>
              <w:t>age</w:t>
            </w:r>
          </w:p>
        </w:tc>
        <w:tc>
          <w:tcPr>
            <w:tcW w:w="1118" w:type="dxa"/>
            <w:tcBorders>
              <w:top w:val="single" w:sz="4" w:space="0" w:color="auto"/>
              <w:left w:val="single" w:sz="4" w:space="0" w:color="auto"/>
              <w:bottom w:val="single" w:sz="4" w:space="0" w:color="auto"/>
              <w:right w:val="single" w:sz="4" w:space="0" w:color="auto"/>
            </w:tcBorders>
          </w:tcPr>
          <w:p w14:paraId="4092B078" w14:textId="77777777" w:rsidR="00C91B46" w:rsidRDefault="00C91B46" w:rsidP="00936955">
            <w:pPr>
              <w:rPr>
                <w:rFonts w:ascii="宋体" w:hAnsi="宋体" w:cs="宋体"/>
                <w:szCs w:val="21"/>
              </w:rPr>
            </w:pPr>
            <w:r>
              <w:rPr>
                <w:rFonts w:ascii="宋体" w:hAnsi="宋体" w:cs="宋体" w:hint="eastAsia"/>
                <w:szCs w:val="21"/>
                <w:lang w:bidi="ar"/>
              </w:rPr>
              <w:t>年龄</w:t>
            </w:r>
          </w:p>
        </w:tc>
        <w:tc>
          <w:tcPr>
            <w:tcW w:w="1005" w:type="dxa"/>
            <w:tcBorders>
              <w:top w:val="single" w:sz="4" w:space="0" w:color="auto"/>
              <w:left w:val="single" w:sz="4" w:space="0" w:color="auto"/>
              <w:bottom w:val="single" w:sz="4" w:space="0" w:color="auto"/>
              <w:right w:val="single" w:sz="4" w:space="0" w:color="auto"/>
            </w:tcBorders>
          </w:tcPr>
          <w:p w14:paraId="5688C090"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7502D67" w14:textId="77777777" w:rsidR="00C91B46" w:rsidRDefault="00C91B46" w:rsidP="00936955">
            <w:pPr>
              <w:rPr>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39EAA122"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79347196" w14:textId="77777777" w:rsidR="00C91B46" w:rsidRDefault="00C91B46" w:rsidP="00936955">
            <w:pPr>
              <w:rPr>
                <w:rFonts w:ascii="宋体" w:hAnsi="宋体" w:cs="宋体"/>
                <w:szCs w:val="21"/>
              </w:rPr>
            </w:pPr>
          </w:p>
        </w:tc>
      </w:tr>
      <w:tr w:rsidR="00C91B46" w14:paraId="0A2706F9" w14:textId="77777777" w:rsidTr="00936955">
        <w:tc>
          <w:tcPr>
            <w:tcW w:w="643" w:type="dxa"/>
            <w:tcBorders>
              <w:top w:val="single" w:sz="4" w:space="0" w:color="auto"/>
              <w:left w:val="single" w:sz="4" w:space="0" w:color="auto"/>
              <w:bottom w:val="single" w:sz="4" w:space="0" w:color="auto"/>
              <w:right w:val="single" w:sz="4" w:space="0" w:color="auto"/>
            </w:tcBorders>
          </w:tcPr>
          <w:p w14:paraId="697343D8" w14:textId="77777777" w:rsidR="00C91B46" w:rsidRDefault="00C91B46" w:rsidP="00936955">
            <w:pPr>
              <w:jc w:val="center"/>
              <w:rPr>
                <w:rFonts w:ascii="宋体" w:hAnsi="宋体" w:cs="宋体"/>
                <w:szCs w:val="21"/>
              </w:rPr>
            </w:pPr>
            <w:r>
              <w:rPr>
                <w:szCs w:val="21"/>
                <w:lang w:bidi="ar"/>
              </w:rPr>
              <w:t>3</w:t>
            </w:r>
          </w:p>
        </w:tc>
        <w:tc>
          <w:tcPr>
            <w:tcW w:w="1749" w:type="dxa"/>
            <w:tcBorders>
              <w:top w:val="single" w:sz="4" w:space="0" w:color="auto"/>
              <w:left w:val="single" w:sz="4" w:space="0" w:color="auto"/>
              <w:bottom w:val="single" w:sz="4" w:space="0" w:color="auto"/>
              <w:right w:val="single" w:sz="4" w:space="0" w:color="auto"/>
            </w:tcBorders>
          </w:tcPr>
          <w:p w14:paraId="05FEB620" w14:textId="77777777" w:rsidR="00C91B46" w:rsidRDefault="00C91B46" w:rsidP="00936955">
            <w:pPr>
              <w:rPr>
                <w:rFonts w:ascii="宋体" w:hAnsi="宋体" w:cs="宋体"/>
                <w:szCs w:val="21"/>
              </w:rPr>
            </w:pPr>
            <w:r>
              <w:rPr>
                <w:rFonts w:ascii="宋体" w:hAnsi="宋体" w:cs="宋体" w:hint="eastAsia"/>
                <w:szCs w:val="21"/>
                <w:lang w:bidi="ar"/>
              </w:rPr>
              <w:t>gender</w:t>
            </w:r>
          </w:p>
        </w:tc>
        <w:tc>
          <w:tcPr>
            <w:tcW w:w="1118" w:type="dxa"/>
            <w:tcBorders>
              <w:top w:val="single" w:sz="4" w:space="0" w:color="auto"/>
              <w:left w:val="single" w:sz="4" w:space="0" w:color="auto"/>
              <w:bottom w:val="single" w:sz="4" w:space="0" w:color="auto"/>
              <w:right w:val="single" w:sz="4" w:space="0" w:color="auto"/>
            </w:tcBorders>
          </w:tcPr>
          <w:p w14:paraId="179D9862" w14:textId="77777777" w:rsidR="00C91B46" w:rsidRDefault="00C91B46" w:rsidP="00936955">
            <w:pPr>
              <w:rPr>
                <w:rFonts w:ascii="宋体" w:hAnsi="宋体" w:cs="宋体"/>
                <w:szCs w:val="21"/>
              </w:rPr>
            </w:pPr>
            <w:r>
              <w:rPr>
                <w:rFonts w:ascii="宋体" w:hAnsi="宋体" w:cs="宋体" w:hint="eastAsia"/>
                <w:szCs w:val="21"/>
                <w:lang w:bidi="ar"/>
              </w:rPr>
              <w:t>性别</w:t>
            </w:r>
          </w:p>
        </w:tc>
        <w:tc>
          <w:tcPr>
            <w:tcW w:w="1005" w:type="dxa"/>
            <w:tcBorders>
              <w:top w:val="single" w:sz="4" w:space="0" w:color="auto"/>
              <w:left w:val="single" w:sz="4" w:space="0" w:color="auto"/>
              <w:bottom w:val="single" w:sz="4" w:space="0" w:color="auto"/>
              <w:right w:val="single" w:sz="4" w:space="0" w:color="auto"/>
            </w:tcBorders>
          </w:tcPr>
          <w:p w14:paraId="13EBA845"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52A3092D" w14:textId="77777777" w:rsidR="00C91B46" w:rsidRDefault="00C91B46" w:rsidP="00936955">
            <w:pPr>
              <w:rPr>
                <w:rFonts w:ascii="宋体" w:hAnsi="宋体" w:cs="宋体"/>
                <w:szCs w:val="21"/>
              </w:rPr>
            </w:pPr>
            <w:r>
              <w:rPr>
                <w:szCs w:val="21"/>
                <w:lang w:bidi="ar"/>
              </w:rPr>
              <w:t>24</w:t>
            </w:r>
          </w:p>
        </w:tc>
        <w:tc>
          <w:tcPr>
            <w:tcW w:w="794" w:type="dxa"/>
            <w:tcBorders>
              <w:top w:val="single" w:sz="4" w:space="0" w:color="auto"/>
              <w:left w:val="single" w:sz="4" w:space="0" w:color="auto"/>
              <w:bottom w:val="single" w:sz="4" w:space="0" w:color="auto"/>
              <w:right w:val="single" w:sz="4" w:space="0" w:color="auto"/>
            </w:tcBorders>
          </w:tcPr>
          <w:p w14:paraId="53A3E055"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50E206AD" w14:textId="77777777" w:rsidR="00C91B46" w:rsidRDefault="00C91B46" w:rsidP="00936955">
            <w:pPr>
              <w:rPr>
                <w:rFonts w:ascii="宋体" w:hAnsi="宋体" w:cs="宋体"/>
                <w:szCs w:val="21"/>
              </w:rPr>
            </w:pPr>
          </w:p>
        </w:tc>
      </w:tr>
      <w:tr w:rsidR="00C91B46" w14:paraId="48BA2DC8" w14:textId="77777777" w:rsidTr="00936955">
        <w:tc>
          <w:tcPr>
            <w:tcW w:w="643" w:type="dxa"/>
            <w:tcBorders>
              <w:top w:val="single" w:sz="4" w:space="0" w:color="auto"/>
              <w:left w:val="single" w:sz="4" w:space="0" w:color="auto"/>
              <w:bottom w:val="single" w:sz="4" w:space="0" w:color="auto"/>
              <w:right w:val="single" w:sz="4" w:space="0" w:color="auto"/>
            </w:tcBorders>
          </w:tcPr>
          <w:p w14:paraId="1643360F" w14:textId="77777777" w:rsidR="00C91B46" w:rsidRDefault="00C91B46" w:rsidP="00936955">
            <w:pPr>
              <w:jc w:val="center"/>
              <w:rPr>
                <w:rFonts w:ascii="宋体" w:hAnsi="宋体" w:cs="宋体"/>
                <w:szCs w:val="21"/>
              </w:rPr>
            </w:pPr>
            <w:r>
              <w:rPr>
                <w:szCs w:val="21"/>
                <w:lang w:bidi="ar"/>
              </w:rPr>
              <w:t>4</w:t>
            </w:r>
          </w:p>
        </w:tc>
        <w:tc>
          <w:tcPr>
            <w:tcW w:w="1749" w:type="dxa"/>
            <w:tcBorders>
              <w:top w:val="single" w:sz="4" w:space="0" w:color="auto"/>
              <w:left w:val="single" w:sz="4" w:space="0" w:color="auto"/>
              <w:bottom w:val="single" w:sz="4" w:space="0" w:color="auto"/>
              <w:right w:val="single" w:sz="4" w:space="0" w:color="auto"/>
            </w:tcBorders>
          </w:tcPr>
          <w:p w14:paraId="2B7D8862" w14:textId="77777777" w:rsidR="00C91B46" w:rsidRDefault="00C91B46" w:rsidP="00936955">
            <w:pPr>
              <w:rPr>
                <w:rFonts w:ascii="宋体" w:hAnsi="宋体" w:cs="宋体"/>
                <w:szCs w:val="21"/>
              </w:rPr>
            </w:pPr>
            <w:r>
              <w:rPr>
                <w:rFonts w:ascii="宋体" w:hAnsi="宋体" w:cs="宋体" w:hint="eastAsia"/>
                <w:szCs w:val="21"/>
                <w:lang w:bidi="ar"/>
              </w:rPr>
              <w:t>identity card</w:t>
            </w:r>
          </w:p>
        </w:tc>
        <w:tc>
          <w:tcPr>
            <w:tcW w:w="1118" w:type="dxa"/>
            <w:tcBorders>
              <w:top w:val="single" w:sz="4" w:space="0" w:color="auto"/>
              <w:left w:val="single" w:sz="4" w:space="0" w:color="auto"/>
              <w:bottom w:val="single" w:sz="4" w:space="0" w:color="auto"/>
              <w:right w:val="single" w:sz="4" w:space="0" w:color="auto"/>
            </w:tcBorders>
          </w:tcPr>
          <w:p w14:paraId="09E5F484" w14:textId="77777777" w:rsidR="00C91B46" w:rsidRDefault="00C91B46" w:rsidP="00936955">
            <w:pPr>
              <w:rPr>
                <w:rFonts w:ascii="宋体" w:hAnsi="宋体" w:cs="宋体"/>
                <w:szCs w:val="21"/>
              </w:rPr>
            </w:pPr>
            <w:r>
              <w:rPr>
                <w:rFonts w:ascii="宋体" w:hAnsi="宋体" w:cs="宋体" w:hint="eastAsia"/>
                <w:szCs w:val="21"/>
                <w:lang w:bidi="ar"/>
              </w:rPr>
              <w:t>身份证</w:t>
            </w:r>
          </w:p>
        </w:tc>
        <w:tc>
          <w:tcPr>
            <w:tcW w:w="1005" w:type="dxa"/>
            <w:tcBorders>
              <w:top w:val="single" w:sz="4" w:space="0" w:color="auto"/>
              <w:left w:val="single" w:sz="4" w:space="0" w:color="auto"/>
              <w:bottom w:val="single" w:sz="4" w:space="0" w:color="auto"/>
              <w:right w:val="single" w:sz="4" w:space="0" w:color="auto"/>
            </w:tcBorders>
          </w:tcPr>
          <w:p w14:paraId="55E2286B"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035811D"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7FA7131E"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7956115" w14:textId="77777777" w:rsidR="00C91B46" w:rsidRDefault="00C91B46" w:rsidP="00936955">
            <w:pPr>
              <w:rPr>
                <w:szCs w:val="21"/>
              </w:rPr>
            </w:pPr>
          </w:p>
        </w:tc>
      </w:tr>
      <w:tr w:rsidR="00C91B46" w14:paraId="34C81B85" w14:textId="77777777" w:rsidTr="00936955">
        <w:tc>
          <w:tcPr>
            <w:tcW w:w="643" w:type="dxa"/>
            <w:tcBorders>
              <w:top w:val="single" w:sz="4" w:space="0" w:color="auto"/>
              <w:left w:val="single" w:sz="4" w:space="0" w:color="auto"/>
              <w:bottom w:val="single" w:sz="4" w:space="0" w:color="auto"/>
              <w:right w:val="single" w:sz="4" w:space="0" w:color="auto"/>
            </w:tcBorders>
          </w:tcPr>
          <w:p w14:paraId="297B329D" w14:textId="77777777" w:rsidR="00C91B46" w:rsidRDefault="00C91B46" w:rsidP="00936955">
            <w:pPr>
              <w:jc w:val="center"/>
              <w:rPr>
                <w:rFonts w:ascii="宋体" w:hAnsi="宋体" w:cs="宋体"/>
                <w:szCs w:val="21"/>
              </w:rPr>
            </w:pPr>
            <w:r>
              <w:rPr>
                <w:szCs w:val="21"/>
                <w:lang w:bidi="ar"/>
              </w:rPr>
              <w:t>5</w:t>
            </w:r>
          </w:p>
        </w:tc>
        <w:tc>
          <w:tcPr>
            <w:tcW w:w="1749" w:type="dxa"/>
            <w:tcBorders>
              <w:top w:val="single" w:sz="4" w:space="0" w:color="auto"/>
              <w:left w:val="single" w:sz="4" w:space="0" w:color="auto"/>
              <w:bottom w:val="single" w:sz="4" w:space="0" w:color="auto"/>
              <w:right w:val="single" w:sz="4" w:space="0" w:color="auto"/>
            </w:tcBorders>
          </w:tcPr>
          <w:p w14:paraId="76518C85" w14:textId="77777777" w:rsidR="00C91B46" w:rsidRDefault="00C91B46" w:rsidP="00936955">
            <w:pPr>
              <w:rPr>
                <w:rFonts w:ascii="宋体" w:hAnsi="宋体" w:cs="宋体"/>
                <w:szCs w:val="21"/>
              </w:rPr>
            </w:pPr>
            <w:r>
              <w:rPr>
                <w:rFonts w:ascii="宋体" w:hAnsi="宋体" w:cs="宋体" w:hint="eastAsia"/>
                <w:szCs w:val="21"/>
                <w:lang w:bidi="ar"/>
              </w:rPr>
              <w:t>entry time</w:t>
            </w:r>
          </w:p>
        </w:tc>
        <w:tc>
          <w:tcPr>
            <w:tcW w:w="1118" w:type="dxa"/>
            <w:tcBorders>
              <w:top w:val="single" w:sz="4" w:space="0" w:color="auto"/>
              <w:left w:val="single" w:sz="4" w:space="0" w:color="auto"/>
              <w:bottom w:val="single" w:sz="4" w:space="0" w:color="auto"/>
              <w:right w:val="single" w:sz="4" w:space="0" w:color="auto"/>
            </w:tcBorders>
          </w:tcPr>
          <w:p w14:paraId="3188C234" w14:textId="77777777" w:rsidR="00C91B46" w:rsidRDefault="00C91B46" w:rsidP="00936955">
            <w:pPr>
              <w:rPr>
                <w:rFonts w:ascii="宋体" w:hAnsi="宋体" w:cs="宋体"/>
                <w:szCs w:val="21"/>
              </w:rPr>
            </w:pPr>
            <w:r>
              <w:rPr>
                <w:rFonts w:ascii="宋体" w:hAnsi="宋体" w:cs="宋体" w:hint="eastAsia"/>
                <w:szCs w:val="21"/>
                <w:lang w:bidi="ar"/>
              </w:rPr>
              <w:t>入职时间</w:t>
            </w:r>
          </w:p>
        </w:tc>
        <w:tc>
          <w:tcPr>
            <w:tcW w:w="1005" w:type="dxa"/>
            <w:tcBorders>
              <w:top w:val="single" w:sz="4" w:space="0" w:color="auto"/>
              <w:left w:val="single" w:sz="4" w:space="0" w:color="auto"/>
              <w:bottom w:val="single" w:sz="4" w:space="0" w:color="auto"/>
              <w:right w:val="single" w:sz="4" w:space="0" w:color="auto"/>
            </w:tcBorders>
          </w:tcPr>
          <w:p w14:paraId="668F1057"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1972D670"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659951B0"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5DFC652" w14:textId="77777777" w:rsidR="00C91B46" w:rsidRDefault="00C91B46" w:rsidP="00936955">
            <w:pPr>
              <w:rPr>
                <w:szCs w:val="21"/>
              </w:rPr>
            </w:pPr>
          </w:p>
        </w:tc>
      </w:tr>
      <w:tr w:rsidR="00C91B46" w14:paraId="670372E5" w14:textId="77777777" w:rsidTr="00936955">
        <w:tc>
          <w:tcPr>
            <w:tcW w:w="643" w:type="dxa"/>
            <w:tcBorders>
              <w:top w:val="single" w:sz="4" w:space="0" w:color="auto"/>
              <w:left w:val="single" w:sz="4" w:space="0" w:color="auto"/>
              <w:bottom w:val="single" w:sz="4" w:space="0" w:color="auto"/>
              <w:right w:val="single" w:sz="4" w:space="0" w:color="auto"/>
            </w:tcBorders>
          </w:tcPr>
          <w:p w14:paraId="7BD48E16" w14:textId="77777777" w:rsidR="00C91B46" w:rsidRDefault="00C91B46" w:rsidP="00936955">
            <w:pPr>
              <w:jc w:val="center"/>
              <w:rPr>
                <w:szCs w:val="21"/>
              </w:rPr>
            </w:pPr>
            <w:r>
              <w:rPr>
                <w:szCs w:val="21"/>
                <w:lang w:bidi="ar"/>
              </w:rPr>
              <w:t>6</w:t>
            </w:r>
          </w:p>
        </w:tc>
        <w:tc>
          <w:tcPr>
            <w:tcW w:w="1749" w:type="dxa"/>
            <w:tcBorders>
              <w:top w:val="single" w:sz="4" w:space="0" w:color="auto"/>
              <w:left w:val="single" w:sz="4" w:space="0" w:color="auto"/>
              <w:bottom w:val="single" w:sz="4" w:space="0" w:color="auto"/>
              <w:right w:val="single" w:sz="4" w:space="0" w:color="auto"/>
            </w:tcBorders>
          </w:tcPr>
          <w:p w14:paraId="245BDADB" w14:textId="77777777" w:rsidR="00C91B46" w:rsidRDefault="00C91B46" w:rsidP="00936955">
            <w:pPr>
              <w:rPr>
                <w:rFonts w:ascii="宋体" w:hAnsi="宋体" w:cs="宋体"/>
                <w:szCs w:val="21"/>
              </w:rPr>
            </w:pPr>
            <w:r>
              <w:rPr>
                <w:rFonts w:ascii="宋体" w:hAnsi="宋体" w:cs="宋体" w:hint="eastAsia"/>
                <w:szCs w:val="21"/>
                <w:lang w:bidi="ar"/>
              </w:rPr>
              <w:t>phone</w:t>
            </w:r>
          </w:p>
        </w:tc>
        <w:tc>
          <w:tcPr>
            <w:tcW w:w="1118" w:type="dxa"/>
            <w:tcBorders>
              <w:top w:val="single" w:sz="4" w:space="0" w:color="auto"/>
              <w:left w:val="single" w:sz="4" w:space="0" w:color="auto"/>
              <w:bottom w:val="single" w:sz="4" w:space="0" w:color="auto"/>
              <w:right w:val="single" w:sz="4" w:space="0" w:color="auto"/>
            </w:tcBorders>
          </w:tcPr>
          <w:p w14:paraId="72E7B695" w14:textId="77777777" w:rsidR="00C91B46" w:rsidRDefault="00C91B46" w:rsidP="00936955">
            <w:pPr>
              <w:rPr>
                <w:rFonts w:ascii="宋体" w:hAnsi="宋体" w:cs="宋体"/>
                <w:szCs w:val="21"/>
              </w:rPr>
            </w:pPr>
            <w:r>
              <w:rPr>
                <w:rFonts w:ascii="宋体" w:hAnsi="宋体" w:cs="宋体" w:hint="eastAsia"/>
                <w:szCs w:val="21"/>
                <w:lang w:bidi="ar"/>
              </w:rPr>
              <w:t>电话</w:t>
            </w:r>
          </w:p>
        </w:tc>
        <w:tc>
          <w:tcPr>
            <w:tcW w:w="1005" w:type="dxa"/>
            <w:tcBorders>
              <w:top w:val="single" w:sz="4" w:space="0" w:color="auto"/>
              <w:left w:val="single" w:sz="4" w:space="0" w:color="auto"/>
              <w:bottom w:val="single" w:sz="4" w:space="0" w:color="auto"/>
              <w:right w:val="single" w:sz="4" w:space="0" w:color="auto"/>
            </w:tcBorders>
          </w:tcPr>
          <w:p w14:paraId="3E5466B8" w14:textId="77777777" w:rsidR="00C91B46" w:rsidRDefault="00C91B46" w:rsidP="00936955">
            <w:pPr>
              <w:rPr>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46F56C99" w14:textId="77777777" w:rsidR="00C91B46" w:rsidRDefault="00C91B46" w:rsidP="00936955">
            <w:pPr>
              <w:rPr>
                <w:szCs w:val="21"/>
              </w:rPr>
            </w:pPr>
            <w:r>
              <w:rPr>
                <w:szCs w:val="21"/>
                <w:lang w:bidi="ar"/>
              </w:rPr>
              <w:t>40</w:t>
            </w:r>
          </w:p>
        </w:tc>
        <w:tc>
          <w:tcPr>
            <w:tcW w:w="794" w:type="dxa"/>
            <w:tcBorders>
              <w:top w:val="single" w:sz="4" w:space="0" w:color="auto"/>
              <w:left w:val="single" w:sz="4" w:space="0" w:color="auto"/>
              <w:bottom w:val="single" w:sz="4" w:space="0" w:color="auto"/>
              <w:right w:val="single" w:sz="4" w:space="0" w:color="auto"/>
            </w:tcBorders>
          </w:tcPr>
          <w:p w14:paraId="5053F58F" w14:textId="77777777" w:rsidR="00C91B46" w:rsidRDefault="00C91B46" w:rsidP="00936955">
            <w:pPr>
              <w:rPr>
                <w:rFonts w:ascii="宋体" w:hAnsi="宋体" w:cs="宋体"/>
                <w:szCs w:val="21"/>
              </w:rPr>
            </w:pPr>
            <w:r>
              <w:rPr>
                <w:rFonts w:ascii="宋体" w:hAnsi="宋体" w:cs="宋体" w:hint="eastAsia"/>
                <w:szCs w:val="21"/>
                <w:lang w:bidi="ar"/>
              </w:rPr>
              <w:t>√</w:t>
            </w:r>
          </w:p>
        </w:tc>
        <w:tc>
          <w:tcPr>
            <w:tcW w:w="3098" w:type="dxa"/>
            <w:tcBorders>
              <w:top w:val="single" w:sz="4" w:space="0" w:color="auto"/>
              <w:left w:val="single" w:sz="4" w:space="0" w:color="auto"/>
              <w:bottom w:val="single" w:sz="4" w:space="0" w:color="auto"/>
              <w:right w:val="single" w:sz="4" w:space="0" w:color="auto"/>
            </w:tcBorders>
          </w:tcPr>
          <w:p w14:paraId="40004FD5" w14:textId="77777777" w:rsidR="00C91B46" w:rsidRDefault="00C91B46" w:rsidP="00936955">
            <w:pPr>
              <w:rPr>
                <w:szCs w:val="21"/>
              </w:rPr>
            </w:pPr>
          </w:p>
        </w:tc>
      </w:tr>
      <w:tr w:rsidR="00C91B46" w14:paraId="7CFDBB5D" w14:textId="77777777" w:rsidTr="00936955">
        <w:tc>
          <w:tcPr>
            <w:tcW w:w="643" w:type="dxa"/>
            <w:tcBorders>
              <w:top w:val="single" w:sz="4" w:space="0" w:color="auto"/>
              <w:left w:val="single" w:sz="4" w:space="0" w:color="auto"/>
              <w:bottom w:val="single" w:sz="4" w:space="0" w:color="auto"/>
              <w:right w:val="single" w:sz="4" w:space="0" w:color="auto"/>
            </w:tcBorders>
          </w:tcPr>
          <w:p w14:paraId="0A5BB734" w14:textId="77777777" w:rsidR="00C91B46" w:rsidRDefault="00C91B46" w:rsidP="00936955">
            <w:pPr>
              <w:jc w:val="center"/>
              <w:rPr>
                <w:szCs w:val="21"/>
              </w:rPr>
            </w:pPr>
          </w:p>
        </w:tc>
        <w:tc>
          <w:tcPr>
            <w:tcW w:w="1749" w:type="dxa"/>
            <w:tcBorders>
              <w:top w:val="single" w:sz="4" w:space="0" w:color="auto"/>
              <w:left w:val="single" w:sz="4" w:space="0" w:color="auto"/>
              <w:bottom w:val="single" w:sz="4" w:space="0" w:color="auto"/>
              <w:right w:val="single" w:sz="4" w:space="0" w:color="auto"/>
            </w:tcBorders>
          </w:tcPr>
          <w:p w14:paraId="7B8FEA9A" w14:textId="77777777" w:rsidR="00C91B46" w:rsidRDefault="00C91B46" w:rsidP="00936955">
            <w:pPr>
              <w:rPr>
                <w:rFonts w:ascii="宋体" w:hAnsi="宋体" w:cs="宋体"/>
                <w:szCs w:val="21"/>
              </w:rPr>
            </w:pPr>
          </w:p>
        </w:tc>
        <w:tc>
          <w:tcPr>
            <w:tcW w:w="1118" w:type="dxa"/>
            <w:tcBorders>
              <w:top w:val="single" w:sz="4" w:space="0" w:color="auto"/>
              <w:left w:val="single" w:sz="4" w:space="0" w:color="auto"/>
              <w:bottom w:val="single" w:sz="4" w:space="0" w:color="auto"/>
              <w:right w:val="single" w:sz="4" w:space="0" w:color="auto"/>
            </w:tcBorders>
          </w:tcPr>
          <w:p w14:paraId="5B28164C"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BEC414B"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191B25D" w14:textId="77777777" w:rsidR="00C91B46" w:rsidRDefault="00C91B46" w:rsidP="00936955">
            <w:pPr>
              <w:rPr>
                <w:szCs w:val="21"/>
              </w:rPr>
            </w:pPr>
          </w:p>
        </w:tc>
        <w:tc>
          <w:tcPr>
            <w:tcW w:w="794" w:type="dxa"/>
            <w:tcBorders>
              <w:top w:val="single" w:sz="4" w:space="0" w:color="auto"/>
              <w:left w:val="single" w:sz="4" w:space="0" w:color="auto"/>
              <w:bottom w:val="single" w:sz="4" w:space="0" w:color="auto"/>
              <w:right w:val="single" w:sz="4" w:space="0" w:color="auto"/>
            </w:tcBorders>
          </w:tcPr>
          <w:p w14:paraId="6D7464A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545ACAA" w14:textId="77777777" w:rsidR="00C91B46" w:rsidRDefault="00C91B46" w:rsidP="00936955">
            <w:pPr>
              <w:rPr>
                <w:szCs w:val="21"/>
              </w:rPr>
            </w:pPr>
          </w:p>
        </w:tc>
      </w:tr>
    </w:tbl>
    <w:p w14:paraId="2D09D52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D43D285"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567BCBE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5DF03AD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640E33FA"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0FECF0E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0FE2F47D"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10CA0AB9"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320A0E3C"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6D0E206"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4675793" w14:textId="77777777" w:rsidTr="00936955">
        <w:tc>
          <w:tcPr>
            <w:tcW w:w="674" w:type="dxa"/>
            <w:tcBorders>
              <w:top w:val="single" w:sz="4" w:space="0" w:color="auto"/>
              <w:left w:val="single" w:sz="4" w:space="0" w:color="auto"/>
              <w:bottom w:val="single" w:sz="4" w:space="0" w:color="auto"/>
              <w:right w:val="single" w:sz="4" w:space="0" w:color="auto"/>
            </w:tcBorders>
          </w:tcPr>
          <w:p w14:paraId="664B5BCD"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740DA85A" w14:textId="77777777" w:rsidR="00C91B46" w:rsidRDefault="00C91B46" w:rsidP="00936955">
            <w:pPr>
              <w:rPr>
                <w:rFonts w:ascii="宋体" w:hAnsi="宋体" w:cs="宋体"/>
                <w:szCs w:val="21"/>
              </w:rPr>
            </w:pPr>
            <w:r>
              <w:rPr>
                <w:rFonts w:ascii="宋体" w:hAnsi="宋体" w:cs="宋体" w:hint="eastAsia"/>
                <w:szCs w:val="21"/>
                <w:lang w:bidi="ar"/>
              </w:rPr>
              <w:t>添加成功/失败</w:t>
            </w:r>
          </w:p>
        </w:tc>
        <w:tc>
          <w:tcPr>
            <w:tcW w:w="1276" w:type="dxa"/>
            <w:tcBorders>
              <w:top w:val="single" w:sz="4" w:space="0" w:color="auto"/>
              <w:left w:val="single" w:sz="4" w:space="0" w:color="auto"/>
              <w:bottom w:val="single" w:sz="4" w:space="0" w:color="auto"/>
              <w:right w:val="single" w:sz="4" w:space="0" w:color="auto"/>
            </w:tcBorders>
          </w:tcPr>
          <w:p w14:paraId="4B007F9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D2B2668"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2B6D55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C6B45B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A5D9D45" w14:textId="77777777" w:rsidR="00C91B46" w:rsidRDefault="00C91B46" w:rsidP="00936955">
            <w:pPr>
              <w:rPr>
                <w:rFonts w:ascii="宋体" w:hAnsi="宋体" w:cs="宋体"/>
                <w:szCs w:val="21"/>
              </w:rPr>
            </w:pPr>
          </w:p>
        </w:tc>
      </w:tr>
    </w:tbl>
    <w:p w14:paraId="1B9797B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21A518BC" w14:textId="77777777" w:rsidR="00C91B46" w:rsidRDefault="00C91B46" w:rsidP="00C91B46">
      <w:pPr>
        <w:rPr>
          <w:rFonts w:ascii="宋体" w:hAnsi="宋体" w:cs="Arial"/>
          <w:color w:val="000000"/>
          <w:szCs w:val="21"/>
        </w:rPr>
      </w:pPr>
      <w:r>
        <w:rPr>
          <w:rFonts w:ascii="宋体" w:hAnsi="宋体" w:cs="宋体" w:hint="eastAsia"/>
          <w:color w:val="000000"/>
          <w:szCs w:val="21"/>
          <w:lang w:bidi="ar"/>
        </w:rPr>
        <w:t>请求内容：</w:t>
      </w:r>
    </w:p>
    <w:p w14:paraId="55B2AD6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42B4133A"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姓名</w:t>
      </w:r>
      <w:r>
        <w:rPr>
          <w:rFonts w:ascii="宋体" w:hAnsi="宋体" w:cs="Arial" w:hint="eastAsia"/>
          <w:b/>
          <w:color w:val="000000"/>
          <w:szCs w:val="21"/>
          <w:lang w:bidi="ar"/>
        </w:rPr>
        <w:t>": "</w:t>
      </w:r>
      <w:r>
        <w:rPr>
          <w:rFonts w:ascii="宋体" w:hAnsi="宋体" w:cs="宋体" w:hint="eastAsia"/>
          <w:b/>
          <w:color w:val="000000"/>
          <w:szCs w:val="21"/>
          <w:lang w:bidi="ar"/>
        </w:rPr>
        <w:t>张三</w:t>
      </w:r>
      <w:r>
        <w:rPr>
          <w:rFonts w:ascii="宋体" w:hAnsi="宋体" w:cs="Arial" w:hint="eastAsia"/>
          <w:b/>
          <w:color w:val="000000"/>
          <w:szCs w:val="21"/>
          <w:lang w:bidi="ar"/>
        </w:rPr>
        <w:t>",</w:t>
      </w:r>
    </w:p>
    <w:p w14:paraId="11526FBD"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性别</w:t>
      </w:r>
      <w:r>
        <w:rPr>
          <w:rFonts w:ascii="宋体" w:hAnsi="宋体" w:cs="Arial" w:hint="eastAsia"/>
          <w:b/>
          <w:color w:val="000000"/>
          <w:szCs w:val="21"/>
          <w:lang w:bidi="ar"/>
        </w:rPr>
        <w:t>": "</w:t>
      </w:r>
      <w:r>
        <w:rPr>
          <w:rFonts w:ascii="宋体" w:hAnsi="宋体" w:cs="宋体" w:hint="eastAsia"/>
          <w:b/>
          <w:color w:val="000000"/>
          <w:szCs w:val="21"/>
          <w:lang w:bidi="ar"/>
        </w:rPr>
        <w:t>男</w:t>
      </w:r>
      <w:r>
        <w:rPr>
          <w:rFonts w:ascii="宋体" w:hAnsi="宋体" w:cs="Arial" w:hint="eastAsia"/>
          <w:b/>
          <w:color w:val="000000"/>
          <w:szCs w:val="21"/>
          <w:lang w:bidi="ar"/>
        </w:rPr>
        <w:t xml:space="preserve">" </w:t>
      </w:r>
      <w:r>
        <w:rPr>
          <w:rFonts w:ascii="宋体" w:hAnsi="宋体" w:cs="宋体" w:hint="eastAsia"/>
          <w:b/>
          <w:color w:val="000000"/>
          <w:szCs w:val="21"/>
          <w:lang w:bidi="ar"/>
        </w:rPr>
        <w:t>，</w:t>
      </w:r>
    </w:p>
    <w:p w14:paraId="22956D1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年龄</w:t>
      </w:r>
      <w:r>
        <w:rPr>
          <w:rFonts w:ascii="宋体" w:hAnsi="宋体" w:cs="Arial" w:hint="eastAsia"/>
          <w:b/>
          <w:color w:val="000000"/>
          <w:szCs w:val="21"/>
          <w:lang w:bidi="ar"/>
        </w:rPr>
        <w:t>": "20",</w:t>
      </w:r>
    </w:p>
    <w:p w14:paraId="598602FC" w14:textId="77777777" w:rsidR="00C91B46" w:rsidRDefault="00C91B46" w:rsidP="00C91B46">
      <w:pPr>
        <w:ind w:firstLine="421"/>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身份证</w:t>
      </w:r>
      <w:r>
        <w:rPr>
          <w:rFonts w:ascii="宋体" w:hAnsi="宋体" w:cs="Arial" w:hint="eastAsia"/>
          <w:b/>
          <w:color w:val="000000"/>
          <w:szCs w:val="21"/>
          <w:lang w:bidi="ar"/>
        </w:rPr>
        <w:t>": "</w:t>
      </w:r>
      <w:r>
        <w:rPr>
          <w:rFonts w:ascii="宋体" w:hAnsi="宋体" w:cs="宋体" w:hint="eastAsia"/>
          <w:b/>
          <w:color w:val="000000"/>
          <w:szCs w:val="21"/>
          <w:lang w:bidi="ar"/>
        </w:rPr>
        <w:t>400654200207083445</w:t>
      </w:r>
      <w:r>
        <w:rPr>
          <w:rFonts w:ascii="宋体" w:hAnsi="宋体" w:cs="Arial" w:hint="eastAsia"/>
          <w:b/>
          <w:color w:val="000000"/>
          <w:szCs w:val="21"/>
          <w:lang w:bidi="ar"/>
        </w:rPr>
        <w:t>"</w:t>
      </w:r>
      <w:r>
        <w:rPr>
          <w:rFonts w:ascii="宋体" w:hAnsi="宋体" w:cs="宋体" w:hint="eastAsia"/>
          <w:b/>
          <w:color w:val="000000"/>
          <w:szCs w:val="21"/>
          <w:lang w:bidi="ar"/>
        </w:rPr>
        <w:t>，</w:t>
      </w:r>
    </w:p>
    <w:p w14:paraId="052D6746"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电话</w:t>
      </w:r>
      <w:r>
        <w:rPr>
          <w:rFonts w:ascii="宋体" w:hAnsi="宋体" w:cs="Arial" w:hint="eastAsia"/>
          <w:b/>
          <w:color w:val="000000"/>
          <w:szCs w:val="21"/>
          <w:lang w:bidi="ar"/>
        </w:rPr>
        <w:t>": "</w:t>
      </w:r>
      <w:r>
        <w:rPr>
          <w:rFonts w:ascii="宋体" w:hAnsi="宋体" w:cs="宋体" w:hint="eastAsia"/>
          <w:b/>
          <w:color w:val="000000"/>
          <w:szCs w:val="21"/>
          <w:lang w:bidi="ar"/>
        </w:rPr>
        <w:t>16645664534</w:t>
      </w:r>
      <w:r>
        <w:rPr>
          <w:rFonts w:ascii="宋体" w:hAnsi="宋体" w:cs="Arial" w:hint="eastAsia"/>
          <w:b/>
          <w:color w:val="000000"/>
          <w:szCs w:val="21"/>
          <w:lang w:bidi="ar"/>
        </w:rPr>
        <w:t>",</w:t>
      </w:r>
    </w:p>
    <w:p w14:paraId="39DFA738" w14:textId="77777777" w:rsidR="00C91B46" w:rsidRDefault="00C91B46" w:rsidP="00C91B46">
      <w:pPr>
        <w:ind w:firstLineChars="200" w:firstLine="428"/>
        <w:rPr>
          <w:rFonts w:ascii="宋体" w:hAnsi="宋体" w:cs="Arial"/>
          <w:b/>
          <w:color w:val="000000"/>
          <w:szCs w:val="21"/>
        </w:rPr>
      </w:pPr>
      <w:r>
        <w:rPr>
          <w:rFonts w:ascii="宋体" w:hAnsi="宋体" w:cs="Arial" w:hint="eastAsia"/>
          <w:b/>
          <w:color w:val="000000"/>
          <w:szCs w:val="21"/>
          <w:lang w:bidi="ar"/>
        </w:rPr>
        <w:t>"</w:t>
      </w:r>
      <w:r>
        <w:rPr>
          <w:rFonts w:ascii="宋体" w:hAnsi="宋体" w:cs="宋体" w:hint="eastAsia"/>
          <w:b/>
          <w:color w:val="000000"/>
          <w:szCs w:val="21"/>
          <w:lang w:bidi="ar"/>
        </w:rPr>
        <w:t>入职时间</w:t>
      </w:r>
      <w:r>
        <w:rPr>
          <w:rFonts w:ascii="宋体" w:hAnsi="宋体" w:cs="Arial" w:hint="eastAsia"/>
          <w:b/>
          <w:color w:val="000000"/>
          <w:szCs w:val="21"/>
          <w:lang w:bidi="ar"/>
        </w:rPr>
        <w:t>": "</w:t>
      </w:r>
      <w:r>
        <w:rPr>
          <w:rFonts w:ascii="宋体" w:hAnsi="宋体" w:cs="宋体" w:hint="eastAsia"/>
          <w:b/>
          <w:color w:val="000000"/>
          <w:szCs w:val="21"/>
          <w:lang w:bidi="ar"/>
        </w:rPr>
        <w:t>2024-1-13</w:t>
      </w:r>
      <w:r>
        <w:rPr>
          <w:rFonts w:ascii="宋体" w:hAnsi="宋体" w:cs="Arial" w:hint="eastAsia"/>
          <w:b/>
          <w:color w:val="000000"/>
          <w:szCs w:val="21"/>
          <w:lang w:bidi="ar"/>
        </w:rPr>
        <w:t>"</w:t>
      </w:r>
      <w:r>
        <w:rPr>
          <w:rFonts w:ascii="宋体" w:hAnsi="宋体" w:cs="宋体" w:hint="eastAsia"/>
          <w:b/>
          <w:color w:val="000000"/>
          <w:szCs w:val="21"/>
          <w:lang w:bidi="ar"/>
        </w:rPr>
        <w:t>，</w:t>
      </w:r>
    </w:p>
    <w:p w14:paraId="541EF16D" w14:textId="77777777" w:rsidR="00C91B46" w:rsidRDefault="00C91B46" w:rsidP="00C91B46">
      <w:pPr>
        <w:rPr>
          <w:rFonts w:ascii="宋体" w:hAnsi="宋体" w:cs="宋体"/>
          <w:szCs w:val="21"/>
        </w:rPr>
      </w:pPr>
      <w:r>
        <w:rPr>
          <w:rFonts w:ascii="宋体" w:hAnsi="宋体" w:cs="Arial" w:hint="eastAsia"/>
          <w:b/>
          <w:color w:val="000000"/>
          <w:szCs w:val="21"/>
          <w:lang w:bidi="ar"/>
        </w:rPr>
        <w:t>}</w:t>
      </w:r>
    </w:p>
    <w:p w14:paraId="4220B38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7B93D5BF" w14:textId="77777777" w:rsidR="00C91B46" w:rsidRDefault="00C91B46" w:rsidP="00C91B46">
      <w:pPr>
        <w:rPr>
          <w:rFonts w:ascii="宋体" w:hAnsi="宋体" w:cs="宋体"/>
          <w:szCs w:val="21"/>
        </w:rPr>
      </w:pPr>
      <w:r>
        <w:rPr>
          <w:rFonts w:ascii="宋体" w:hAnsi="宋体" w:cs="宋体" w:hint="eastAsia"/>
          <w:szCs w:val="21"/>
          <w:lang w:bidi="ar"/>
        </w:rPr>
        <w:t>添加成功！</w:t>
      </w:r>
    </w:p>
    <w:p w14:paraId="717BF7D2" w14:textId="77777777" w:rsidR="00C91B46" w:rsidRDefault="00C91B46" w:rsidP="00C91B46">
      <w:pPr>
        <w:rPr>
          <w:szCs w:val="21"/>
        </w:rPr>
      </w:pPr>
      <w:r>
        <w:rPr>
          <w:szCs w:val="21"/>
          <w:lang w:bidi="ar"/>
        </w:rPr>
        <w:t xml:space="preserve"> </w:t>
      </w:r>
    </w:p>
    <w:p w14:paraId="3BDF21A9" w14:textId="77777777" w:rsidR="00C91B46" w:rsidRDefault="00C91B46" w:rsidP="00C91B46">
      <w:pPr>
        <w:rPr>
          <w:rFonts w:ascii="Arial" w:hAnsi="Arial" w:cs="Arial"/>
          <w:szCs w:val="21"/>
        </w:rPr>
      </w:pPr>
      <w:r>
        <w:rPr>
          <w:szCs w:val="21"/>
          <w:lang w:bidi="ar"/>
        </w:rPr>
        <w:t xml:space="preserve"> </w:t>
      </w:r>
      <w:r>
        <w:rPr>
          <w:rFonts w:ascii="Arial" w:hAnsi="Arial" w:cs="Arial"/>
          <w:szCs w:val="21"/>
        </w:rPr>
        <w:t>4.1.8</w:t>
      </w:r>
      <w:r>
        <w:rPr>
          <w:rFonts w:ascii="宋体" w:hAnsi="宋体" w:cs="宋体" w:hint="eastAsia"/>
          <w:szCs w:val="21"/>
        </w:rPr>
        <w:t>删除管理员</w:t>
      </w:r>
    </w:p>
    <w:p w14:paraId="7A1B194C" w14:textId="77777777" w:rsidR="00C91B46" w:rsidRDefault="00C91B46" w:rsidP="00C91B46">
      <w:pPr>
        <w:ind w:left="425"/>
        <w:rPr>
          <w:szCs w:val="21"/>
        </w:rPr>
      </w:pPr>
      <w:r>
        <w:rPr>
          <w:rFonts w:ascii="宋体" w:hAnsi="宋体" w:cs="宋体" w:hint="eastAsia"/>
          <w:szCs w:val="21"/>
          <w:lang w:bidi="ar"/>
        </w:rPr>
        <w:t>调用者：系统管理员</w:t>
      </w:r>
    </w:p>
    <w:p w14:paraId="7CA66EB1" w14:textId="77777777" w:rsidR="00C91B46" w:rsidRDefault="00C91B46" w:rsidP="00C91B46">
      <w:pPr>
        <w:ind w:firstLine="420"/>
        <w:rPr>
          <w:szCs w:val="21"/>
        </w:rPr>
      </w:pPr>
      <w:r>
        <w:rPr>
          <w:rFonts w:ascii="宋体" w:hAnsi="宋体" w:cs="宋体" w:hint="eastAsia"/>
          <w:szCs w:val="21"/>
          <w:lang w:bidi="ar"/>
        </w:rPr>
        <w:lastRenderedPageBreak/>
        <w:t>接口说明：管理员在系统中删除管理员信息</w:t>
      </w:r>
    </w:p>
    <w:p w14:paraId="17F186B2"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239AAFB"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27C92106"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6A04AC28"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504D779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F1956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3CFD5713"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E0258C1"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B13D0B0"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0D30D1EC" w14:textId="77777777" w:rsidTr="00936955">
        <w:tc>
          <w:tcPr>
            <w:tcW w:w="643" w:type="dxa"/>
            <w:tcBorders>
              <w:top w:val="single" w:sz="4" w:space="0" w:color="auto"/>
              <w:left w:val="single" w:sz="4" w:space="0" w:color="auto"/>
              <w:bottom w:val="single" w:sz="4" w:space="0" w:color="auto"/>
              <w:right w:val="single" w:sz="4" w:space="0" w:color="auto"/>
            </w:tcBorders>
          </w:tcPr>
          <w:p w14:paraId="59613E1E"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0298E410"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E71E126"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31D75682"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D1E92B1"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8EE657F"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CB880C5" w14:textId="77777777" w:rsidR="00C91B46" w:rsidRDefault="00C91B46" w:rsidP="00936955">
            <w:pPr>
              <w:rPr>
                <w:rFonts w:ascii="宋体" w:hAnsi="宋体" w:cs="宋体"/>
                <w:szCs w:val="21"/>
              </w:rPr>
            </w:pPr>
          </w:p>
        </w:tc>
      </w:tr>
      <w:tr w:rsidR="00C91B46" w14:paraId="1B69C16D" w14:textId="77777777" w:rsidTr="00936955">
        <w:tc>
          <w:tcPr>
            <w:tcW w:w="643" w:type="dxa"/>
            <w:tcBorders>
              <w:top w:val="single" w:sz="4" w:space="0" w:color="auto"/>
              <w:left w:val="single" w:sz="4" w:space="0" w:color="auto"/>
              <w:bottom w:val="single" w:sz="4" w:space="0" w:color="auto"/>
              <w:right w:val="single" w:sz="4" w:space="0" w:color="auto"/>
            </w:tcBorders>
          </w:tcPr>
          <w:p w14:paraId="24F201BC" w14:textId="77777777" w:rsidR="00C91B46" w:rsidRDefault="00C91B46" w:rsidP="00936955">
            <w:pPr>
              <w:jc w:val="center"/>
              <w:rPr>
                <w:rFonts w:ascii="宋体" w:hAnsi="宋体" w:cs="宋体"/>
                <w:szCs w:val="21"/>
              </w:rPr>
            </w:pPr>
          </w:p>
        </w:tc>
        <w:tc>
          <w:tcPr>
            <w:tcW w:w="1450" w:type="dxa"/>
            <w:tcBorders>
              <w:top w:val="single" w:sz="4" w:space="0" w:color="auto"/>
              <w:left w:val="single" w:sz="4" w:space="0" w:color="auto"/>
              <w:bottom w:val="single" w:sz="4" w:space="0" w:color="auto"/>
              <w:right w:val="single" w:sz="4" w:space="0" w:color="auto"/>
            </w:tcBorders>
          </w:tcPr>
          <w:p w14:paraId="7339493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77BA7421"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7061C2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50741D33"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1911D7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7246CAC" w14:textId="77777777" w:rsidR="00C91B46" w:rsidRDefault="00C91B46" w:rsidP="00936955">
            <w:pPr>
              <w:rPr>
                <w:rFonts w:ascii="宋体" w:hAnsi="宋体" w:cs="宋体"/>
                <w:szCs w:val="21"/>
              </w:rPr>
            </w:pPr>
          </w:p>
        </w:tc>
      </w:tr>
    </w:tbl>
    <w:p w14:paraId="432E3C41"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5FCA524B"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1214"/>
        <w:gridCol w:w="1214"/>
        <w:gridCol w:w="819"/>
        <w:gridCol w:w="820"/>
        <w:gridCol w:w="819"/>
        <w:gridCol w:w="3233"/>
      </w:tblGrid>
      <w:tr w:rsidR="00C91B46" w14:paraId="4477A0C0"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6FC3E86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9B88DFD"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482C0E6F"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D3284E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6215DD1"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9191B33"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5335728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EDADD0C" w14:textId="77777777" w:rsidTr="00936955">
        <w:tc>
          <w:tcPr>
            <w:tcW w:w="674" w:type="dxa"/>
            <w:tcBorders>
              <w:top w:val="single" w:sz="4" w:space="0" w:color="auto"/>
              <w:left w:val="single" w:sz="4" w:space="0" w:color="auto"/>
              <w:bottom w:val="single" w:sz="4" w:space="0" w:color="auto"/>
              <w:right w:val="single" w:sz="4" w:space="0" w:color="auto"/>
            </w:tcBorders>
          </w:tcPr>
          <w:p w14:paraId="3C5EBB52"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1944FCE7"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276" w:type="dxa"/>
            <w:tcBorders>
              <w:top w:val="single" w:sz="4" w:space="0" w:color="auto"/>
              <w:left w:val="single" w:sz="4" w:space="0" w:color="auto"/>
              <w:bottom w:val="single" w:sz="4" w:space="0" w:color="auto"/>
              <w:right w:val="single" w:sz="4" w:space="0" w:color="auto"/>
            </w:tcBorders>
          </w:tcPr>
          <w:p w14:paraId="06A6E1A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B2C15F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755485F1"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6A35221"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292A544" w14:textId="77777777" w:rsidR="00C91B46" w:rsidRDefault="00C91B46" w:rsidP="00936955">
            <w:pPr>
              <w:rPr>
                <w:rFonts w:ascii="宋体" w:hAnsi="宋体" w:cs="宋体"/>
                <w:szCs w:val="21"/>
              </w:rPr>
            </w:pPr>
          </w:p>
        </w:tc>
      </w:tr>
    </w:tbl>
    <w:p w14:paraId="3D5EE9C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7D3C69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1A8B317"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w:t>
      </w:r>
    </w:p>
    <w:p w14:paraId="0FEB2D6F"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C3AB804"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r>
        <w:rPr>
          <w:rFonts w:ascii="Arial" w:hAnsi="Arial" w:cs="Arial"/>
          <w:color w:val="000000"/>
          <w:szCs w:val="21"/>
          <w:lang w:bidi="ar"/>
        </w:rPr>
        <w:t>/</w:t>
      </w:r>
      <w:r>
        <w:rPr>
          <w:rFonts w:ascii="宋体" w:hAnsi="宋体" w:cs="宋体" w:hint="eastAsia"/>
          <w:color w:val="000000"/>
          <w:szCs w:val="21"/>
          <w:lang w:bidi="ar"/>
        </w:rPr>
        <w:t>失败！</w:t>
      </w:r>
    </w:p>
    <w:p w14:paraId="03B2503E"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ABD0561" w14:textId="77777777" w:rsidR="00C91B46" w:rsidRDefault="00C91B46" w:rsidP="00C91B46">
      <w:pPr>
        <w:pStyle w:val="3"/>
        <w:widowControl/>
        <w:numPr>
          <w:ilvl w:val="0"/>
          <w:numId w:val="0"/>
        </w:numPr>
        <w:rPr>
          <w:rFonts w:cs="Arial"/>
        </w:rPr>
      </w:pPr>
      <w:r>
        <w:rPr>
          <w:rFonts w:ascii="宋体" w:hAnsi="宋体" w:cs="宋体" w:hint="eastAsia"/>
          <w:lang w:eastAsia="zh"/>
        </w:rPr>
        <w:t>4.1.9</w:t>
      </w:r>
      <w:r>
        <w:rPr>
          <w:rFonts w:ascii="宋体" w:hAnsi="宋体" w:cs="宋体" w:hint="eastAsia"/>
        </w:rPr>
        <w:t>发表评论</w:t>
      </w:r>
    </w:p>
    <w:p w14:paraId="7084568B" w14:textId="77777777" w:rsidR="00C91B46" w:rsidRDefault="00C91B46" w:rsidP="00C91B46">
      <w:pPr>
        <w:ind w:left="425"/>
        <w:rPr>
          <w:rFonts w:ascii="宋体" w:hAnsi="宋体" w:cs="宋体"/>
          <w:szCs w:val="21"/>
        </w:rPr>
      </w:pPr>
      <w:r>
        <w:rPr>
          <w:rFonts w:ascii="宋体" w:hAnsi="宋体" w:cs="宋体" w:hint="eastAsia"/>
          <w:szCs w:val="21"/>
          <w:lang w:bidi="ar"/>
        </w:rPr>
        <w:t>调用者：用户</w:t>
      </w:r>
    </w:p>
    <w:p w14:paraId="1FF8F973" w14:textId="77777777" w:rsidR="00C91B46" w:rsidRDefault="00C91B46" w:rsidP="00C91B46">
      <w:pPr>
        <w:ind w:firstLine="420"/>
        <w:rPr>
          <w:szCs w:val="21"/>
        </w:rPr>
      </w:pPr>
      <w:r>
        <w:rPr>
          <w:rFonts w:ascii="宋体" w:hAnsi="宋体" w:cs="宋体" w:hint="eastAsia"/>
          <w:szCs w:val="21"/>
          <w:lang w:bidi="ar"/>
        </w:rPr>
        <w:t>接口说明：用户在前端界面发布评论</w:t>
      </w:r>
    </w:p>
    <w:p w14:paraId="2D867A49"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1CF3C01E"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B0DFD44"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02B9DCC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F57147C"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3AB9A54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7F056EAC"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E73C84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0AD80991"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11990CE4" w14:textId="77777777" w:rsidTr="00936955">
        <w:tc>
          <w:tcPr>
            <w:tcW w:w="643" w:type="dxa"/>
            <w:tcBorders>
              <w:top w:val="single" w:sz="4" w:space="0" w:color="auto"/>
              <w:left w:val="single" w:sz="4" w:space="0" w:color="auto"/>
              <w:bottom w:val="single" w:sz="4" w:space="0" w:color="auto"/>
              <w:right w:val="single" w:sz="4" w:space="0" w:color="auto"/>
            </w:tcBorders>
          </w:tcPr>
          <w:p w14:paraId="4E1DFA77"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6F1E9094"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029D6672"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B6FCD72"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3B298ACC"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43BE9298"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10AACEF" w14:textId="77777777" w:rsidR="00C91B46" w:rsidRDefault="00C91B46" w:rsidP="00936955">
            <w:pPr>
              <w:rPr>
                <w:rFonts w:ascii="宋体" w:hAnsi="宋体" w:cs="宋体"/>
                <w:szCs w:val="21"/>
              </w:rPr>
            </w:pPr>
          </w:p>
        </w:tc>
      </w:tr>
      <w:tr w:rsidR="00C91B46" w14:paraId="7365140B" w14:textId="77777777" w:rsidTr="00936955">
        <w:tc>
          <w:tcPr>
            <w:tcW w:w="643" w:type="dxa"/>
            <w:tcBorders>
              <w:top w:val="single" w:sz="4" w:space="0" w:color="auto"/>
              <w:left w:val="single" w:sz="4" w:space="0" w:color="auto"/>
              <w:bottom w:val="single" w:sz="4" w:space="0" w:color="auto"/>
              <w:right w:val="single" w:sz="4" w:space="0" w:color="auto"/>
            </w:tcBorders>
          </w:tcPr>
          <w:p w14:paraId="379045EB"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4D72B77"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3DAB435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6E43CCB4"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3A10FCA4"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38B904F5"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2CFFFBA1" w14:textId="77777777" w:rsidR="00C91B46" w:rsidRDefault="00C91B46" w:rsidP="00936955">
            <w:pPr>
              <w:rPr>
                <w:rFonts w:ascii="宋体" w:hAnsi="宋体" w:cs="宋体"/>
                <w:szCs w:val="21"/>
              </w:rPr>
            </w:pPr>
          </w:p>
        </w:tc>
      </w:tr>
    </w:tbl>
    <w:p w14:paraId="07BEF1EB"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3538AE1"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06F1E959"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7703B0A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639CEB7B"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1602AE6B"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7FEA0573"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FE01106"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1FA03F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F7642EA"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7179A4C4" w14:textId="77777777" w:rsidTr="00936955">
        <w:tc>
          <w:tcPr>
            <w:tcW w:w="674" w:type="dxa"/>
            <w:tcBorders>
              <w:top w:val="single" w:sz="4" w:space="0" w:color="auto"/>
              <w:left w:val="single" w:sz="4" w:space="0" w:color="auto"/>
              <w:bottom w:val="single" w:sz="4" w:space="0" w:color="auto"/>
              <w:right w:val="single" w:sz="4" w:space="0" w:color="auto"/>
            </w:tcBorders>
          </w:tcPr>
          <w:p w14:paraId="0991A2B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331D41B2" w14:textId="77777777" w:rsidR="00C91B46" w:rsidRDefault="00C91B46" w:rsidP="00936955">
            <w:pPr>
              <w:rPr>
                <w:rFonts w:ascii="宋体" w:hAnsi="宋体" w:cs="宋体"/>
                <w:szCs w:val="21"/>
              </w:rPr>
            </w:pPr>
            <w:r>
              <w:rPr>
                <w:rFonts w:ascii="宋体" w:hAnsi="宋体" w:cs="宋体" w:hint="eastAsia"/>
                <w:szCs w:val="21"/>
                <w:lang w:bidi="ar"/>
              </w:rPr>
              <w:t>发布成功/失败</w:t>
            </w:r>
          </w:p>
        </w:tc>
        <w:tc>
          <w:tcPr>
            <w:tcW w:w="1134" w:type="dxa"/>
            <w:tcBorders>
              <w:top w:val="single" w:sz="4" w:space="0" w:color="auto"/>
              <w:left w:val="single" w:sz="4" w:space="0" w:color="auto"/>
              <w:bottom w:val="single" w:sz="4" w:space="0" w:color="auto"/>
              <w:right w:val="single" w:sz="4" w:space="0" w:color="auto"/>
            </w:tcBorders>
          </w:tcPr>
          <w:p w14:paraId="046E0802"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35ED00"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0BD1DC4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CFCBAB5"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56937197" w14:textId="77777777" w:rsidR="00C91B46" w:rsidRDefault="00C91B46" w:rsidP="00936955">
            <w:pPr>
              <w:rPr>
                <w:rFonts w:ascii="宋体" w:hAnsi="宋体" w:cs="宋体"/>
                <w:szCs w:val="21"/>
              </w:rPr>
            </w:pPr>
          </w:p>
        </w:tc>
      </w:tr>
      <w:tr w:rsidR="00C91B46" w14:paraId="7229C32C" w14:textId="77777777" w:rsidTr="00936955">
        <w:tc>
          <w:tcPr>
            <w:tcW w:w="674" w:type="dxa"/>
            <w:tcBorders>
              <w:top w:val="single" w:sz="4" w:space="0" w:color="auto"/>
              <w:left w:val="single" w:sz="4" w:space="0" w:color="auto"/>
              <w:bottom w:val="single" w:sz="4" w:space="0" w:color="auto"/>
              <w:right w:val="single" w:sz="4" w:space="0" w:color="auto"/>
            </w:tcBorders>
          </w:tcPr>
          <w:p w14:paraId="62B2D728"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01F4FF37"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2EEF80C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52B2031"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27ECB7F"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65519CDA"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6FB4F9C" w14:textId="77777777" w:rsidR="00C91B46" w:rsidRDefault="00C91B46" w:rsidP="00936955">
            <w:pPr>
              <w:rPr>
                <w:rFonts w:ascii="宋体" w:hAnsi="宋体" w:cs="宋体"/>
                <w:szCs w:val="21"/>
              </w:rPr>
            </w:pPr>
          </w:p>
        </w:tc>
      </w:tr>
      <w:tr w:rsidR="00C91B46" w14:paraId="43B49065" w14:textId="77777777" w:rsidTr="00936955">
        <w:tc>
          <w:tcPr>
            <w:tcW w:w="674" w:type="dxa"/>
            <w:tcBorders>
              <w:top w:val="single" w:sz="4" w:space="0" w:color="auto"/>
              <w:left w:val="single" w:sz="4" w:space="0" w:color="auto"/>
              <w:bottom w:val="single" w:sz="4" w:space="0" w:color="auto"/>
              <w:right w:val="single" w:sz="4" w:space="0" w:color="auto"/>
            </w:tcBorders>
          </w:tcPr>
          <w:p w14:paraId="47317555"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4F6F0B94"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721C1477"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3A4A020E"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43DB16C"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DCC4A03"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71401D65" w14:textId="77777777" w:rsidR="00C91B46" w:rsidRDefault="00C91B46" w:rsidP="00936955">
            <w:pPr>
              <w:rPr>
                <w:rFonts w:ascii="宋体" w:hAnsi="宋体" w:cs="宋体"/>
                <w:szCs w:val="21"/>
              </w:rPr>
            </w:pPr>
          </w:p>
        </w:tc>
      </w:tr>
    </w:tbl>
    <w:p w14:paraId="01145154"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380C6CE"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7E5784A8"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评论：这个领养平台非常好用。</w:t>
      </w:r>
    </w:p>
    <w:p w14:paraId="7E8912BB"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lastRenderedPageBreak/>
        <w:t>}</w:t>
      </w:r>
    </w:p>
    <w:p w14:paraId="6BA0958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A955727"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应答内容：发布成功！</w:t>
      </w:r>
    </w:p>
    <w:p w14:paraId="1E3D376E" w14:textId="77777777" w:rsidR="00C91B46" w:rsidRDefault="00C91B46" w:rsidP="00C91B46">
      <w:pPr>
        <w:rPr>
          <w:szCs w:val="21"/>
        </w:rPr>
      </w:pPr>
      <w:r>
        <w:rPr>
          <w:szCs w:val="21"/>
          <w:lang w:bidi="ar"/>
        </w:rPr>
        <w:t xml:space="preserve"> </w:t>
      </w:r>
    </w:p>
    <w:p w14:paraId="2D843CA5" w14:textId="77777777" w:rsidR="00C91B46" w:rsidRDefault="00C91B46" w:rsidP="00C91B46">
      <w:pPr>
        <w:pStyle w:val="3"/>
        <w:widowControl/>
        <w:numPr>
          <w:ilvl w:val="0"/>
          <w:numId w:val="0"/>
        </w:numPr>
        <w:rPr>
          <w:rFonts w:cs="Arial"/>
        </w:rPr>
      </w:pPr>
      <w:r>
        <w:rPr>
          <w:rFonts w:cs="Arial"/>
        </w:rPr>
        <w:t>4.1.10</w:t>
      </w:r>
      <w:r>
        <w:rPr>
          <w:rFonts w:ascii="宋体" w:hAnsi="宋体" w:cs="宋体" w:hint="eastAsia"/>
        </w:rPr>
        <w:t>删除评论</w:t>
      </w:r>
    </w:p>
    <w:p w14:paraId="45175CEF" w14:textId="77777777" w:rsidR="00C91B46" w:rsidRDefault="00C91B46" w:rsidP="00C91B46">
      <w:pPr>
        <w:ind w:left="425"/>
        <w:rPr>
          <w:szCs w:val="21"/>
        </w:rPr>
      </w:pPr>
      <w:r>
        <w:rPr>
          <w:rFonts w:ascii="宋体" w:hAnsi="宋体" w:cs="宋体" w:hint="eastAsia"/>
          <w:szCs w:val="21"/>
          <w:lang w:bidi="ar"/>
        </w:rPr>
        <w:t>调用者：用户和管理员</w:t>
      </w:r>
    </w:p>
    <w:p w14:paraId="2C55123E" w14:textId="77777777" w:rsidR="00C91B46" w:rsidRDefault="00C91B46" w:rsidP="00C91B46">
      <w:pPr>
        <w:ind w:firstLine="420"/>
        <w:rPr>
          <w:szCs w:val="21"/>
        </w:rPr>
      </w:pPr>
      <w:r>
        <w:rPr>
          <w:rFonts w:ascii="宋体" w:hAnsi="宋体" w:cs="宋体" w:hint="eastAsia"/>
          <w:szCs w:val="21"/>
          <w:lang w:bidi="ar"/>
        </w:rPr>
        <w:t>接口说明：用户在前端界面删除评论，系统管理员在后台删除评论</w:t>
      </w:r>
    </w:p>
    <w:p w14:paraId="56A9B10F"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1410"/>
        <w:gridCol w:w="1337"/>
        <w:gridCol w:w="958"/>
        <w:gridCol w:w="799"/>
        <w:gridCol w:w="764"/>
        <w:gridCol w:w="2883"/>
      </w:tblGrid>
      <w:tr w:rsidR="00C91B46" w14:paraId="68454CA1"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46FA72CD"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111300F6"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211892B8"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6C15CE8"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031615B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014CA4E4"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745E7F44"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827BBC2" w14:textId="77777777" w:rsidTr="00936955">
        <w:tc>
          <w:tcPr>
            <w:tcW w:w="643" w:type="dxa"/>
            <w:tcBorders>
              <w:top w:val="single" w:sz="4" w:space="0" w:color="auto"/>
              <w:left w:val="single" w:sz="4" w:space="0" w:color="auto"/>
              <w:bottom w:val="single" w:sz="4" w:space="0" w:color="auto"/>
              <w:right w:val="single" w:sz="4" w:space="0" w:color="auto"/>
            </w:tcBorders>
          </w:tcPr>
          <w:p w14:paraId="4599AFF4" w14:textId="77777777" w:rsidR="00C91B46" w:rsidRDefault="00C91B46" w:rsidP="00936955">
            <w:pPr>
              <w:jc w:val="cente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33FFF9F6" w14:textId="77777777" w:rsidR="00C91B46" w:rsidRDefault="00C91B46" w:rsidP="00936955">
            <w:pPr>
              <w:rPr>
                <w:rFonts w:ascii="宋体" w:hAnsi="宋体" w:cs="宋体"/>
                <w:szCs w:val="21"/>
              </w:rPr>
            </w:pPr>
            <w:r>
              <w:rPr>
                <w:rFonts w:ascii="宋体" w:hAnsi="宋体" w:cs="宋体" w:hint="eastAsia"/>
                <w:szCs w:val="21"/>
                <w:lang w:bidi="ar"/>
              </w:rPr>
              <w:t>comment</w:t>
            </w:r>
          </w:p>
        </w:tc>
        <w:tc>
          <w:tcPr>
            <w:tcW w:w="1417" w:type="dxa"/>
            <w:tcBorders>
              <w:top w:val="single" w:sz="4" w:space="0" w:color="auto"/>
              <w:left w:val="single" w:sz="4" w:space="0" w:color="auto"/>
              <w:bottom w:val="single" w:sz="4" w:space="0" w:color="auto"/>
              <w:right w:val="single" w:sz="4" w:space="0" w:color="auto"/>
            </w:tcBorders>
          </w:tcPr>
          <w:p w14:paraId="7E250F6E" w14:textId="77777777" w:rsidR="00C91B46" w:rsidRDefault="00C91B46" w:rsidP="00936955">
            <w:pPr>
              <w:rPr>
                <w:rFonts w:ascii="宋体" w:hAnsi="宋体" w:cs="宋体"/>
                <w:szCs w:val="21"/>
              </w:rPr>
            </w:pPr>
            <w:r>
              <w:rPr>
                <w:rFonts w:ascii="宋体" w:hAnsi="宋体" w:cs="宋体" w:hint="eastAsia"/>
                <w:szCs w:val="21"/>
                <w:lang w:bidi="ar"/>
              </w:rPr>
              <w:t>评论</w:t>
            </w:r>
          </w:p>
        </w:tc>
        <w:tc>
          <w:tcPr>
            <w:tcW w:w="1005" w:type="dxa"/>
            <w:tcBorders>
              <w:top w:val="single" w:sz="4" w:space="0" w:color="auto"/>
              <w:left w:val="single" w:sz="4" w:space="0" w:color="auto"/>
              <w:bottom w:val="single" w:sz="4" w:space="0" w:color="auto"/>
              <w:right w:val="single" w:sz="4" w:space="0" w:color="auto"/>
            </w:tcBorders>
          </w:tcPr>
          <w:p w14:paraId="6ECDF096"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22" w:type="dxa"/>
            <w:tcBorders>
              <w:top w:val="single" w:sz="4" w:space="0" w:color="auto"/>
              <w:left w:val="single" w:sz="4" w:space="0" w:color="auto"/>
              <w:bottom w:val="single" w:sz="4" w:space="0" w:color="auto"/>
              <w:right w:val="single" w:sz="4" w:space="0" w:color="auto"/>
            </w:tcBorders>
          </w:tcPr>
          <w:p w14:paraId="6D938D78" w14:textId="77777777" w:rsidR="00C91B46" w:rsidRDefault="00C91B46" w:rsidP="00936955">
            <w:pPr>
              <w:rPr>
                <w:szCs w:val="21"/>
              </w:rPr>
            </w:pPr>
            <w:r>
              <w:rPr>
                <w:szCs w:val="21"/>
                <w:lang w:bidi="ar"/>
              </w:rPr>
              <w:t>300</w:t>
            </w:r>
          </w:p>
        </w:tc>
        <w:tc>
          <w:tcPr>
            <w:tcW w:w="794" w:type="dxa"/>
            <w:tcBorders>
              <w:top w:val="single" w:sz="4" w:space="0" w:color="auto"/>
              <w:left w:val="single" w:sz="4" w:space="0" w:color="auto"/>
              <w:bottom w:val="single" w:sz="4" w:space="0" w:color="auto"/>
              <w:right w:val="single" w:sz="4" w:space="0" w:color="auto"/>
            </w:tcBorders>
          </w:tcPr>
          <w:p w14:paraId="50A732D9"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39568B38" w14:textId="77777777" w:rsidR="00C91B46" w:rsidRDefault="00C91B46" w:rsidP="00936955">
            <w:pPr>
              <w:rPr>
                <w:rFonts w:ascii="宋体" w:hAnsi="宋体" w:cs="宋体"/>
                <w:szCs w:val="21"/>
              </w:rPr>
            </w:pPr>
          </w:p>
        </w:tc>
      </w:tr>
      <w:tr w:rsidR="00C91B46" w14:paraId="7E1A58D2" w14:textId="77777777" w:rsidTr="00936955">
        <w:tc>
          <w:tcPr>
            <w:tcW w:w="643" w:type="dxa"/>
            <w:tcBorders>
              <w:top w:val="single" w:sz="4" w:space="0" w:color="auto"/>
              <w:left w:val="single" w:sz="4" w:space="0" w:color="auto"/>
              <w:bottom w:val="single" w:sz="4" w:space="0" w:color="auto"/>
              <w:right w:val="single" w:sz="4" w:space="0" w:color="auto"/>
            </w:tcBorders>
          </w:tcPr>
          <w:p w14:paraId="375AE834" w14:textId="77777777" w:rsidR="00C91B46" w:rsidRDefault="00C91B46" w:rsidP="00936955">
            <w:pPr>
              <w:jc w:val="cente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358AEDD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2DD3B1AB"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2D53AF0F"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7E6FA64A"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1C4B6EE7"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14EA5DBA" w14:textId="77777777" w:rsidR="00C91B46" w:rsidRDefault="00C91B46" w:rsidP="00936955">
            <w:pPr>
              <w:rPr>
                <w:rFonts w:ascii="宋体" w:hAnsi="宋体" w:cs="宋体"/>
                <w:szCs w:val="21"/>
              </w:rPr>
            </w:pPr>
          </w:p>
        </w:tc>
      </w:tr>
    </w:tbl>
    <w:p w14:paraId="53CE6F9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19BE513"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346"/>
        <w:gridCol w:w="1083"/>
        <w:gridCol w:w="819"/>
        <w:gridCol w:w="820"/>
        <w:gridCol w:w="819"/>
        <w:gridCol w:w="3233"/>
      </w:tblGrid>
      <w:tr w:rsidR="00C91B46" w14:paraId="5BFBB27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44AFCEFC"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18" w:type="dxa"/>
            <w:tcBorders>
              <w:top w:val="single" w:sz="4" w:space="0" w:color="auto"/>
              <w:left w:val="single" w:sz="4" w:space="0" w:color="auto"/>
              <w:bottom w:val="single" w:sz="4" w:space="0" w:color="auto"/>
              <w:right w:val="single" w:sz="4" w:space="0" w:color="auto"/>
            </w:tcBorders>
            <w:shd w:val="clear" w:color="auto" w:fill="B8CCE4"/>
          </w:tcPr>
          <w:p w14:paraId="27A485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134" w:type="dxa"/>
            <w:tcBorders>
              <w:top w:val="single" w:sz="4" w:space="0" w:color="auto"/>
              <w:left w:val="single" w:sz="4" w:space="0" w:color="auto"/>
              <w:bottom w:val="single" w:sz="4" w:space="0" w:color="auto"/>
              <w:right w:val="single" w:sz="4" w:space="0" w:color="auto"/>
            </w:tcBorders>
            <w:shd w:val="clear" w:color="auto" w:fill="B8CCE4"/>
          </w:tcPr>
          <w:p w14:paraId="6DA30F56"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3905626"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7345A5AD"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51F1CEB0"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449324E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4D376EE9" w14:textId="77777777" w:rsidTr="00936955">
        <w:tc>
          <w:tcPr>
            <w:tcW w:w="674" w:type="dxa"/>
            <w:tcBorders>
              <w:top w:val="single" w:sz="4" w:space="0" w:color="auto"/>
              <w:left w:val="single" w:sz="4" w:space="0" w:color="auto"/>
              <w:bottom w:val="single" w:sz="4" w:space="0" w:color="auto"/>
              <w:right w:val="single" w:sz="4" w:space="0" w:color="auto"/>
            </w:tcBorders>
          </w:tcPr>
          <w:p w14:paraId="61FB8049"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418" w:type="dxa"/>
            <w:tcBorders>
              <w:top w:val="single" w:sz="4" w:space="0" w:color="auto"/>
              <w:left w:val="single" w:sz="4" w:space="0" w:color="auto"/>
              <w:bottom w:val="single" w:sz="4" w:space="0" w:color="auto"/>
              <w:right w:val="single" w:sz="4" w:space="0" w:color="auto"/>
            </w:tcBorders>
          </w:tcPr>
          <w:p w14:paraId="08755BAC" w14:textId="77777777" w:rsidR="00C91B46" w:rsidRDefault="00C91B46" w:rsidP="00936955">
            <w:pPr>
              <w:rPr>
                <w:rFonts w:ascii="宋体" w:hAnsi="宋体" w:cs="宋体"/>
                <w:szCs w:val="21"/>
              </w:rPr>
            </w:pPr>
            <w:r>
              <w:rPr>
                <w:rFonts w:ascii="宋体" w:hAnsi="宋体" w:cs="宋体" w:hint="eastAsia"/>
                <w:szCs w:val="21"/>
                <w:lang w:bidi="ar"/>
              </w:rPr>
              <w:t>删除成功/失败</w:t>
            </w:r>
          </w:p>
        </w:tc>
        <w:tc>
          <w:tcPr>
            <w:tcW w:w="1134" w:type="dxa"/>
            <w:tcBorders>
              <w:top w:val="single" w:sz="4" w:space="0" w:color="auto"/>
              <w:left w:val="single" w:sz="4" w:space="0" w:color="auto"/>
              <w:bottom w:val="single" w:sz="4" w:space="0" w:color="auto"/>
              <w:right w:val="single" w:sz="4" w:space="0" w:color="auto"/>
            </w:tcBorders>
          </w:tcPr>
          <w:p w14:paraId="194A7F39"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59FF67DA"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63FEE3D"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DA35E0B"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0F5BBB91" w14:textId="77777777" w:rsidR="00C91B46" w:rsidRDefault="00C91B46" w:rsidP="00936955">
            <w:pPr>
              <w:rPr>
                <w:rFonts w:ascii="宋体" w:hAnsi="宋体" w:cs="宋体"/>
                <w:szCs w:val="21"/>
              </w:rPr>
            </w:pPr>
          </w:p>
        </w:tc>
      </w:tr>
      <w:tr w:rsidR="00C91B46" w14:paraId="4C4B69ED" w14:textId="77777777" w:rsidTr="00936955">
        <w:tc>
          <w:tcPr>
            <w:tcW w:w="674" w:type="dxa"/>
            <w:tcBorders>
              <w:top w:val="single" w:sz="4" w:space="0" w:color="auto"/>
              <w:left w:val="single" w:sz="4" w:space="0" w:color="auto"/>
              <w:bottom w:val="single" w:sz="4" w:space="0" w:color="auto"/>
              <w:right w:val="single" w:sz="4" w:space="0" w:color="auto"/>
            </w:tcBorders>
          </w:tcPr>
          <w:p w14:paraId="62A6B430"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418" w:type="dxa"/>
            <w:tcBorders>
              <w:top w:val="single" w:sz="4" w:space="0" w:color="auto"/>
              <w:left w:val="single" w:sz="4" w:space="0" w:color="auto"/>
              <w:bottom w:val="single" w:sz="4" w:space="0" w:color="auto"/>
              <w:right w:val="single" w:sz="4" w:space="0" w:color="auto"/>
            </w:tcBorders>
          </w:tcPr>
          <w:p w14:paraId="305B8395"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41D3C56B"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4496EFD"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4033C6F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1D63B5BD"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53FD141" w14:textId="77777777" w:rsidR="00C91B46" w:rsidRDefault="00C91B46" w:rsidP="00936955">
            <w:pPr>
              <w:rPr>
                <w:rFonts w:ascii="宋体" w:hAnsi="宋体" w:cs="宋体"/>
                <w:szCs w:val="21"/>
              </w:rPr>
            </w:pPr>
          </w:p>
        </w:tc>
      </w:tr>
      <w:tr w:rsidR="00C91B46" w14:paraId="09292CF3" w14:textId="77777777" w:rsidTr="00936955">
        <w:tc>
          <w:tcPr>
            <w:tcW w:w="674" w:type="dxa"/>
            <w:tcBorders>
              <w:top w:val="single" w:sz="4" w:space="0" w:color="auto"/>
              <w:left w:val="single" w:sz="4" w:space="0" w:color="auto"/>
              <w:bottom w:val="single" w:sz="4" w:space="0" w:color="auto"/>
              <w:right w:val="single" w:sz="4" w:space="0" w:color="auto"/>
            </w:tcBorders>
          </w:tcPr>
          <w:p w14:paraId="042B9599" w14:textId="77777777" w:rsidR="00C91B46" w:rsidRDefault="00C91B46" w:rsidP="00936955">
            <w:pPr>
              <w:rPr>
                <w:rFonts w:ascii="宋体" w:hAnsi="宋体" w:cs="宋体"/>
                <w:szCs w:val="21"/>
              </w:rPr>
            </w:pPr>
            <w:r>
              <w:rPr>
                <w:rFonts w:ascii="宋体" w:hAnsi="宋体" w:cs="宋体" w:hint="eastAsia"/>
                <w:szCs w:val="21"/>
                <w:lang w:bidi="ar"/>
              </w:rPr>
              <w:t>3</w:t>
            </w:r>
          </w:p>
        </w:tc>
        <w:tc>
          <w:tcPr>
            <w:tcW w:w="1418" w:type="dxa"/>
            <w:tcBorders>
              <w:top w:val="single" w:sz="4" w:space="0" w:color="auto"/>
              <w:left w:val="single" w:sz="4" w:space="0" w:color="auto"/>
              <w:bottom w:val="single" w:sz="4" w:space="0" w:color="auto"/>
              <w:right w:val="single" w:sz="4" w:space="0" w:color="auto"/>
            </w:tcBorders>
          </w:tcPr>
          <w:p w14:paraId="1716C2A9" w14:textId="77777777" w:rsidR="00C91B46" w:rsidRDefault="00C91B46" w:rsidP="00936955">
            <w:pPr>
              <w:rPr>
                <w:rFonts w:ascii="宋体" w:hAnsi="宋体" w:cs="宋体"/>
                <w:szCs w:val="21"/>
              </w:rPr>
            </w:pPr>
          </w:p>
        </w:tc>
        <w:tc>
          <w:tcPr>
            <w:tcW w:w="1134" w:type="dxa"/>
            <w:tcBorders>
              <w:top w:val="single" w:sz="4" w:space="0" w:color="auto"/>
              <w:left w:val="single" w:sz="4" w:space="0" w:color="auto"/>
              <w:bottom w:val="single" w:sz="4" w:space="0" w:color="auto"/>
              <w:right w:val="single" w:sz="4" w:space="0" w:color="auto"/>
            </w:tcBorders>
          </w:tcPr>
          <w:p w14:paraId="5F368A16"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4A5C4CC7"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51FA3F84"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86380E6"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6C54B824" w14:textId="77777777" w:rsidR="00C91B46" w:rsidRDefault="00C91B46" w:rsidP="00936955">
            <w:pPr>
              <w:rPr>
                <w:rFonts w:ascii="宋体" w:hAnsi="宋体" w:cs="宋体"/>
                <w:szCs w:val="21"/>
              </w:rPr>
            </w:pPr>
          </w:p>
        </w:tc>
      </w:tr>
    </w:tbl>
    <w:p w14:paraId="0BAE2119"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3238861D"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3D7DCBB2"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 xml:space="preserve">{ </w:t>
      </w:r>
      <w:r>
        <w:rPr>
          <w:rFonts w:ascii="宋体" w:hAnsi="宋体" w:cs="宋体" w:hint="eastAsia"/>
          <w:b/>
          <w:color w:val="000000"/>
          <w:szCs w:val="21"/>
          <w:lang w:bidi="ar"/>
        </w:rPr>
        <w:t>评论：这只橘猫已被领养。</w:t>
      </w:r>
    </w:p>
    <w:p w14:paraId="1DFC383E" w14:textId="77777777" w:rsidR="00C91B46" w:rsidRDefault="00C91B46" w:rsidP="00C91B46">
      <w:pPr>
        <w:rPr>
          <w:rFonts w:ascii="宋体" w:hAnsi="宋体" w:cs="Arial"/>
          <w:b/>
          <w:color w:val="000000"/>
          <w:szCs w:val="21"/>
        </w:rPr>
      </w:pPr>
      <w:r>
        <w:rPr>
          <w:rFonts w:ascii="宋体" w:hAnsi="宋体" w:cs="Arial" w:hint="eastAsia"/>
          <w:b/>
          <w:color w:val="000000"/>
          <w:szCs w:val="21"/>
          <w:lang w:bidi="ar"/>
        </w:rPr>
        <w:t>}</w:t>
      </w:r>
    </w:p>
    <w:p w14:paraId="70066E6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41C72583"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应答内容：删除成功！</w:t>
      </w:r>
    </w:p>
    <w:p w14:paraId="0FF6EB3C"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0EAB0BB5" w14:textId="77777777" w:rsidR="00C91B46" w:rsidRDefault="00C91B46" w:rsidP="00C91B46">
      <w:pPr>
        <w:pStyle w:val="3"/>
        <w:widowControl/>
        <w:numPr>
          <w:ilvl w:val="0"/>
          <w:numId w:val="0"/>
        </w:numPr>
        <w:rPr>
          <w:rFonts w:cs="Arial"/>
        </w:rPr>
      </w:pPr>
      <w:r>
        <w:rPr>
          <w:rFonts w:cs="Arial"/>
        </w:rPr>
        <w:t>4.1.11</w:t>
      </w:r>
      <w:r>
        <w:rPr>
          <w:rFonts w:ascii="宋体" w:hAnsi="宋体" w:cs="宋体" w:hint="eastAsia"/>
        </w:rPr>
        <w:t>上传图片</w:t>
      </w:r>
    </w:p>
    <w:p w14:paraId="52ECC6FD" w14:textId="77777777" w:rsidR="00C91B46" w:rsidRDefault="00C91B46" w:rsidP="00C91B46">
      <w:pPr>
        <w:ind w:left="425"/>
        <w:rPr>
          <w:rFonts w:ascii="宋体" w:hAnsi="宋体" w:cs="宋体"/>
          <w:szCs w:val="21"/>
        </w:rPr>
      </w:pPr>
      <w:r>
        <w:rPr>
          <w:rFonts w:ascii="宋体" w:hAnsi="宋体" w:cs="宋体" w:hint="eastAsia"/>
          <w:szCs w:val="21"/>
          <w:lang w:bidi="ar"/>
        </w:rPr>
        <w:t>调用者：前端界面</w:t>
      </w:r>
    </w:p>
    <w:p w14:paraId="609AC681" w14:textId="77777777" w:rsidR="00C91B46" w:rsidRDefault="00C91B46" w:rsidP="00C91B46">
      <w:pPr>
        <w:ind w:firstLine="420"/>
        <w:rPr>
          <w:rFonts w:ascii="宋体" w:hAnsi="宋体" w:cs="宋体"/>
          <w:szCs w:val="21"/>
        </w:rPr>
      </w:pPr>
      <w:r>
        <w:rPr>
          <w:rFonts w:ascii="宋体" w:hAnsi="宋体" w:cs="宋体" w:hint="eastAsia"/>
          <w:szCs w:val="21"/>
          <w:lang w:bidi="ar"/>
        </w:rPr>
        <w:t>接口说明：上传图片到系统，返回在系统中的命名。地址由服务自行管理，终端无需关心</w:t>
      </w:r>
    </w:p>
    <w:p w14:paraId="2CBE209A"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输入参数列表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1376"/>
        <w:gridCol w:w="1345"/>
        <w:gridCol w:w="963"/>
        <w:gridCol w:w="793"/>
        <w:gridCol w:w="767"/>
        <w:gridCol w:w="2904"/>
      </w:tblGrid>
      <w:tr w:rsidR="00C91B46" w14:paraId="6814CA1F" w14:textId="77777777" w:rsidTr="00936955">
        <w:tc>
          <w:tcPr>
            <w:tcW w:w="643" w:type="dxa"/>
            <w:tcBorders>
              <w:top w:val="single" w:sz="4" w:space="0" w:color="auto"/>
              <w:left w:val="single" w:sz="4" w:space="0" w:color="auto"/>
              <w:bottom w:val="single" w:sz="4" w:space="0" w:color="auto"/>
              <w:right w:val="single" w:sz="4" w:space="0" w:color="auto"/>
            </w:tcBorders>
            <w:shd w:val="clear" w:color="auto" w:fill="B8CCE4"/>
          </w:tcPr>
          <w:p w14:paraId="14F57057"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450" w:type="dxa"/>
            <w:tcBorders>
              <w:top w:val="single" w:sz="4" w:space="0" w:color="auto"/>
              <w:left w:val="single" w:sz="4" w:space="0" w:color="auto"/>
              <w:bottom w:val="single" w:sz="4" w:space="0" w:color="auto"/>
              <w:right w:val="single" w:sz="4" w:space="0" w:color="auto"/>
            </w:tcBorders>
            <w:shd w:val="clear" w:color="auto" w:fill="B8CCE4"/>
          </w:tcPr>
          <w:p w14:paraId="26E37C85"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417" w:type="dxa"/>
            <w:tcBorders>
              <w:top w:val="single" w:sz="4" w:space="0" w:color="auto"/>
              <w:left w:val="single" w:sz="4" w:space="0" w:color="auto"/>
              <w:bottom w:val="single" w:sz="4" w:space="0" w:color="auto"/>
              <w:right w:val="single" w:sz="4" w:space="0" w:color="auto"/>
            </w:tcBorders>
            <w:shd w:val="clear" w:color="auto" w:fill="B8CCE4"/>
          </w:tcPr>
          <w:p w14:paraId="002CB5AA"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1005" w:type="dxa"/>
            <w:tcBorders>
              <w:top w:val="single" w:sz="4" w:space="0" w:color="auto"/>
              <w:left w:val="single" w:sz="4" w:space="0" w:color="auto"/>
              <w:bottom w:val="single" w:sz="4" w:space="0" w:color="auto"/>
              <w:right w:val="single" w:sz="4" w:space="0" w:color="auto"/>
            </w:tcBorders>
            <w:shd w:val="clear" w:color="auto" w:fill="B8CCE4"/>
          </w:tcPr>
          <w:p w14:paraId="4E41E8D7"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22" w:type="dxa"/>
            <w:tcBorders>
              <w:top w:val="single" w:sz="4" w:space="0" w:color="auto"/>
              <w:left w:val="single" w:sz="4" w:space="0" w:color="auto"/>
              <w:bottom w:val="single" w:sz="4" w:space="0" w:color="auto"/>
              <w:right w:val="single" w:sz="4" w:space="0" w:color="auto"/>
            </w:tcBorders>
            <w:shd w:val="clear" w:color="auto" w:fill="B8CCE4"/>
          </w:tcPr>
          <w:p w14:paraId="518E4EC8"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794" w:type="dxa"/>
            <w:tcBorders>
              <w:top w:val="single" w:sz="4" w:space="0" w:color="auto"/>
              <w:left w:val="single" w:sz="4" w:space="0" w:color="auto"/>
              <w:bottom w:val="single" w:sz="4" w:space="0" w:color="auto"/>
              <w:right w:val="single" w:sz="4" w:space="0" w:color="auto"/>
            </w:tcBorders>
            <w:shd w:val="clear" w:color="auto" w:fill="B8CCE4"/>
          </w:tcPr>
          <w:p w14:paraId="5B712C3E"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098" w:type="dxa"/>
            <w:tcBorders>
              <w:top w:val="single" w:sz="4" w:space="0" w:color="auto"/>
              <w:left w:val="single" w:sz="4" w:space="0" w:color="auto"/>
              <w:bottom w:val="single" w:sz="4" w:space="0" w:color="auto"/>
              <w:right w:val="single" w:sz="4" w:space="0" w:color="auto"/>
            </w:tcBorders>
            <w:shd w:val="clear" w:color="auto" w:fill="B8CCE4"/>
          </w:tcPr>
          <w:p w14:paraId="1FBB1B58"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3A0D8DB1" w14:textId="77777777" w:rsidTr="00936955">
        <w:tc>
          <w:tcPr>
            <w:tcW w:w="643" w:type="dxa"/>
            <w:tcBorders>
              <w:top w:val="single" w:sz="4" w:space="0" w:color="auto"/>
              <w:left w:val="single" w:sz="4" w:space="0" w:color="auto"/>
              <w:bottom w:val="single" w:sz="4" w:space="0" w:color="auto"/>
              <w:right w:val="single" w:sz="4" w:space="0" w:color="auto"/>
            </w:tcBorders>
          </w:tcPr>
          <w:p w14:paraId="009AE839" w14:textId="77777777" w:rsidR="00C91B46" w:rsidRDefault="00C91B46" w:rsidP="00936955">
            <w:pPr>
              <w:rPr>
                <w:rFonts w:ascii="宋体" w:hAnsi="宋体" w:cs="宋体"/>
                <w:szCs w:val="21"/>
              </w:rPr>
            </w:pPr>
            <w:r>
              <w:rPr>
                <w:szCs w:val="21"/>
                <w:lang w:bidi="ar"/>
              </w:rPr>
              <w:t>1</w:t>
            </w:r>
          </w:p>
        </w:tc>
        <w:tc>
          <w:tcPr>
            <w:tcW w:w="1450" w:type="dxa"/>
            <w:tcBorders>
              <w:top w:val="single" w:sz="4" w:space="0" w:color="auto"/>
              <w:left w:val="single" w:sz="4" w:space="0" w:color="auto"/>
              <w:bottom w:val="single" w:sz="4" w:space="0" w:color="auto"/>
              <w:right w:val="single" w:sz="4" w:space="0" w:color="auto"/>
            </w:tcBorders>
          </w:tcPr>
          <w:p w14:paraId="51CB87D5"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0826C7E8"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52CFBFD5"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06FF4332"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09C18F76"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61A9617B" w14:textId="77777777" w:rsidR="00C91B46" w:rsidRDefault="00C91B46" w:rsidP="00936955">
            <w:pPr>
              <w:rPr>
                <w:rFonts w:ascii="宋体" w:hAnsi="宋体" w:cs="宋体"/>
                <w:szCs w:val="21"/>
              </w:rPr>
            </w:pPr>
          </w:p>
        </w:tc>
      </w:tr>
      <w:tr w:rsidR="00C91B46" w14:paraId="5E58A5A9" w14:textId="77777777" w:rsidTr="00936955">
        <w:tc>
          <w:tcPr>
            <w:tcW w:w="643" w:type="dxa"/>
            <w:tcBorders>
              <w:top w:val="single" w:sz="4" w:space="0" w:color="auto"/>
              <w:left w:val="single" w:sz="4" w:space="0" w:color="auto"/>
              <w:bottom w:val="single" w:sz="4" w:space="0" w:color="auto"/>
              <w:right w:val="single" w:sz="4" w:space="0" w:color="auto"/>
            </w:tcBorders>
          </w:tcPr>
          <w:p w14:paraId="35018942" w14:textId="77777777" w:rsidR="00C91B46" w:rsidRDefault="00C91B46" w:rsidP="00936955">
            <w:pPr>
              <w:rPr>
                <w:rFonts w:ascii="宋体" w:hAnsi="宋体" w:cs="宋体"/>
                <w:szCs w:val="21"/>
              </w:rPr>
            </w:pPr>
            <w:r>
              <w:rPr>
                <w:szCs w:val="21"/>
                <w:lang w:bidi="ar"/>
              </w:rPr>
              <w:t>2</w:t>
            </w:r>
          </w:p>
        </w:tc>
        <w:tc>
          <w:tcPr>
            <w:tcW w:w="1450" w:type="dxa"/>
            <w:tcBorders>
              <w:top w:val="single" w:sz="4" w:space="0" w:color="auto"/>
              <w:left w:val="single" w:sz="4" w:space="0" w:color="auto"/>
              <w:bottom w:val="single" w:sz="4" w:space="0" w:color="auto"/>
              <w:right w:val="single" w:sz="4" w:space="0" w:color="auto"/>
            </w:tcBorders>
          </w:tcPr>
          <w:p w14:paraId="16FB672B"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45B1AD52"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4C52EE51" w14:textId="77777777" w:rsidR="00C91B46" w:rsidRDefault="00C91B46" w:rsidP="00936955">
            <w:pPr>
              <w:rPr>
                <w:rFonts w:ascii="宋体" w:hAnsi="宋体" w:cs="宋体"/>
                <w:szCs w:val="21"/>
              </w:rPr>
            </w:pPr>
          </w:p>
        </w:tc>
        <w:tc>
          <w:tcPr>
            <w:tcW w:w="822" w:type="dxa"/>
            <w:tcBorders>
              <w:top w:val="single" w:sz="4" w:space="0" w:color="auto"/>
              <w:left w:val="single" w:sz="4" w:space="0" w:color="auto"/>
              <w:bottom w:val="single" w:sz="4" w:space="0" w:color="auto"/>
              <w:right w:val="single" w:sz="4" w:space="0" w:color="auto"/>
            </w:tcBorders>
          </w:tcPr>
          <w:p w14:paraId="248D76D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6215C32A"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77ED1C03" w14:textId="77777777" w:rsidR="00C91B46" w:rsidRDefault="00C91B46" w:rsidP="00936955">
            <w:pPr>
              <w:rPr>
                <w:rFonts w:ascii="宋体" w:hAnsi="宋体" w:cs="宋体"/>
                <w:szCs w:val="21"/>
              </w:rPr>
            </w:pPr>
          </w:p>
        </w:tc>
      </w:tr>
      <w:tr w:rsidR="00C91B46" w14:paraId="17198769" w14:textId="77777777" w:rsidTr="00936955">
        <w:tc>
          <w:tcPr>
            <w:tcW w:w="643" w:type="dxa"/>
            <w:tcBorders>
              <w:top w:val="single" w:sz="4" w:space="0" w:color="auto"/>
              <w:left w:val="single" w:sz="4" w:space="0" w:color="auto"/>
              <w:bottom w:val="single" w:sz="4" w:space="0" w:color="auto"/>
              <w:right w:val="single" w:sz="4" w:space="0" w:color="auto"/>
            </w:tcBorders>
          </w:tcPr>
          <w:p w14:paraId="09D826EE" w14:textId="77777777" w:rsidR="00C91B46" w:rsidRDefault="00C91B46" w:rsidP="00936955">
            <w:pPr>
              <w:rPr>
                <w:rFonts w:ascii="宋体" w:hAnsi="宋体" w:cs="宋体"/>
                <w:szCs w:val="21"/>
              </w:rPr>
            </w:pPr>
            <w:r>
              <w:rPr>
                <w:szCs w:val="21"/>
                <w:lang w:bidi="ar"/>
              </w:rPr>
              <w:t>3</w:t>
            </w:r>
          </w:p>
        </w:tc>
        <w:tc>
          <w:tcPr>
            <w:tcW w:w="1450" w:type="dxa"/>
            <w:tcBorders>
              <w:top w:val="single" w:sz="4" w:space="0" w:color="auto"/>
              <w:left w:val="single" w:sz="4" w:space="0" w:color="auto"/>
              <w:bottom w:val="single" w:sz="4" w:space="0" w:color="auto"/>
              <w:right w:val="single" w:sz="4" w:space="0" w:color="auto"/>
            </w:tcBorders>
          </w:tcPr>
          <w:p w14:paraId="445A2678" w14:textId="77777777" w:rsidR="00C91B46" w:rsidRDefault="00C91B46" w:rsidP="00936955">
            <w:pPr>
              <w:rPr>
                <w:rFonts w:ascii="宋体" w:hAnsi="宋体" w:cs="宋体"/>
                <w:szCs w:val="21"/>
              </w:rPr>
            </w:pPr>
          </w:p>
        </w:tc>
        <w:tc>
          <w:tcPr>
            <w:tcW w:w="1417" w:type="dxa"/>
            <w:tcBorders>
              <w:top w:val="single" w:sz="4" w:space="0" w:color="auto"/>
              <w:left w:val="single" w:sz="4" w:space="0" w:color="auto"/>
              <w:bottom w:val="single" w:sz="4" w:space="0" w:color="auto"/>
              <w:right w:val="single" w:sz="4" w:space="0" w:color="auto"/>
            </w:tcBorders>
          </w:tcPr>
          <w:p w14:paraId="5182914D" w14:textId="77777777" w:rsidR="00C91B46" w:rsidRDefault="00C91B46" w:rsidP="00936955">
            <w:pPr>
              <w:rPr>
                <w:rFonts w:ascii="宋体" w:hAnsi="宋体" w:cs="宋体"/>
                <w:szCs w:val="21"/>
              </w:rPr>
            </w:pPr>
          </w:p>
        </w:tc>
        <w:tc>
          <w:tcPr>
            <w:tcW w:w="1005" w:type="dxa"/>
            <w:tcBorders>
              <w:top w:val="single" w:sz="4" w:space="0" w:color="auto"/>
              <w:left w:val="single" w:sz="4" w:space="0" w:color="auto"/>
              <w:bottom w:val="single" w:sz="4" w:space="0" w:color="auto"/>
              <w:right w:val="single" w:sz="4" w:space="0" w:color="auto"/>
            </w:tcBorders>
          </w:tcPr>
          <w:p w14:paraId="190D0A4C" w14:textId="77777777" w:rsidR="00C91B46" w:rsidRDefault="00C91B46" w:rsidP="00936955">
            <w:pPr>
              <w:rPr>
                <w:szCs w:val="21"/>
              </w:rPr>
            </w:pPr>
          </w:p>
        </w:tc>
        <w:tc>
          <w:tcPr>
            <w:tcW w:w="822" w:type="dxa"/>
            <w:tcBorders>
              <w:top w:val="single" w:sz="4" w:space="0" w:color="auto"/>
              <w:left w:val="single" w:sz="4" w:space="0" w:color="auto"/>
              <w:bottom w:val="single" w:sz="4" w:space="0" w:color="auto"/>
              <w:right w:val="single" w:sz="4" w:space="0" w:color="auto"/>
            </w:tcBorders>
          </w:tcPr>
          <w:p w14:paraId="2450B87D" w14:textId="77777777" w:rsidR="00C91B46" w:rsidRDefault="00C91B46" w:rsidP="00936955">
            <w:pPr>
              <w:rPr>
                <w:rFonts w:ascii="宋体" w:hAnsi="宋体" w:cs="宋体"/>
                <w:szCs w:val="21"/>
              </w:rPr>
            </w:pPr>
          </w:p>
        </w:tc>
        <w:tc>
          <w:tcPr>
            <w:tcW w:w="794" w:type="dxa"/>
            <w:tcBorders>
              <w:top w:val="single" w:sz="4" w:space="0" w:color="auto"/>
              <w:left w:val="single" w:sz="4" w:space="0" w:color="auto"/>
              <w:bottom w:val="single" w:sz="4" w:space="0" w:color="auto"/>
              <w:right w:val="single" w:sz="4" w:space="0" w:color="auto"/>
            </w:tcBorders>
          </w:tcPr>
          <w:p w14:paraId="47C253B3" w14:textId="77777777" w:rsidR="00C91B46" w:rsidRDefault="00C91B46" w:rsidP="00936955">
            <w:pPr>
              <w:rPr>
                <w:rFonts w:ascii="宋体" w:hAnsi="宋体" w:cs="宋体"/>
                <w:szCs w:val="21"/>
              </w:rPr>
            </w:pPr>
          </w:p>
        </w:tc>
        <w:tc>
          <w:tcPr>
            <w:tcW w:w="3098" w:type="dxa"/>
            <w:tcBorders>
              <w:top w:val="single" w:sz="4" w:space="0" w:color="auto"/>
              <w:left w:val="single" w:sz="4" w:space="0" w:color="auto"/>
              <w:bottom w:val="single" w:sz="4" w:space="0" w:color="auto"/>
              <w:right w:val="single" w:sz="4" w:space="0" w:color="auto"/>
            </w:tcBorders>
          </w:tcPr>
          <w:p w14:paraId="0511CE07" w14:textId="77777777" w:rsidR="00C91B46" w:rsidRDefault="00C91B46" w:rsidP="00936955">
            <w:pPr>
              <w:rPr>
                <w:rFonts w:ascii="宋体" w:hAnsi="宋体" w:cs="宋体"/>
                <w:szCs w:val="21"/>
              </w:rPr>
            </w:pPr>
          </w:p>
        </w:tc>
      </w:tr>
    </w:tbl>
    <w:p w14:paraId="496C88B5" w14:textId="77777777" w:rsidR="00C91B46" w:rsidRDefault="00C91B46" w:rsidP="00C91B46">
      <w:pPr>
        <w:rPr>
          <w:rFonts w:ascii="宋体" w:hAnsi="宋体" w:cs="宋体"/>
          <w:szCs w:val="21"/>
        </w:rPr>
      </w:pPr>
      <w:r>
        <w:rPr>
          <w:rFonts w:ascii="宋体" w:hAnsi="宋体" w:cs="宋体" w:hint="eastAsia"/>
          <w:szCs w:val="21"/>
          <w:lang w:bidi="ar"/>
        </w:rPr>
        <w:lastRenderedPageBreak/>
        <w:t xml:space="preserve"> </w:t>
      </w:r>
    </w:p>
    <w:p w14:paraId="63C55F1E" w14:textId="77777777" w:rsidR="00C91B46" w:rsidRDefault="00C91B46" w:rsidP="00C91B46">
      <w:pPr>
        <w:numPr>
          <w:ilvl w:val="0"/>
          <w:numId w:val="26"/>
        </w:numPr>
        <w:rPr>
          <w:rFonts w:ascii="Arial" w:hAnsi="Arial" w:cs="Arial"/>
          <w:color w:val="000000"/>
          <w:szCs w:val="21"/>
        </w:rPr>
      </w:pPr>
      <w:r>
        <w:rPr>
          <w:rFonts w:ascii="宋体" w:hAnsi="宋体" w:cs="宋体" w:hint="eastAsia"/>
          <w:color w:val="000000"/>
          <w:szCs w:val="21"/>
          <w:lang w:bidi="ar"/>
        </w:rPr>
        <w:t>输出参数列表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249"/>
        <w:gridCol w:w="1206"/>
        <w:gridCol w:w="815"/>
        <w:gridCol w:w="833"/>
        <w:gridCol w:w="815"/>
        <w:gridCol w:w="3203"/>
      </w:tblGrid>
      <w:tr w:rsidR="00C91B46" w14:paraId="70049D0E" w14:textId="77777777" w:rsidTr="00936955">
        <w:tc>
          <w:tcPr>
            <w:tcW w:w="674" w:type="dxa"/>
            <w:tcBorders>
              <w:top w:val="single" w:sz="4" w:space="0" w:color="auto"/>
              <w:left w:val="single" w:sz="4" w:space="0" w:color="auto"/>
              <w:bottom w:val="single" w:sz="4" w:space="0" w:color="auto"/>
              <w:right w:val="single" w:sz="4" w:space="0" w:color="auto"/>
            </w:tcBorders>
            <w:shd w:val="clear" w:color="auto" w:fill="B8CCE4"/>
          </w:tcPr>
          <w:p w14:paraId="25DEFA29" w14:textId="77777777" w:rsidR="00C91B46" w:rsidRDefault="00C91B46" w:rsidP="00936955">
            <w:pPr>
              <w:rPr>
                <w:rFonts w:ascii="宋体" w:hAnsi="宋体" w:cs="宋体"/>
                <w:szCs w:val="21"/>
              </w:rPr>
            </w:pPr>
            <w:r>
              <w:rPr>
                <w:rFonts w:ascii="宋体" w:hAnsi="宋体" w:cs="宋体" w:hint="eastAsia"/>
                <w:szCs w:val="21"/>
                <w:lang w:bidi="ar"/>
              </w:rPr>
              <w:t>编号</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762FBED3" w14:textId="77777777" w:rsidR="00C91B46" w:rsidRDefault="00C91B46" w:rsidP="00936955">
            <w:pPr>
              <w:rPr>
                <w:rFonts w:ascii="宋体" w:hAnsi="宋体" w:cs="宋体"/>
                <w:szCs w:val="21"/>
              </w:rPr>
            </w:pPr>
            <w:r>
              <w:rPr>
                <w:rFonts w:ascii="宋体" w:hAnsi="宋体" w:cs="宋体" w:hint="eastAsia"/>
                <w:szCs w:val="21"/>
                <w:lang w:bidi="ar"/>
              </w:rPr>
              <w:t>参数名</w:t>
            </w:r>
          </w:p>
        </w:tc>
        <w:tc>
          <w:tcPr>
            <w:tcW w:w="1276" w:type="dxa"/>
            <w:tcBorders>
              <w:top w:val="single" w:sz="4" w:space="0" w:color="auto"/>
              <w:left w:val="single" w:sz="4" w:space="0" w:color="auto"/>
              <w:bottom w:val="single" w:sz="4" w:space="0" w:color="auto"/>
              <w:right w:val="single" w:sz="4" w:space="0" w:color="auto"/>
            </w:tcBorders>
            <w:shd w:val="clear" w:color="auto" w:fill="B8CCE4"/>
          </w:tcPr>
          <w:p w14:paraId="20B88CE1" w14:textId="77777777" w:rsidR="00C91B46" w:rsidRDefault="00C91B46" w:rsidP="00936955">
            <w:pPr>
              <w:rPr>
                <w:rFonts w:ascii="宋体" w:hAnsi="宋体" w:cs="宋体"/>
                <w:szCs w:val="21"/>
              </w:rPr>
            </w:pPr>
            <w:r>
              <w:rPr>
                <w:rFonts w:ascii="宋体" w:hAnsi="宋体" w:cs="宋体" w:hint="eastAsia"/>
                <w:szCs w:val="21"/>
                <w:lang w:bidi="ar"/>
              </w:rPr>
              <w:t>中文名称</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630160B0" w14:textId="77777777" w:rsidR="00C91B46" w:rsidRDefault="00C91B46" w:rsidP="00936955">
            <w:pPr>
              <w:rPr>
                <w:rFonts w:ascii="宋体" w:hAnsi="宋体" w:cs="宋体"/>
                <w:szCs w:val="21"/>
              </w:rPr>
            </w:pPr>
            <w:r>
              <w:rPr>
                <w:rFonts w:ascii="宋体" w:hAnsi="宋体" w:cs="宋体" w:hint="eastAsia"/>
                <w:szCs w:val="21"/>
                <w:lang w:bidi="ar"/>
              </w:rPr>
              <w:t>类型</w:t>
            </w:r>
          </w:p>
        </w:tc>
        <w:tc>
          <w:tcPr>
            <w:tcW w:w="851" w:type="dxa"/>
            <w:tcBorders>
              <w:top w:val="single" w:sz="4" w:space="0" w:color="auto"/>
              <w:left w:val="single" w:sz="4" w:space="0" w:color="auto"/>
              <w:bottom w:val="single" w:sz="4" w:space="0" w:color="auto"/>
              <w:right w:val="single" w:sz="4" w:space="0" w:color="auto"/>
            </w:tcBorders>
            <w:shd w:val="clear" w:color="auto" w:fill="B8CCE4"/>
          </w:tcPr>
          <w:p w14:paraId="46E72EAE" w14:textId="77777777" w:rsidR="00C91B46" w:rsidRDefault="00C91B46" w:rsidP="00936955">
            <w:pPr>
              <w:rPr>
                <w:rFonts w:ascii="宋体" w:hAnsi="宋体" w:cs="宋体"/>
                <w:szCs w:val="21"/>
              </w:rPr>
            </w:pPr>
            <w:r>
              <w:rPr>
                <w:rFonts w:ascii="宋体" w:hAnsi="宋体" w:cs="宋体" w:hint="eastAsia"/>
                <w:szCs w:val="21"/>
                <w:lang w:bidi="ar"/>
              </w:rPr>
              <w:t>最大长度</w:t>
            </w:r>
          </w:p>
        </w:tc>
        <w:tc>
          <w:tcPr>
            <w:tcW w:w="850" w:type="dxa"/>
            <w:tcBorders>
              <w:top w:val="single" w:sz="4" w:space="0" w:color="auto"/>
              <w:left w:val="single" w:sz="4" w:space="0" w:color="auto"/>
              <w:bottom w:val="single" w:sz="4" w:space="0" w:color="auto"/>
              <w:right w:val="single" w:sz="4" w:space="0" w:color="auto"/>
            </w:tcBorders>
            <w:shd w:val="clear" w:color="auto" w:fill="B8CCE4"/>
          </w:tcPr>
          <w:p w14:paraId="2DF6B4E2" w14:textId="77777777" w:rsidR="00C91B46" w:rsidRDefault="00C91B46" w:rsidP="00936955">
            <w:pPr>
              <w:rPr>
                <w:rFonts w:ascii="宋体" w:hAnsi="宋体" w:cs="宋体"/>
                <w:szCs w:val="21"/>
              </w:rPr>
            </w:pPr>
            <w:r>
              <w:rPr>
                <w:rFonts w:ascii="宋体" w:hAnsi="宋体" w:cs="宋体" w:hint="eastAsia"/>
                <w:szCs w:val="21"/>
                <w:lang w:bidi="ar"/>
              </w:rPr>
              <w:t>必填</w:t>
            </w:r>
          </w:p>
        </w:tc>
        <w:tc>
          <w:tcPr>
            <w:tcW w:w="3452" w:type="dxa"/>
            <w:tcBorders>
              <w:top w:val="single" w:sz="4" w:space="0" w:color="auto"/>
              <w:left w:val="single" w:sz="4" w:space="0" w:color="auto"/>
              <w:bottom w:val="single" w:sz="4" w:space="0" w:color="auto"/>
              <w:right w:val="single" w:sz="4" w:space="0" w:color="auto"/>
            </w:tcBorders>
            <w:shd w:val="clear" w:color="auto" w:fill="B8CCE4"/>
          </w:tcPr>
          <w:p w14:paraId="6C861C9D" w14:textId="77777777" w:rsidR="00C91B46" w:rsidRDefault="00C91B46" w:rsidP="00936955">
            <w:pPr>
              <w:rPr>
                <w:rFonts w:ascii="宋体" w:hAnsi="宋体" w:cs="宋体"/>
                <w:szCs w:val="21"/>
              </w:rPr>
            </w:pPr>
            <w:r>
              <w:rPr>
                <w:rFonts w:ascii="宋体" w:hAnsi="宋体" w:cs="宋体" w:hint="eastAsia"/>
                <w:szCs w:val="21"/>
                <w:lang w:bidi="ar"/>
              </w:rPr>
              <w:t>参数说明</w:t>
            </w:r>
          </w:p>
        </w:tc>
      </w:tr>
      <w:tr w:rsidR="00C91B46" w14:paraId="5CD75B81" w14:textId="77777777" w:rsidTr="00936955">
        <w:tc>
          <w:tcPr>
            <w:tcW w:w="674" w:type="dxa"/>
            <w:tcBorders>
              <w:top w:val="single" w:sz="4" w:space="0" w:color="auto"/>
              <w:left w:val="single" w:sz="4" w:space="0" w:color="auto"/>
              <w:bottom w:val="single" w:sz="4" w:space="0" w:color="auto"/>
              <w:right w:val="single" w:sz="4" w:space="0" w:color="auto"/>
            </w:tcBorders>
          </w:tcPr>
          <w:p w14:paraId="7C0A232F" w14:textId="77777777" w:rsidR="00C91B46" w:rsidRDefault="00C91B46" w:rsidP="00936955">
            <w:pPr>
              <w:rPr>
                <w:rFonts w:ascii="宋体" w:hAnsi="宋体" w:cs="宋体"/>
                <w:szCs w:val="21"/>
              </w:rPr>
            </w:pPr>
            <w:r>
              <w:rPr>
                <w:rFonts w:ascii="宋体" w:hAnsi="宋体" w:cs="宋体" w:hint="eastAsia"/>
                <w:szCs w:val="21"/>
                <w:lang w:bidi="ar"/>
              </w:rPr>
              <w:t>1</w:t>
            </w:r>
          </w:p>
        </w:tc>
        <w:tc>
          <w:tcPr>
            <w:tcW w:w="1276" w:type="dxa"/>
            <w:tcBorders>
              <w:top w:val="single" w:sz="4" w:space="0" w:color="auto"/>
              <w:left w:val="single" w:sz="4" w:space="0" w:color="auto"/>
              <w:bottom w:val="single" w:sz="4" w:space="0" w:color="auto"/>
              <w:right w:val="single" w:sz="4" w:space="0" w:color="auto"/>
            </w:tcBorders>
          </w:tcPr>
          <w:p w14:paraId="2BF4C114" w14:textId="77777777" w:rsidR="00C91B46" w:rsidRDefault="00C91B46" w:rsidP="00936955">
            <w:pPr>
              <w:rPr>
                <w:rFonts w:ascii="宋体" w:hAnsi="宋体" w:cs="宋体"/>
                <w:szCs w:val="21"/>
              </w:rPr>
            </w:pPr>
            <w:proofErr w:type="spellStart"/>
            <w:r>
              <w:rPr>
                <w:rFonts w:ascii="宋体" w:hAnsi="宋体" w:cs="宋体" w:hint="eastAsia"/>
                <w:szCs w:val="21"/>
                <w:lang w:bidi="ar"/>
              </w:rPr>
              <w:t>imgName</w:t>
            </w:r>
            <w:proofErr w:type="spellEnd"/>
          </w:p>
        </w:tc>
        <w:tc>
          <w:tcPr>
            <w:tcW w:w="1276" w:type="dxa"/>
            <w:tcBorders>
              <w:top w:val="single" w:sz="4" w:space="0" w:color="auto"/>
              <w:left w:val="single" w:sz="4" w:space="0" w:color="auto"/>
              <w:bottom w:val="single" w:sz="4" w:space="0" w:color="auto"/>
              <w:right w:val="single" w:sz="4" w:space="0" w:color="auto"/>
            </w:tcBorders>
          </w:tcPr>
          <w:p w14:paraId="679FF19B" w14:textId="77777777" w:rsidR="00C91B46" w:rsidRDefault="00C91B46" w:rsidP="00936955">
            <w:pPr>
              <w:rPr>
                <w:rFonts w:ascii="宋体" w:hAnsi="宋体" w:cs="宋体"/>
                <w:szCs w:val="21"/>
              </w:rPr>
            </w:pPr>
            <w:r>
              <w:rPr>
                <w:rFonts w:ascii="宋体" w:hAnsi="宋体" w:cs="宋体" w:hint="eastAsia"/>
                <w:szCs w:val="21"/>
                <w:lang w:bidi="ar"/>
              </w:rPr>
              <w:t>服务器上存储的图片名</w:t>
            </w:r>
          </w:p>
        </w:tc>
        <w:tc>
          <w:tcPr>
            <w:tcW w:w="850" w:type="dxa"/>
            <w:tcBorders>
              <w:top w:val="single" w:sz="4" w:space="0" w:color="auto"/>
              <w:left w:val="single" w:sz="4" w:space="0" w:color="auto"/>
              <w:bottom w:val="single" w:sz="4" w:space="0" w:color="auto"/>
              <w:right w:val="single" w:sz="4" w:space="0" w:color="auto"/>
            </w:tcBorders>
          </w:tcPr>
          <w:p w14:paraId="7E04C33D" w14:textId="77777777" w:rsidR="00C91B46" w:rsidRDefault="00C91B46" w:rsidP="00936955">
            <w:pPr>
              <w:rPr>
                <w:rFonts w:ascii="宋体" w:hAnsi="宋体" w:cs="宋体"/>
                <w:szCs w:val="21"/>
              </w:rPr>
            </w:pPr>
            <w:r>
              <w:rPr>
                <w:rFonts w:ascii="宋体" w:hAnsi="宋体" w:cs="宋体" w:hint="eastAsia"/>
                <w:szCs w:val="21"/>
                <w:lang w:bidi="ar"/>
              </w:rPr>
              <w:t>字符串</w:t>
            </w:r>
          </w:p>
        </w:tc>
        <w:tc>
          <w:tcPr>
            <w:tcW w:w="851" w:type="dxa"/>
            <w:tcBorders>
              <w:top w:val="single" w:sz="4" w:space="0" w:color="auto"/>
              <w:left w:val="single" w:sz="4" w:space="0" w:color="auto"/>
              <w:bottom w:val="single" w:sz="4" w:space="0" w:color="auto"/>
              <w:right w:val="single" w:sz="4" w:space="0" w:color="auto"/>
            </w:tcBorders>
          </w:tcPr>
          <w:p w14:paraId="17C2E5A3" w14:textId="77777777" w:rsidR="00C91B46" w:rsidRDefault="00C91B46" w:rsidP="00936955">
            <w:pPr>
              <w:rPr>
                <w:rFonts w:ascii="宋体" w:hAnsi="宋体" w:cs="宋体"/>
                <w:szCs w:val="21"/>
              </w:rPr>
            </w:pPr>
            <w:r>
              <w:rPr>
                <w:szCs w:val="21"/>
                <w:lang w:bidi="ar"/>
              </w:rPr>
              <w:t>1024</w:t>
            </w:r>
          </w:p>
        </w:tc>
        <w:tc>
          <w:tcPr>
            <w:tcW w:w="850" w:type="dxa"/>
            <w:tcBorders>
              <w:top w:val="single" w:sz="4" w:space="0" w:color="auto"/>
              <w:left w:val="single" w:sz="4" w:space="0" w:color="auto"/>
              <w:bottom w:val="single" w:sz="4" w:space="0" w:color="auto"/>
              <w:right w:val="single" w:sz="4" w:space="0" w:color="auto"/>
            </w:tcBorders>
          </w:tcPr>
          <w:p w14:paraId="2AF0560A" w14:textId="77777777" w:rsidR="00C91B46" w:rsidRDefault="00C91B46" w:rsidP="00936955">
            <w:pPr>
              <w:rPr>
                <w:rFonts w:ascii="宋体" w:hAnsi="宋体" w:cs="宋体"/>
                <w:szCs w:val="21"/>
              </w:rPr>
            </w:pPr>
            <w:r>
              <w:rPr>
                <w:rFonts w:ascii="宋体" w:hAnsi="宋体" w:cs="宋体" w:hint="eastAsia"/>
                <w:szCs w:val="21"/>
                <w:lang w:bidi="ar"/>
              </w:rPr>
              <w:t>√</w:t>
            </w:r>
          </w:p>
        </w:tc>
        <w:tc>
          <w:tcPr>
            <w:tcW w:w="3452" w:type="dxa"/>
            <w:tcBorders>
              <w:top w:val="single" w:sz="4" w:space="0" w:color="auto"/>
              <w:left w:val="single" w:sz="4" w:space="0" w:color="auto"/>
              <w:bottom w:val="single" w:sz="4" w:space="0" w:color="auto"/>
              <w:right w:val="single" w:sz="4" w:space="0" w:color="auto"/>
            </w:tcBorders>
          </w:tcPr>
          <w:p w14:paraId="61217D78" w14:textId="77777777" w:rsidR="00C91B46" w:rsidRDefault="00C91B46" w:rsidP="00936955">
            <w:pPr>
              <w:rPr>
                <w:rFonts w:ascii="宋体" w:hAnsi="宋体" w:cs="宋体"/>
                <w:szCs w:val="21"/>
              </w:rPr>
            </w:pPr>
          </w:p>
        </w:tc>
      </w:tr>
      <w:tr w:rsidR="00C91B46" w14:paraId="720CB3E2" w14:textId="77777777" w:rsidTr="00936955">
        <w:tc>
          <w:tcPr>
            <w:tcW w:w="674" w:type="dxa"/>
            <w:tcBorders>
              <w:top w:val="single" w:sz="4" w:space="0" w:color="auto"/>
              <w:left w:val="single" w:sz="4" w:space="0" w:color="auto"/>
              <w:bottom w:val="single" w:sz="4" w:space="0" w:color="auto"/>
              <w:right w:val="single" w:sz="4" w:space="0" w:color="auto"/>
            </w:tcBorders>
          </w:tcPr>
          <w:p w14:paraId="4CDE47D1" w14:textId="77777777" w:rsidR="00C91B46" w:rsidRDefault="00C91B46" w:rsidP="00936955">
            <w:pPr>
              <w:rPr>
                <w:rFonts w:ascii="宋体" w:hAnsi="宋体" w:cs="宋体"/>
                <w:szCs w:val="21"/>
              </w:rPr>
            </w:pPr>
            <w:r>
              <w:rPr>
                <w:rFonts w:ascii="宋体" w:hAnsi="宋体" w:cs="宋体" w:hint="eastAsia"/>
                <w:szCs w:val="21"/>
                <w:lang w:bidi="ar"/>
              </w:rPr>
              <w:t>2</w:t>
            </w:r>
          </w:p>
        </w:tc>
        <w:tc>
          <w:tcPr>
            <w:tcW w:w="1276" w:type="dxa"/>
            <w:tcBorders>
              <w:top w:val="single" w:sz="4" w:space="0" w:color="auto"/>
              <w:left w:val="single" w:sz="4" w:space="0" w:color="auto"/>
              <w:bottom w:val="single" w:sz="4" w:space="0" w:color="auto"/>
              <w:right w:val="single" w:sz="4" w:space="0" w:color="auto"/>
            </w:tcBorders>
          </w:tcPr>
          <w:p w14:paraId="0676029B" w14:textId="77777777" w:rsidR="00C91B46" w:rsidRDefault="00C91B46" w:rsidP="00936955">
            <w:pPr>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tcPr>
          <w:p w14:paraId="784EBA70"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7F535B7C" w14:textId="77777777" w:rsidR="00C91B46" w:rsidRDefault="00C91B46" w:rsidP="00936955">
            <w:pPr>
              <w:rPr>
                <w:rFonts w:ascii="宋体" w:hAnsi="宋体" w:cs="宋体"/>
                <w:szCs w:val="21"/>
              </w:rPr>
            </w:pPr>
          </w:p>
        </w:tc>
        <w:tc>
          <w:tcPr>
            <w:tcW w:w="851" w:type="dxa"/>
            <w:tcBorders>
              <w:top w:val="single" w:sz="4" w:space="0" w:color="auto"/>
              <w:left w:val="single" w:sz="4" w:space="0" w:color="auto"/>
              <w:bottom w:val="single" w:sz="4" w:space="0" w:color="auto"/>
              <w:right w:val="single" w:sz="4" w:space="0" w:color="auto"/>
            </w:tcBorders>
          </w:tcPr>
          <w:p w14:paraId="3BE9AD8A" w14:textId="77777777" w:rsidR="00C91B46" w:rsidRDefault="00C91B46" w:rsidP="00936955">
            <w:pPr>
              <w:rPr>
                <w:rFonts w:ascii="宋体" w:hAnsi="宋体" w:cs="宋体"/>
                <w:szCs w:val="21"/>
              </w:rPr>
            </w:pPr>
          </w:p>
        </w:tc>
        <w:tc>
          <w:tcPr>
            <w:tcW w:w="850" w:type="dxa"/>
            <w:tcBorders>
              <w:top w:val="single" w:sz="4" w:space="0" w:color="auto"/>
              <w:left w:val="single" w:sz="4" w:space="0" w:color="auto"/>
              <w:bottom w:val="single" w:sz="4" w:space="0" w:color="auto"/>
              <w:right w:val="single" w:sz="4" w:space="0" w:color="auto"/>
            </w:tcBorders>
          </w:tcPr>
          <w:p w14:paraId="0EB36CF7" w14:textId="77777777" w:rsidR="00C91B46" w:rsidRDefault="00C91B46" w:rsidP="00936955">
            <w:pPr>
              <w:rPr>
                <w:rFonts w:ascii="宋体" w:hAnsi="宋体" w:cs="宋体"/>
                <w:szCs w:val="21"/>
              </w:rPr>
            </w:pPr>
          </w:p>
        </w:tc>
        <w:tc>
          <w:tcPr>
            <w:tcW w:w="3452" w:type="dxa"/>
            <w:tcBorders>
              <w:top w:val="single" w:sz="4" w:space="0" w:color="auto"/>
              <w:left w:val="single" w:sz="4" w:space="0" w:color="auto"/>
              <w:bottom w:val="single" w:sz="4" w:space="0" w:color="auto"/>
              <w:right w:val="single" w:sz="4" w:space="0" w:color="auto"/>
            </w:tcBorders>
          </w:tcPr>
          <w:p w14:paraId="1467ED71" w14:textId="77777777" w:rsidR="00C91B46" w:rsidRDefault="00C91B46" w:rsidP="00936955">
            <w:pPr>
              <w:rPr>
                <w:rFonts w:ascii="宋体" w:hAnsi="宋体" w:cs="宋体"/>
                <w:szCs w:val="21"/>
              </w:rPr>
            </w:pPr>
          </w:p>
        </w:tc>
      </w:tr>
    </w:tbl>
    <w:p w14:paraId="6C5DC8E7"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64F14405"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请求内容：</w:t>
      </w:r>
    </w:p>
    <w:p w14:paraId="16CB68A2" w14:textId="77777777" w:rsidR="00C91B46" w:rsidRDefault="00C91B46" w:rsidP="00C91B46">
      <w:pPr>
        <w:rPr>
          <w:rFonts w:ascii="宋体" w:hAnsi="宋体" w:cs="宋体"/>
          <w:szCs w:val="21"/>
        </w:rPr>
      </w:pPr>
      <w:r>
        <w:rPr>
          <w:rFonts w:ascii="宋体" w:hAnsi="宋体" w:cs="宋体" w:hint="eastAsia"/>
          <w:szCs w:val="21"/>
          <w:lang w:bidi="ar"/>
        </w:rPr>
        <w:t>{/*image content*/}</w:t>
      </w:r>
    </w:p>
    <w:p w14:paraId="1479C926" w14:textId="77777777" w:rsidR="00C91B46" w:rsidRDefault="00C91B46" w:rsidP="00C91B46">
      <w:pPr>
        <w:rPr>
          <w:rFonts w:ascii="宋体" w:hAnsi="宋体" w:cs="宋体"/>
          <w:szCs w:val="21"/>
        </w:rPr>
      </w:pPr>
      <w:r>
        <w:rPr>
          <w:rFonts w:ascii="宋体" w:hAnsi="宋体" w:cs="宋体" w:hint="eastAsia"/>
          <w:szCs w:val="21"/>
          <w:lang w:bidi="ar"/>
        </w:rPr>
        <w:t xml:space="preserve"> </w:t>
      </w:r>
    </w:p>
    <w:p w14:paraId="1F26766C" w14:textId="77777777" w:rsidR="00C91B46" w:rsidRDefault="00C91B46" w:rsidP="00C91B46">
      <w:pPr>
        <w:rPr>
          <w:rFonts w:ascii="Arial" w:hAnsi="Arial" w:cs="Arial"/>
          <w:color w:val="000000"/>
          <w:szCs w:val="21"/>
        </w:rPr>
      </w:pPr>
      <w:r>
        <w:rPr>
          <w:rFonts w:ascii="宋体" w:hAnsi="宋体" w:cs="宋体" w:hint="eastAsia"/>
          <w:color w:val="000000"/>
          <w:szCs w:val="21"/>
          <w:lang w:bidi="ar"/>
        </w:rPr>
        <w:t>应答内容：</w:t>
      </w:r>
    </w:p>
    <w:p w14:paraId="2199C8E1" w14:textId="77777777" w:rsidR="00C91B46" w:rsidRDefault="00C91B46" w:rsidP="00C91B46">
      <w:pPr>
        <w:rPr>
          <w:rFonts w:ascii="宋体" w:hAnsi="宋体" w:cs="Arial"/>
          <w:color w:val="000000"/>
          <w:szCs w:val="21"/>
        </w:rPr>
      </w:pPr>
      <w:r>
        <w:rPr>
          <w:rFonts w:ascii="宋体" w:hAnsi="宋体" w:cs="Arial" w:hint="eastAsia"/>
          <w:color w:val="000000"/>
          <w:szCs w:val="21"/>
          <w:lang w:bidi="ar"/>
        </w:rPr>
        <w:t>{"</w:t>
      </w:r>
      <w:proofErr w:type="spellStart"/>
      <w:r>
        <w:rPr>
          <w:rFonts w:ascii="宋体" w:hAnsi="宋体" w:cs="宋体" w:hint="eastAsia"/>
          <w:color w:val="000000"/>
          <w:szCs w:val="21"/>
          <w:lang w:bidi="ar"/>
        </w:rPr>
        <w:t>imgName</w:t>
      </w:r>
      <w:proofErr w:type="spellEnd"/>
      <w:r>
        <w:rPr>
          <w:rFonts w:ascii="宋体" w:hAnsi="宋体" w:cs="Arial" w:hint="eastAsia"/>
          <w:color w:val="000000"/>
          <w:szCs w:val="21"/>
          <w:lang w:bidi="ar"/>
        </w:rPr>
        <w:t>":"</w:t>
      </w:r>
      <w:r>
        <w:rPr>
          <w:rFonts w:ascii="宋体" w:hAnsi="宋体" w:cs="宋体" w:hint="eastAsia"/>
          <w:color w:val="000000"/>
          <w:szCs w:val="21"/>
          <w:lang w:bidi="ar"/>
        </w:rPr>
        <w:t>xx.jpg</w:t>
      </w:r>
      <w:r>
        <w:rPr>
          <w:rFonts w:ascii="宋体" w:hAnsi="宋体" w:cs="Arial" w:hint="eastAsia"/>
          <w:color w:val="000000"/>
          <w:szCs w:val="21"/>
          <w:lang w:bidi="ar"/>
        </w:rPr>
        <w:t>"</w:t>
      </w:r>
      <w:r>
        <w:rPr>
          <w:rFonts w:ascii="宋体" w:hAnsi="宋体" w:cs="宋体" w:hint="eastAsia"/>
          <w:color w:val="000000"/>
          <w:szCs w:val="21"/>
          <w:lang w:bidi="ar"/>
        </w:rPr>
        <w:t>}</w:t>
      </w:r>
    </w:p>
    <w:p w14:paraId="23BC29B2" w14:textId="77777777" w:rsidR="00C91B46" w:rsidRDefault="00C91B46" w:rsidP="00C91B46">
      <w:pPr>
        <w:rPr>
          <w:rFonts w:ascii="宋体" w:hAnsi="宋体"/>
          <w:szCs w:val="24"/>
        </w:rPr>
      </w:pPr>
    </w:p>
    <w:p w14:paraId="04984FDC" w14:textId="77777777" w:rsidR="00C91B46" w:rsidRDefault="00C91B46" w:rsidP="00C91B46">
      <w:pPr>
        <w:pStyle w:val="3"/>
        <w:numPr>
          <w:ilvl w:val="0"/>
          <w:numId w:val="0"/>
        </w:numPr>
      </w:pPr>
      <w:r>
        <w:rPr>
          <w:rFonts w:hint="eastAsia"/>
          <w:lang w:eastAsia="zh"/>
        </w:rPr>
        <w:t>4.1.12</w:t>
      </w:r>
      <w:r>
        <w:rPr>
          <w:rFonts w:hint="eastAsia"/>
        </w:rPr>
        <w:t>下载图片</w:t>
      </w:r>
    </w:p>
    <w:p w14:paraId="623C5541" w14:textId="77777777" w:rsidR="00C91B46" w:rsidRDefault="00C91B46" w:rsidP="00C91B46">
      <w:pPr>
        <w:ind w:left="425"/>
      </w:pPr>
      <w:r>
        <w:t>调用者</w:t>
      </w:r>
      <w:r>
        <w:rPr>
          <w:rFonts w:hint="eastAsia"/>
        </w:rPr>
        <w:t>：前端界面</w:t>
      </w:r>
    </w:p>
    <w:p w14:paraId="3F9F9081" w14:textId="77777777" w:rsidR="00C91B46" w:rsidRDefault="00C91B46" w:rsidP="00C91B46">
      <w:pPr>
        <w:ind w:firstLine="420"/>
      </w:pPr>
      <w:r>
        <w:t>接口说明</w:t>
      </w:r>
      <w:r>
        <w:rPr>
          <w:rFonts w:hint="eastAsia"/>
        </w:rPr>
        <w:t>：下载系统中存储的图片</w:t>
      </w:r>
    </w:p>
    <w:p w14:paraId="6777824C"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409"/>
        <w:gridCol w:w="1337"/>
        <w:gridCol w:w="958"/>
        <w:gridCol w:w="799"/>
        <w:gridCol w:w="765"/>
        <w:gridCol w:w="2881"/>
      </w:tblGrid>
      <w:tr w:rsidR="00C91B46" w14:paraId="73C516B8" w14:textId="77777777" w:rsidTr="00936955">
        <w:tc>
          <w:tcPr>
            <w:tcW w:w="644" w:type="dxa"/>
            <w:shd w:val="clear" w:color="auto" w:fill="B8CCE4"/>
          </w:tcPr>
          <w:p w14:paraId="6ECE8ADA" w14:textId="77777777" w:rsidR="00C91B46" w:rsidRDefault="00C91B46" w:rsidP="00936955">
            <w:r>
              <w:rPr>
                <w:rFonts w:hint="eastAsia"/>
              </w:rPr>
              <w:t>编号</w:t>
            </w:r>
          </w:p>
        </w:tc>
        <w:tc>
          <w:tcPr>
            <w:tcW w:w="1449" w:type="dxa"/>
            <w:shd w:val="clear" w:color="auto" w:fill="B8CCE4"/>
          </w:tcPr>
          <w:p w14:paraId="04B1C6F5" w14:textId="77777777" w:rsidR="00C91B46" w:rsidRDefault="00C91B46" w:rsidP="00936955">
            <w:r>
              <w:rPr>
                <w:rFonts w:hint="eastAsia"/>
              </w:rPr>
              <w:t>参数名</w:t>
            </w:r>
          </w:p>
        </w:tc>
        <w:tc>
          <w:tcPr>
            <w:tcW w:w="1417" w:type="dxa"/>
            <w:shd w:val="clear" w:color="auto" w:fill="B8CCE4"/>
          </w:tcPr>
          <w:p w14:paraId="332A5EED" w14:textId="77777777" w:rsidR="00C91B46" w:rsidRDefault="00C91B46" w:rsidP="00936955">
            <w:r>
              <w:rPr>
                <w:rFonts w:hint="eastAsia"/>
              </w:rPr>
              <w:t>中文名称</w:t>
            </w:r>
          </w:p>
        </w:tc>
        <w:tc>
          <w:tcPr>
            <w:tcW w:w="1005" w:type="dxa"/>
            <w:shd w:val="clear" w:color="auto" w:fill="B8CCE4"/>
          </w:tcPr>
          <w:p w14:paraId="7B886D3B" w14:textId="77777777" w:rsidR="00C91B46" w:rsidRDefault="00C91B46" w:rsidP="00936955">
            <w:r>
              <w:rPr>
                <w:rFonts w:hint="eastAsia"/>
              </w:rPr>
              <w:t>类型</w:t>
            </w:r>
          </w:p>
        </w:tc>
        <w:tc>
          <w:tcPr>
            <w:tcW w:w="823" w:type="dxa"/>
            <w:shd w:val="clear" w:color="auto" w:fill="B8CCE4"/>
          </w:tcPr>
          <w:p w14:paraId="3BD3670C" w14:textId="77777777" w:rsidR="00C91B46" w:rsidRDefault="00C91B46" w:rsidP="00936955">
            <w:r>
              <w:rPr>
                <w:rFonts w:hint="eastAsia"/>
              </w:rPr>
              <w:t>最大长度</w:t>
            </w:r>
          </w:p>
        </w:tc>
        <w:tc>
          <w:tcPr>
            <w:tcW w:w="795" w:type="dxa"/>
            <w:shd w:val="clear" w:color="auto" w:fill="B8CCE4"/>
          </w:tcPr>
          <w:p w14:paraId="3824FF84" w14:textId="77777777" w:rsidR="00C91B46" w:rsidRDefault="00C91B46" w:rsidP="00936955">
            <w:r>
              <w:rPr>
                <w:rFonts w:hint="eastAsia"/>
              </w:rPr>
              <w:t>必填</w:t>
            </w:r>
          </w:p>
        </w:tc>
        <w:tc>
          <w:tcPr>
            <w:tcW w:w="3096" w:type="dxa"/>
            <w:shd w:val="clear" w:color="auto" w:fill="B8CCE4"/>
          </w:tcPr>
          <w:p w14:paraId="7E6B41B7" w14:textId="77777777" w:rsidR="00C91B46" w:rsidRDefault="00C91B46" w:rsidP="00936955">
            <w:r>
              <w:rPr>
                <w:rFonts w:hint="eastAsia"/>
              </w:rPr>
              <w:t>参数说明</w:t>
            </w:r>
          </w:p>
        </w:tc>
      </w:tr>
      <w:tr w:rsidR="00C91B46" w14:paraId="29A7644A" w14:textId="77777777" w:rsidTr="00936955">
        <w:tc>
          <w:tcPr>
            <w:tcW w:w="644" w:type="dxa"/>
          </w:tcPr>
          <w:p w14:paraId="6B0579D1" w14:textId="77777777" w:rsidR="00C91B46" w:rsidRDefault="00C91B46" w:rsidP="00936955">
            <w:pPr>
              <w:jc w:val="center"/>
            </w:pPr>
            <w:r>
              <w:rPr>
                <w:rFonts w:hint="eastAsia"/>
              </w:rPr>
              <w:t>1</w:t>
            </w:r>
          </w:p>
        </w:tc>
        <w:tc>
          <w:tcPr>
            <w:tcW w:w="1449" w:type="dxa"/>
          </w:tcPr>
          <w:p w14:paraId="4C1F3332" w14:textId="77777777" w:rsidR="00C91B46" w:rsidRDefault="00C91B46" w:rsidP="00936955">
            <w:pPr>
              <w:rPr>
                <w:rFonts w:ascii="宋体" w:hAnsi="宋体"/>
              </w:rPr>
            </w:pPr>
            <w:proofErr w:type="spellStart"/>
            <w:r>
              <w:rPr>
                <w:rFonts w:ascii="宋体" w:hAnsi="宋体"/>
              </w:rPr>
              <w:t>imgName</w:t>
            </w:r>
            <w:proofErr w:type="spellEnd"/>
          </w:p>
        </w:tc>
        <w:tc>
          <w:tcPr>
            <w:tcW w:w="1417" w:type="dxa"/>
          </w:tcPr>
          <w:p w14:paraId="63FBF122" w14:textId="77777777" w:rsidR="00C91B46" w:rsidRDefault="00C91B46" w:rsidP="00936955">
            <w:r>
              <w:rPr>
                <w:rFonts w:hint="eastAsia"/>
              </w:rPr>
              <w:t>图像名称</w:t>
            </w:r>
          </w:p>
        </w:tc>
        <w:tc>
          <w:tcPr>
            <w:tcW w:w="1005" w:type="dxa"/>
          </w:tcPr>
          <w:p w14:paraId="535E9BBD" w14:textId="77777777" w:rsidR="00C91B46" w:rsidRDefault="00C91B46" w:rsidP="00936955">
            <w:r>
              <w:rPr>
                <w:rFonts w:hint="eastAsia"/>
              </w:rPr>
              <w:t>字符串</w:t>
            </w:r>
          </w:p>
        </w:tc>
        <w:tc>
          <w:tcPr>
            <w:tcW w:w="823" w:type="dxa"/>
          </w:tcPr>
          <w:p w14:paraId="6F897B32" w14:textId="77777777" w:rsidR="00C91B46" w:rsidRDefault="00C91B46" w:rsidP="00936955">
            <w:r>
              <w:rPr>
                <w:rFonts w:hint="eastAsia"/>
              </w:rPr>
              <w:t>1</w:t>
            </w:r>
            <w:r>
              <w:t>28</w:t>
            </w:r>
          </w:p>
        </w:tc>
        <w:tc>
          <w:tcPr>
            <w:tcW w:w="795" w:type="dxa"/>
          </w:tcPr>
          <w:p w14:paraId="08482FB1" w14:textId="77777777" w:rsidR="00C91B46" w:rsidRDefault="00C91B46" w:rsidP="00936955">
            <w:r>
              <w:rPr>
                <w:rFonts w:ascii="宋体" w:hAnsi="宋体" w:hint="eastAsia"/>
              </w:rPr>
              <w:t>√</w:t>
            </w:r>
          </w:p>
        </w:tc>
        <w:tc>
          <w:tcPr>
            <w:tcW w:w="3096" w:type="dxa"/>
          </w:tcPr>
          <w:p w14:paraId="545A5CCF" w14:textId="77777777" w:rsidR="00C91B46" w:rsidRDefault="00C91B46" w:rsidP="00936955">
            <w:r>
              <w:rPr>
                <w:rFonts w:hint="eastAsia"/>
              </w:rPr>
              <w:t>图片名称</w:t>
            </w:r>
          </w:p>
        </w:tc>
      </w:tr>
      <w:tr w:rsidR="00C91B46" w14:paraId="5C2A2735" w14:textId="77777777" w:rsidTr="00936955">
        <w:tc>
          <w:tcPr>
            <w:tcW w:w="644" w:type="dxa"/>
          </w:tcPr>
          <w:p w14:paraId="15BF44BA" w14:textId="77777777" w:rsidR="00C91B46" w:rsidRDefault="00C91B46" w:rsidP="00936955">
            <w:pPr>
              <w:jc w:val="center"/>
            </w:pPr>
          </w:p>
        </w:tc>
        <w:tc>
          <w:tcPr>
            <w:tcW w:w="1449" w:type="dxa"/>
          </w:tcPr>
          <w:p w14:paraId="65BC3EE0" w14:textId="77777777" w:rsidR="00C91B46" w:rsidRDefault="00C91B46" w:rsidP="00936955">
            <w:pPr>
              <w:spacing w:line="240" w:lineRule="auto"/>
              <w:rPr>
                <w:rFonts w:ascii="宋体" w:hAnsi="宋体"/>
                <w:szCs w:val="24"/>
              </w:rPr>
            </w:pPr>
          </w:p>
        </w:tc>
        <w:tc>
          <w:tcPr>
            <w:tcW w:w="1417" w:type="dxa"/>
          </w:tcPr>
          <w:p w14:paraId="01C51722" w14:textId="77777777" w:rsidR="00C91B46" w:rsidRDefault="00C91B46" w:rsidP="00936955">
            <w:pPr>
              <w:spacing w:line="240" w:lineRule="auto"/>
              <w:rPr>
                <w:rFonts w:ascii="宋体" w:hAnsi="宋体"/>
                <w:szCs w:val="24"/>
              </w:rPr>
            </w:pPr>
          </w:p>
        </w:tc>
        <w:tc>
          <w:tcPr>
            <w:tcW w:w="1005" w:type="dxa"/>
          </w:tcPr>
          <w:p w14:paraId="01151B38" w14:textId="77777777" w:rsidR="00C91B46" w:rsidRDefault="00C91B46" w:rsidP="00936955"/>
        </w:tc>
        <w:tc>
          <w:tcPr>
            <w:tcW w:w="823" w:type="dxa"/>
          </w:tcPr>
          <w:p w14:paraId="21C1D8BD" w14:textId="77777777" w:rsidR="00C91B46" w:rsidRDefault="00C91B46" w:rsidP="00936955"/>
        </w:tc>
        <w:tc>
          <w:tcPr>
            <w:tcW w:w="795" w:type="dxa"/>
          </w:tcPr>
          <w:p w14:paraId="24A48746" w14:textId="77777777" w:rsidR="00C91B46" w:rsidRDefault="00C91B46" w:rsidP="00936955"/>
        </w:tc>
        <w:tc>
          <w:tcPr>
            <w:tcW w:w="3096" w:type="dxa"/>
          </w:tcPr>
          <w:p w14:paraId="56E64D23" w14:textId="77777777" w:rsidR="00C91B46" w:rsidRDefault="00C91B46" w:rsidP="00936955"/>
        </w:tc>
      </w:tr>
    </w:tbl>
    <w:p w14:paraId="582F00E2" w14:textId="77777777" w:rsidR="00C91B46" w:rsidRDefault="00C91B46" w:rsidP="00C91B46"/>
    <w:p w14:paraId="1E41B5C5"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47D5C2DA" w14:textId="77777777" w:rsidTr="00936955">
        <w:tc>
          <w:tcPr>
            <w:tcW w:w="675" w:type="dxa"/>
            <w:shd w:val="clear" w:color="auto" w:fill="B8CCE4"/>
          </w:tcPr>
          <w:p w14:paraId="59E70DF9" w14:textId="77777777" w:rsidR="00C91B46" w:rsidRDefault="00C91B46" w:rsidP="00936955">
            <w:r>
              <w:rPr>
                <w:rFonts w:hint="eastAsia"/>
              </w:rPr>
              <w:t>编号</w:t>
            </w:r>
          </w:p>
        </w:tc>
        <w:tc>
          <w:tcPr>
            <w:tcW w:w="1276" w:type="dxa"/>
            <w:shd w:val="clear" w:color="auto" w:fill="B8CCE4"/>
          </w:tcPr>
          <w:p w14:paraId="100FE745" w14:textId="77777777" w:rsidR="00C91B46" w:rsidRDefault="00C91B46" w:rsidP="00936955">
            <w:r>
              <w:rPr>
                <w:rFonts w:hint="eastAsia"/>
              </w:rPr>
              <w:t>参数名</w:t>
            </w:r>
          </w:p>
        </w:tc>
        <w:tc>
          <w:tcPr>
            <w:tcW w:w="1276" w:type="dxa"/>
            <w:shd w:val="clear" w:color="auto" w:fill="B8CCE4"/>
          </w:tcPr>
          <w:p w14:paraId="4D28056D" w14:textId="77777777" w:rsidR="00C91B46" w:rsidRDefault="00C91B46" w:rsidP="00936955">
            <w:r>
              <w:rPr>
                <w:rFonts w:hint="eastAsia"/>
              </w:rPr>
              <w:t>中文名称</w:t>
            </w:r>
          </w:p>
        </w:tc>
        <w:tc>
          <w:tcPr>
            <w:tcW w:w="850" w:type="dxa"/>
            <w:shd w:val="clear" w:color="auto" w:fill="B8CCE4"/>
          </w:tcPr>
          <w:p w14:paraId="13650BC1" w14:textId="77777777" w:rsidR="00C91B46" w:rsidRDefault="00C91B46" w:rsidP="00936955">
            <w:r>
              <w:rPr>
                <w:rFonts w:hint="eastAsia"/>
              </w:rPr>
              <w:t>类型</w:t>
            </w:r>
          </w:p>
        </w:tc>
        <w:tc>
          <w:tcPr>
            <w:tcW w:w="851" w:type="dxa"/>
            <w:shd w:val="clear" w:color="auto" w:fill="B8CCE4"/>
          </w:tcPr>
          <w:p w14:paraId="2680A6D5" w14:textId="77777777" w:rsidR="00C91B46" w:rsidRDefault="00C91B46" w:rsidP="00936955">
            <w:r>
              <w:rPr>
                <w:rFonts w:hint="eastAsia"/>
              </w:rPr>
              <w:t>最大长度</w:t>
            </w:r>
          </w:p>
        </w:tc>
        <w:tc>
          <w:tcPr>
            <w:tcW w:w="850" w:type="dxa"/>
            <w:shd w:val="clear" w:color="auto" w:fill="B8CCE4"/>
          </w:tcPr>
          <w:p w14:paraId="308D0A4D" w14:textId="77777777" w:rsidR="00C91B46" w:rsidRDefault="00C91B46" w:rsidP="00936955">
            <w:r>
              <w:rPr>
                <w:rFonts w:hint="eastAsia"/>
              </w:rPr>
              <w:t>必填</w:t>
            </w:r>
          </w:p>
        </w:tc>
        <w:tc>
          <w:tcPr>
            <w:tcW w:w="3451" w:type="dxa"/>
            <w:shd w:val="clear" w:color="auto" w:fill="B8CCE4"/>
          </w:tcPr>
          <w:p w14:paraId="2DD10C68" w14:textId="77777777" w:rsidR="00C91B46" w:rsidRDefault="00C91B46" w:rsidP="00936955">
            <w:r>
              <w:rPr>
                <w:rFonts w:hint="eastAsia"/>
              </w:rPr>
              <w:t>参数说明</w:t>
            </w:r>
          </w:p>
        </w:tc>
      </w:tr>
      <w:tr w:rsidR="00C91B46" w14:paraId="56665EF7" w14:textId="77777777" w:rsidTr="00936955">
        <w:tc>
          <w:tcPr>
            <w:tcW w:w="675" w:type="dxa"/>
          </w:tcPr>
          <w:p w14:paraId="6EA11390" w14:textId="77777777" w:rsidR="00C91B46" w:rsidRDefault="00C91B46" w:rsidP="00936955">
            <w:pPr>
              <w:rPr>
                <w:rFonts w:ascii="宋体" w:hAnsi="宋体"/>
              </w:rPr>
            </w:pPr>
            <w:r>
              <w:rPr>
                <w:rFonts w:ascii="宋体" w:hAnsi="宋体" w:hint="eastAsia"/>
              </w:rPr>
              <w:t>1</w:t>
            </w:r>
          </w:p>
        </w:tc>
        <w:tc>
          <w:tcPr>
            <w:tcW w:w="1276" w:type="dxa"/>
          </w:tcPr>
          <w:p w14:paraId="34786A82" w14:textId="77777777" w:rsidR="00C91B46" w:rsidRDefault="00C91B46" w:rsidP="00936955">
            <w:pPr>
              <w:rPr>
                <w:rFonts w:ascii="宋体" w:hAnsi="宋体"/>
              </w:rPr>
            </w:pPr>
            <w:r>
              <w:rPr>
                <w:rFonts w:ascii="宋体" w:hAnsi="宋体" w:hint="eastAsia"/>
              </w:rPr>
              <w:t>*</w:t>
            </w:r>
          </w:p>
        </w:tc>
        <w:tc>
          <w:tcPr>
            <w:tcW w:w="1276" w:type="dxa"/>
          </w:tcPr>
          <w:p w14:paraId="0A9AC5FC" w14:textId="77777777" w:rsidR="00C91B46" w:rsidRDefault="00C91B46" w:rsidP="00936955">
            <w:r>
              <w:rPr>
                <w:rFonts w:hint="eastAsia"/>
              </w:rPr>
              <w:t>返回图片</w:t>
            </w:r>
          </w:p>
        </w:tc>
        <w:tc>
          <w:tcPr>
            <w:tcW w:w="850" w:type="dxa"/>
          </w:tcPr>
          <w:p w14:paraId="6EAA1655" w14:textId="77777777" w:rsidR="00C91B46" w:rsidRDefault="00C91B46" w:rsidP="00936955">
            <w:r>
              <w:t>application/octet-stream</w:t>
            </w:r>
          </w:p>
        </w:tc>
        <w:tc>
          <w:tcPr>
            <w:tcW w:w="851" w:type="dxa"/>
          </w:tcPr>
          <w:p w14:paraId="0E27A727" w14:textId="77777777" w:rsidR="00C91B46" w:rsidRDefault="00C91B46" w:rsidP="00936955">
            <w:r>
              <w:rPr>
                <w:rFonts w:hint="eastAsia"/>
              </w:rPr>
              <w:t>*</w:t>
            </w:r>
          </w:p>
        </w:tc>
        <w:tc>
          <w:tcPr>
            <w:tcW w:w="850" w:type="dxa"/>
          </w:tcPr>
          <w:p w14:paraId="224448C7" w14:textId="77777777" w:rsidR="00C91B46" w:rsidRDefault="00C91B46" w:rsidP="00936955">
            <w:r>
              <w:rPr>
                <w:rFonts w:ascii="宋体" w:hAnsi="宋体" w:hint="eastAsia"/>
              </w:rPr>
              <w:t>√</w:t>
            </w:r>
          </w:p>
        </w:tc>
        <w:tc>
          <w:tcPr>
            <w:tcW w:w="3451" w:type="dxa"/>
          </w:tcPr>
          <w:p w14:paraId="30A8CA51" w14:textId="77777777" w:rsidR="00C91B46" w:rsidRDefault="00C91B46" w:rsidP="00936955">
            <w:r>
              <w:rPr>
                <w:rFonts w:hint="eastAsia"/>
              </w:rPr>
              <w:t>二进制传输文件</w:t>
            </w:r>
          </w:p>
        </w:tc>
      </w:tr>
      <w:tr w:rsidR="00C91B46" w14:paraId="1DFE7700" w14:textId="77777777" w:rsidTr="00936955">
        <w:tc>
          <w:tcPr>
            <w:tcW w:w="675" w:type="dxa"/>
          </w:tcPr>
          <w:p w14:paraId="305605E5" w14:textId="77777777" w:rsidR="00C91B46" w:rsidRDefault="00C91B46" w:rsidP="00936955">
            <w:pPr>
              <w:rPr>
                <w:rFonts w:ascii="宋体" w:hAnsi="宋体"/>
              </w:rPr>
            </w:pPr>
            <w:r>
              <w:rPr>
                <w:rFonts w:ascii="宋体" w:hAnsi="宋体" w:hint="eastAsia"/>
              </w:rPr>
              <w:t>2</w:t>
            </w:r>
          </w:p>
        </w:tc>
        <w:tc>
          <w:tcPr>
            <w:tcW w:w="1276" w:type="dxa"/>
          </w:tcPr>
          <w:p w14:paraId="6F2CE5B3" w14:textId="77777777" w:rsidR="00C91B46" w:rsidRDefault="00C91B46" w:rsidP="00936955">
            <w:pPr>
              <w:rPr>
                <w:rFonts w:ascii="宋体" w:hAnsi="宋体"/>
              </w:rPr>
            </w:pPr>
          </w:p>
        </w:tc>
        <w:tc>
          <w:tcPr>
            <w:tcW w:w="1276" w:type="dxa"/>
          </w:tcPr>
          <w:p w14:paraId="2874F71E" w14:textId="77777777" w:rsidR="00C91B46" w:rsidRDefault="00C91B46" w:rsidP="00936955"/>
        </w:tc>
        <w:tc>
          <w:tcPr>
            <w:tcW w:w="850" w:type="dxa"/>
          </w:tcPr>
          <w:p w14:paraId="2A3913BD" w14:textId="77777777" w:rsidR="00C91B46" w:rsidRDefault="00C91B46" w:rsidP="00936955"/>
        </w:tc>
        <w:tc>
          <w:tcPr>
            <w:tcW w:w="851" w:type="dxa"/>
          </w:tcPr>
          <w:p w14:paraId="6AB70B54" w14:textId="77777777" w:rsidR="00C91B46" w:rsidRDefault="00C91B46" w:rsidP="00936955"/>
        </w:tc>
        <w:tc>
          <w:tcPr>
            <w:tcW w:w="850" w:type="dxa"/>
          </w:tcPr>
          <w:p w14:paraId="0B3A9546" w14:textId="77777777" w:rsidR="00C91B46" w:rsidRDefault="00C91B46" w:rsidP="00936955">
            <w:pPr>
              <w:rPr>
                <w:rFonts w:ascii="宋体" w:hAnsi="宋体"/>
              </w:rPr>
            </w:pPr>
          </w:p>
        </w:tc>
        <w:tc>
          <w:tcPr>
            <w:tcW w:w="3451" w:type="dxa"/>
          </w:tcPr>
          <w:p w14:paraId="617D464A" w14:textId="77777777" w:rsidR="00C91B46" w:rsidRDefault="00C91B46" w:rsidP="00936955"/>
        </w:tc>
      </w:tr>
    </w:tbl>
    <w:p w14:paraId="462806FA" w14:textId="77777777" w:rsidR="00C91B46" w:rsidRDefault="00C91B46" w:rsidP="00C91B46"/>
    <w:p w14:paraId="08A085B5" w14:textId="77777777" w:rsidR="00C91B46" w:rsidRDefault="00C91B46" w:rsidP="00C91B46">
      <w:pPr>
        <w:rPr>
          <w:rFonts w:ascii="宋体" w:hAnsi="宋体" w:cs="Arial"/>
          <w:b/>
          <w:color w:val="000000"/>
        </w:rPr>
      </w:pPr>
      <w:r>
        <w:rPr>
          <w:rFonts w:ascii="Arial" w:hAnsi="Arial" w:cs="Arial" w:hint="eastAsia"/>
          <w:color w:val="000000"/>
        </w:rPr>
        <w:t>请求内容：</w:t>
      </w:r>
      <w:r>
        <w:rPr>
          <w:rFonts w:ascii="宋体" w:hAnsi="宋体" w:cs="Arial" w:hint="eastAsia"/>
          <w:color w:val="000000"/>
        </w:rPr>
        <w:t xml:space="preserve"> </w:t>
      </w:r>
    </w:p>
    <w:p w14:paraId="11361EEA" w14:textId="77777777" w:rsidR="00C91B46" w:rsidRDefault="00C91B46" w:rsidP="00C91B46">
      <w:pPr>
        <w:rPr>
          <w:rFonts w:ascii="宋体" w:hAnsi="宋体"/>
          <w:szCs w:val="24"/>
        </w:rPr>
      </w:pPr>
    </w:p>
    <w:p w14:paraId="644CA649" w14:textId="77777777" w:rsidR="00C91B46" w:rsidRDefault="00C91B46" w:rsidP="00C91B46">
      <w:pPr>
        <w:rPr>
          <w:rFonts w:ascii="Arial" w:hAnsi="Arial" w:cs="Arial"/>
          <w:color w:val="000000"/>
        </w:rPr>
      </w:pPr>
      <w:r>
        <w:rPr>
          <w:rFonts w:ascii="Arial" w:hAnsi="Arial" w:cs="Arial" w:hint="eastAsia"/>
          <w:color w:val="000000"/>
        </w:rPr>
        <w:t>应答内容：</w:t>
      </w:r>
    </w:p>
    <w:p w14:paraId="6B942FF5" w14:textId="77777777" w:rsidR="00C91B46" w:rsidRDefault="00C91B46" w:rsidP="00C91B46">
      <w:pPr>
        <w:rPr>
          <w:rFonts w:ascii="宋体" w:hAnsi="宋体"/>
          <w:szCs w:val="24"/>
        </w:rPr>
      </w:pPr>
      <w:r>
        <w:rPr>
          <w:rFonts w:ascii="宋体" w:hAnsi="宋体" w:cs="Arial"/>
          <w:color w:val="000000"/>
        </w:rPr>
        <w:t>*</w:t>
      </w:r>
      <w:proofErr w:type="spellStart"/>
      <w:r>
        <w:rPr>
          <w:rFonts w:ascii="宋体" w:hAnsi="宋体" w:cs="Arial"/>
          <w:color w:val="000000"/>
        </w:rPr>
        <w:t>filecontent</w:t>
      </w:r>
      <w:proofErr w:type="spellEnd"/>
      <w:r>
        <w:rPr>
          <w:rFonts w:ascii="宋体" w:hAnsi="宋体" w:cs="Arial"/>
          <w:color w:val="000000"/>
        </w:rPr>
        <w:t>*</w:t>
      </w:r>
    </w:p>
    <w:p w14:paraId="2F00CA5C" w14:textId="77777777" w:rsidR="00C91B46" w:rsidRDefault="00C91B46" w:rsidP="00C91B46"/>
    <w:p w14:paraId="4C5FE4BE" w14:textId="77777777" w:rsidR="00C91B46" w:rsidRDefault="00C91B46" w:rsidP="00C91B46"/>
    <w:p w14:paraId="15D72524" w14:textId="77777777" w:rsidR="00C91B46" w:rsidRDefault="00C91B46" w:rsidP="00C91B46">
      <w:pPr>
        <w:pStyle w:val="2PIM2H2Heading2HiddenHeadTimesNewRoman"/>
        <w:rPr>
          <w:rFonts w:ascii="宋体" w:hAnsi="宋体"/>
          <w:szCs w:val="24"/>
        </w:rPr>
      </w:pPr>
      <w:bookmarkStart w:id="26" w:name="_Toc162897543"/>
      <w:r>
        <w:rPr>
          <w:rFonts w:ascii="宋体" w:hAnsi="宋体"/>
          <w:szCs w:val="24"/>
        </w:rPr>
        <w:t>B</w:t>
      </w:r>
      <w:r>
        <w:rPr>
          <w:rFonts w:ascii="宋体" w:hAnsi="宋体" w:hint="eastAsia"/>
          <w:szCs w:val="24"/>
        </w:rPr>
        <w:t>服务</w:t>
      </w:r>
      <w:bookmarkEnd w:id="26"/>
    </w:p>
    <w:p w14:paraId="79B8A0EE" w14:textId="77777777" w:rsidR="00C91B46" w:rsidRDefault="00C91B46" w:rsidP="00C91B46">
      <w:pPr>
        <w:ind w:left="425"/>
      </w:pPr>
      <w:r>
        <w:rPr>
          <w:rFonts w:hint="eastAsia"/>
        </w:rPr>
        <w:t>B</w:t>
      </w:r>
      <w:r>
        <w:rPr>
          <w:rFonts w:hint="eastAsia"/>
        </w:rPr>
        <w:t>服务采用</w:t>
      </w:r>
      <w:r>
        <w:rPr>
          <w:rFonts w:hint="eastAsia"/>
        </w:rPr>
        <w:t>C/</w:t>
      </w:r>
      <w:r>
        <w:t>S</w:t>
      </w:r>
      <w:r>
        <w:rPr>
          <w:rFonts w:hint="eastAsia"/>
        </w:rPr>
        <w:t>模式，通讯协议为</w:t>
      </w:r>
      <w:r>
        <w:rPr>
          <w:rFonts w:hint="eastAsia"/>
        </w:rPr>
        <w:t>T</w:t>
      </w:r>
      <w:r>
        <w:t xml:space="preserve">CP.  </w:t>
      </w:r>
    </w:p>
    <w:p w14:paraId="3B02B5E9" w14:textId="77777777" w:rsidR="00C91B46" w:rsidRDefault="00C91B46" w:rsidP="00C91B46">
      <w:pPr>
        <w:ind w:left="425"/>
      </w:pPr>
      <w:r>
        <w:t>消息接口格式规范</w:t>
      </w:r>
      <w:r>
        <w:rPr>
          <w:rFonts w:hint="eastAsia"/>
        </w:rPr>
        <w:t>：</w:t>
      </w:r>
    </w:p>
    <w:p w14:paraId="72097140" w14:textId="77777777" w:rsidR="00C91B46" w:rsidRDefault="00C91B46" w:rsidP="00C91B46">
      <w:pPr>
        <w:ind w:left="425"/>
      </w:pPr>
      <w:r>
        <w:t xml:space="preserve">struct </w:t>
      </w:r>
      <w:proofErr w:type="gramStart"/>
      <w:r>
        <w:t>Msg</w:t>
      </w:r>
      <w:proofErr w:type="gramEnd"/>
    </w:p>
    <w:p w14:paraId="6F4A9AA2" w14:textId="77777777" w:rsidR="00C91B46" w:rsidRDefault="00C91B46" w:rsidP="00C91B46">
      <w:pPr>
        <w:ind w:left="425"/>
      </w:pPr>
      <w:r>
        <w:t>{</w:t>
      </w:r>
    </w:p>
    <w:p w14:paraId="1C1B38C2" w14:textId="77777777" w:rsidR="00C91B46" w:rsidRDefault="00C91B46" w:rsidP="00C91B46">
      <w:pPr>
        <w:ind w:left="425"/>
      </w:pPr>
      <w:r>
        <w:rPr>
          <w:rFonts w:hint="eastAsia"/>
        </w:rPr>
        <w:t xml:space="preserve">  char </w:t>
      </w:r>
      <w:proofErr w:type="spellStart"/>
      <w:proofErr w:type="gramStart"/>
      <w:r>
        <w:t>magicHead</w:t>
      </w:r>
      <w:proofErr w:type="spellEnd"/>
      <w:r>
        <w:rPr>
          <w:rFonts w:hint="eastAsia"/>
        </w:rPr>
        <w:t>[</w:t>
      </w:r>
      <w:proofErr w:type="gramEnd"/>
      <w:r>
        <w:t>4</w:t>
      </w:r>
      <w:r>
        <w:rPr>
          <w:rFonts w:hint="eastAsia"/>
        </w:rPr>
        <w:t>]</w:t>
      </w:r>
      <w:r>
        <w:t>;  //</w:t>
      </w:r>
    </w:p>
    <w:p w14:paraId="5B5D2059" w14:textId="77777777" w:rsidR="00C91B46" w:rsidRDefault="00C91B46" w:rsidP="00C91B46">
      <w:pPr>
        <w:ind w:left="425"/>
      </w:pPr>
      <w:r>
        <w:rPr>
          <w:rFonts w:hint="eastAsia"/>
        </w:rPr>
        <w:t xml:space="preserve">  int</w:t>
      </w:r>
      <w:r>
        <w:t xml:space="preserve"> i</w:t>
      </w:r>
      <w:r>
        <w:rPr>
          <w:rFonts w:hint="eastAsia"/>
        </w:rPr>
        <w:t>ndex;   //</w:t>
      </w:r>
      <w:r>
        <w:rPr>
          <w:rFonts w:hint="eastAsia"/>
        </w:rPr>
        <w:t>消息编号</w:t>
      </w:r>
    </w:p>
    <w:p w14:paraId="1EAEE72D" w14:textId="77777777" w:rsidR="00C91B46" w:rsidRDefault="00C91B46" w:rsidP="00C91B46">
      <w:pPr>
        <w:ind w:left="425"/>
      </w:pPr>
      <w:r>
        <w:t xml:space="preserve">  int length;    //</w:t>
      </w:r>
      <w:r>
        <w:t>内容长度</w:t>
      </w:r>
    </w:p>
    <w:p w14:paraId="36E771F4" w14:textId="77777777" w:rsidR="00C91B46" w:rsidRDefault="00C91B46" w:rsidP="00C91B46">
      <w:pPr>
        <w:ind w:left="425"/>
      </w:pPr>
      <w:r>
        <w:rPr>
          <w:rFonts w:hint="eastAsia"/>
        </w:rPr>
        <w:t xml:space="preserve">  char </w:t>
      </w:r>
      <w:r>
        <w:t>data</w:t>
      </w:r>
      <w:r>
        <w:rPr>
          <w:rFonts w:hint="eastAsia"/>
        </w:rPr>
        <w:t>[</w:t>
      </w:r>
      <w:r>
        <w:t>0</w:t>
      </w:r>
      <w:r>
        <w:rPr>
          <w:rFonts w:hint="eastAsia"/>
        </w:rPr>
        <w:t>]</w:t>
      </w:r>
      <w:r>
        <w:t>;   //</w:t>
      </w:r>
      <w:r>
        <w:t>具体的消息内容</w:t>
      </w:r>
    </w:p>
    <w:p w14:paraId="680B77DA" w14:textId="77777777" w:rsidR="00C91B46" w:rsidRDefault="00C91B46" w:rsidP="00C91B46">
      <w:pPr>
        <w:ind w:left="425"/>
      </w:pPr>
      <w:r>
        <w:t xml:space="preserve">};    </w:t>
      </w:r>
      <w:r>
        <w:t>注意</w:t>
      </w:r>
      <w:r>
        <w:rPr>
          <w:rFonts w:hint="eastAsia"/>
        </w:rPr>
        <w:t>：</w:t>
      </w:r>
      <w:r>
        <w:rPr>
          <w:rFonts w:hint="eastAsia"/>
        </w:rPr>
        <w:t xml:space="preserve"> </w:t>
      </w:r>
      <w:r>
        <w:t>消息传输过程按字节对齐</w:t>
      </w:r>
      <w:r>
        <w:rPr>
          <w:rFonts w:hint="eastAsia"/>
        </w:rPr>
        <w:t>。</w:t>
      </w:r>
    </w:p>
    <w:p w14:paraId="1B01DAB6" w14:textId="77777777" w:rsidR="00C91B46" w:rsidRDefault="00C91B46" w:rsidP="00C91B46">
      <w:pPr>
        <w:pStyle w:val="3"/>
      </w:pPr>
      <w:r>
        <w:rPr>
          <w:rFonts w:hint="eastAsia"/>
        </w:rPr>
        <w:t>样例接口</w:t>
      </w:r>
    </w:p>
    <w:p w14:paraId="31303CE7" w14:textId="77777777" w:rsidR="00C91B46" w:rsidRDefault="00C91B46" w:rsidP="00C91B46">
      <w:pPr>
        <w:ind w:left="425"/>
      </w:pPr>
      <w:r>
        <w:t>调用者</w:t>
      </w:r>
      <w:r>
        <w:rPr>
          <w:rFonts w:hint="eastAsia"/>
        </w:rPr>
        <w:t>：样例用户</w:t>
      </w:r>
    </w:p>
    <w:p w14:paraId="229D3A05" w14:textId="77777777" w:rsidR="00C91B46" w:rsidRDefault="00C91B46" w:rsidP="00C91B46">
      <w:pPr>
        <w:ind w:left="425"/>
      </w:pPr>
      <w:r>
        <w:t>使用说明</w:t>
      </w:r>
      <w:r>
        <w:rPr>
          <w:rFonts w:hint="eastAsia"/>
        </w:rPr>
        <w:t>：样例接口使用说明。</w:t>
      </w:r>
    </w:p>
    <w:p w14:paraId="04C78BF7"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输入参数列表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790"/>
        <w:gridCol w:w="1125"/>
        <w:gridCol w:w="768"/>
        <w:gridCol w:w="794"/>
        <w:gridCol w:w="768"/>
        <w:gridCol w:w="2902"/>
      </w:tblGrid>
      <w:tr w:rsidR="00C91B46" w14:paraId="1AA22E7E" w14:textId="77777777" w:rsidTr="00936955">
        <w:tc>
          <w:tcPr>
            <w:tcW w:w="644" w:type="dxa"/>
            <w:shd w:val="clear" w:color="auto" w:fill="B8CCE4"/>
          </w:tcPr>
          <w:p w14:paraId="76513468" w14:textId="77777777" w:rsidR="00C91B46" w:rsidRDefault="00C91B46" w:rsidP="00936955">
            <w:r>
              <w:rPr>
                <w:rFonts w:hint="eastAsia"/>
              </w:rPr>
              <w:t>编号</w:t>
            </w:r>
          </w:p>
        </w:tc>
        <w:tc>
          <w:tcPr>
            <w:tcW w:w="1896" w:type="dxa"/>
            <w:shd w:val="clear" w:color="auto" w:fill="B8CCE4"/>
          </w:tcPr>
          <w:p w14:paraId="24546408" w14:textId="77777777" w:rsidR="00C91B46" w:rsidRDefault="00C91B46" w:rsidP="00936955">
            <w:r>
              <w:rPr>
                <w:rFonts w:hint="eastAsia"/>
              </w:rPr>
              <w:t>参数名</w:t>
            </w:r>
          </w:p>
        </w:tc>
        <w:tc>
          <w:tcPr>
            <w:tcW w:w="1180" w:type="dxa"/>
            <w:shd w:val="clear" w:color="auto" w:fill="B8CCE4"/>
          </w:tcPr>
          <w:p w14:paraId="548E501C" w14:textId="77777777" w:rsidR="00C91B46" w:rsidRDefault="00C91B46" w:rsidP="00936955">
            <w:r>
              <w:rPr>
                <w:rFonts w:hint="eastAsia"/>
              </w:rPr>
              <w:t>中文名称</w:t>
            </w:r>
          </w:p>
        </w:tc>
        <w:tc>
          <w:tcPr>
            <w:tcW w:w="795" w:type="dxa"/>
            <w:shd w:val="clear" w:color="auto" w:fill="B8CCE4"/>
          </w:tcPr>
          <w:p w14:paraId="72A42DC4" w14:textId="77777777" w:rsidR="00C91B46" w:rsidRDefault="00C91B46" w:rsidP="00936955">
            <w:r>
              <w:rPr>
                <w:rFonts w:hint="eastAsia"/>
              </w:rPr>
              <w:t>类型</w:t>
            </w:r>
          </w:p>
        </w:tc>
        <w:tc>
          <w:tcPr>
            <w:tcW w:w="823" w:type="dxa"/>
            <w:shd w:val="clear" w:color="auto" w:fill="B8CCE4"/>
          </w:tcPr>
          <w:p w14:paraId="1F7CB21D" w14:textId="77777777" w:rsidR="00C91B46" w:rsidRDefault="00C91B46" w:rsidP="00936955">
            <w:r>
              <w:rPr>
                <w:rFonts w:hint="eastAsia"/>
              </w:rPr>
              <w:t>最大长度</w:t>
            </w:r>
          </w:p>
        </w:tc>
        <w:tc>
          <w:tcPr>
            <w:tcW w:w="795" w:type="dxa"/>
            <w:shd w:val="clear" w:color="auto" w:fill="B8CCE4"/>
          </w:tcPr>
          <w:p w14:paraId="0DC9CA65" w14:textId="77777777" w:rsidR="00C91B46" w:rsidRDefault="00C91B46" w:rsidP="00936955">
            <w:r>
              <w:rPr>
                <w:rFonts w:hint="eastAsia"/>
              </w:rPr>
              <w:t>必填</w:t>
            </w:r>
          </w:p>
        </w:tc>
        <w:tc>
          <w:tcPr>
            <w:tcW w:w="3096" w:type="dxa"/>
            <w:shd w:val="clear" w:color="auto" w:fill="B8CCE4"/>
          </w:tcPr>
          <w:p w14:paraId="11663F97" w14:textId="77777777" w:rsidR="00C91B46" w:rsidRDefault="00C91B46" w:rsidP="00936955">
            <w:r>
              <w:rPr>
                <w:rFonts w:hint="eastAsia"/>
              </w:rPr>
              <w:t>参数说明</w:t>
            </w:r>
          </w:p>
        </w:tc>
      </w:tr>
      <w:tr w:rsidR="00C91B46" w14:paraId="597D3C9B" w14:textId="77777777" w:rsidTr="00936955">
        <w:tc>
          <w:tcPr>
            <w:tcW w:w="644" w:type="dxa"/>
          </w:tcPr>
          <w:p w14:paraId="5ADE58CF" w14:textId="77777777" w:rsidR="00C91B46" w:rsidRDefault="00C91B46" w:rsidP="00936955">
            <w:pPr>
              <w:jc w:val="center"/>
            </w:pPr>
            <w:r>
              <w:rPr>
                <w:rFonts w:hint="eastAsia"/>
              </w:rPr>
              <w:t>1</w:t>
            </w:r>
          </w:p>
        </w:tc>
        <w:tc>
          <w:tcPr>
            <w:tcW w:w="1896" w:type="dxa"/>
          </w:tcPr>
          <w:p w14:paraId="1F01F084" w14:textId="77777777" w:rsidR="00C91B46" w:rsidRDefault="00C91B46" w:rsidP="00936955">
            <w:pPr>
              <w:rPr>
                <w:rFonts w:ascii="宋体" w:hAnsi="宋体"/>
              </w:rPr>
            </w:pPr>
          </w:p>
        </w:tc>
        <w:tc>
          <w:tcPr>
            <w:tcW w:w="1180" w:type="dxa"/>
          </w:tcPr>
          <w:p w14:paraId="2874C056" w14:textId="77777777" w:rsidR="00C91B46" w:rsidRDefault="00C91B46" w:rsidP="00936955"/>
        </w:tc>
        <w:tc>
          <w:tcPr>
            <w:tcW w:w="795" w:type="dxa"/>
          </w:tcPr>
          <w:p w14:paraId="2203688E" w14:textId="77777777" w:rsidR="00C91B46" w:rsidRDefault="00C91B46" w:rsidP="00936955"/>
        </w:tc>
        <w:tc>
          <w:tcPr>
            <w:tcW w:w="823" w:type="dxa"/>
          </w:tcPr>
          <w:p w14:paraId="77CEC3BC" w14:textId="77777777" w:rsidR="00C91B46" w:rsidRDefault="00C91B46" w:rsidP="00936955"/>
        </w:tc>
        <w:tc>
          <w:tcPr>
            <w:tcW w:w="795" w:type="dxa"/>
          </w:tcPr>
          <w:p w14:paraId="5237ED52" w14:textId="77777777" w:rsidR="00C91B46" w:rsidRDefault="00C91B46" w:rsidP="00936955"/>
        </w:tc>
        <w:tc>
          <w:tcPr>
            <w:tcW w:w="3096" w:type="dxa"/>
          </w:tcPr>
          <w:p w14:paraId="46983D87" w14:textId="77777777" w:rsidR="00C91B46" w:rsidRDefault="00C91B46" w:rsidP="00936955"/>
        </w:tc>
      </w:tr>
    </w:tbl>
    <w:p w14:paraId="348AFAF9" w14:textId="77777777" w:rsidR="00C91B46" w:rsidRDefault="00C91B46" w:rsidP="00C91B46"/>
    <w:p w14:paraId="52CAF52D" w14:textId="77777777" w:rsidR="00C91B46" w:rsidRDefault="00C91B46" w:rsidP="00C91B46"/>
    <w:p w14:paraId="4F2CAD91" w14:textId="77777777" w:rsidR="00C91B46" w:rsidRDefault="00C91B46" w:rsidP="00C91B46">
      <w:pPr>
        <w:numPr>
          <w:ilvl w:val="0"/>
          <w:numId w:val="27"/>
        </w:numPr>
        <w:rPr>
          <w:rFonts w:ascii="Arial" w:hAnsi="Arial" w:cs="Arial"/>
          <w:color w:val="000000"/>
        </w:rPr>
      </w:pPr>
      <w:r>
        <w:rPr>
          <w:rFonts w:ascii="Arial" w:hAnsi="Arial" w:cs="Arial" w:hint="eastAsia"/>
          <w:color w:val="000000"/>
        </w:rPr>
        <w:t>输出参数列表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76"/>
        <w:gridCol w:w="1276"/>
        <w:gridCol w:w="850"/>
        <w:gridCol w:w="851"/>
        <w:gridCol w:w="850"/>
        <w:gridCol w:w="3451"/>
      </w:tblGrid>
      <w:tr w:rsidR="00C91B46" w14:paraId="0514E1C8" w14:textId="77777777" w:rsidTr="00936955">
        <w:tc>
          <w:tcPr>
            <w:tcW w:w="675" w:type="dxa"/>
            <w:shd w:val="clear" w:color="auto" w:fill="B8CCE4"/>
          </w:tcPr>
          <w:p w14:paraId="000B74F0" w14:textId="77777777" w:rsidR="00C91B46" w:rsidRDefault="00C91B46" w:rsidP="00936955">
            <w:r>
              <w:rPr>
                <w:rFonts w:hint="eastAsia"/>
              </w:rPr>
              <w:t>编号</w:t>
            </w:r>
          </w:p>
        </w:tc>
        <w:tc>
          <w:tcPr>
            <w:tcW w:w="1276" w:type="dxa"/>
            <w:shd w:val="clear" w:color="auto" w:fill="B8CCE4"/>
          </w:tcPr>
          <w:p w14:paraId="5291C5D2" w14:textId="77777777" w:rsidR="00C91B46" w:rsidRDefault="00C91B46" w:rsidP="00936955">
            <w:r>
              <w:rPr>
                <w:rFonts w:hint="eastAsia"/>
              </w:rPr>
              <w:t>参数名</w:t>
            </w:r>
          </w:p>
        </w:tc>
        <w:tc>
          <w:tcPr>
            <w:tcW w:w="1276" w:type="dxa"/>
            <w:shd w:val="clear" w:color="auto" w:fill="B8CCE4"/>
          </w:tcPr>
          <w:p w14:paraId="3D5EF0B1" w14:textId="77777777" w:rsidR="00C91B46" w:rsidRDefault="00C91B46" w:rsidP="00936955">
            <w:r>
              <w:rPr>
                <w:rFonts w:hint="eastAsia"/>
              </w:rPr>
              <w:t>中文名称</w:t>
            </w:r>
          </w:p>
        </w:tc>
        <w:tc>
          <w:tcPr>
            <w:tcW w:w="850" w:type="dxa"/>
            <w:shd w:val="clear" w:color="auto" w:fill="B8CCE4"/>
          </w:tcPr>
          <w:p w14:paraId="7E4490E3" w14:textId="77777777" w:rsidR="00C91B46" w:rsidRDefault="00C91B46" w:rsidP="00936955">
            <w:r>
              <w:rPr>
                <w:rFonts w:hint="eastAsia"/>
              </w:rPr>
              <w:t>类型</w:t>
            </w:r>
          </w:p>
        </w:tc>
        <w:tc>
          <w:tcPr>
            <w:tcW w:w="851" w:type="dxa"/>
            <w:shd w:val="clear" w:color="auto" w:fill="B8CCE4"/>
          </w:tcPr>
          <w:p w14:paraId="27774575" w14:textId="77777777" w:rsidR="00C91B46" w:rsidRDefault="00C91B46" w:rsidP="00936955">
            <w:r>
              <w:rPr>
                <w:rFonts w:hint="eastAsia"/>
              </w:rPr>
              <w:t>最大长度</w:t>
            </w:r>
          </w:p>
        </w:tc>
        <w:tc>
          <w:tcPr>
            <w:tcW w:w="850" w:type="dxa"/>
            <w:shd w:val="clear" w:color="auto" w:fill="B8CCE4"/>
          </w:tcPr>
          <w:p w14:paraId="25B0700C" w14:textId="77777777" w:rsidR="00C91B46" w:rsidRDefault="00C91B46" w:rsidP="00936955">
            <w:r>
              <w:rPr>
                <w:rFonts w:hint="eastAsia"/>
              </w:rPr>
              <w:t>必填</w:t>
            </w:r>
          </w:p>
        </w:tc>
        <w:tc>
          <w:tcPr>
            <w:tcW w:w="3451" w:type="dxa"/>
            <w:shd w:val="clear" w:color="auto" w:fill="B8CCE4"/>
          </w:tcPr>
          <w:p w14:paraId="7CC74E54" w14:textId="77777777" w:rsidR="00C91B46" w:rsidRDefault="00C91B46" w:rsidP="00936955">
            <w:r>
              <w:rPr>
                <w:rFonts w:hint="eastAsia"/>
              </w:rPr>
              <w:t>参数说明</w:t>
            </w:r>
          </w:p>
        </w:tc>
      </w:tr>
      <w:tr w:rsidR="00C91B46" w14:paraId="41FB8295" w14:textId="77777777" w:rsidTr="00936955">
        <w:tc>
          <w:tcPr>
            <w:tcW w:w="675" w:type="dxa"/>
          </w:tcPr>
          <w:p w14:paraId="0D26737A" w14:textId="77777777" w:rsidR="00C91B46" w:rsidRDefault="00C91B46" w:rsidP="00936955">
            <w:pPr>
              <w:rPr>
                <w:rFonts w:ascii="宋体" w:hAnsi="宋体"/>
              </w:rPr>
            </w:pPr>
            <w:r>
              <w:rPr>
                <w:rFonts w:ascii="宋体" w:hAnsi="宋体" w:hint="eastAsia"/>
              </w:rPr>
              <w:t>1</w:t>
            </w:r>
          </w:p>
        </w:tc>
        <w:tc>
          <w:tcPr>
            <w:tcW w:w="1276" w:type="dxa"/>
          </w:tcPr>
          <w:p w14:paraId="1728BD2E" w14:textId="77777777" w:rsidR="00C91B46" w:rsidRDefault="00C91B46" w:rsidP="00936955">
            <w:pPr>
              <w:rPr>
                <w:rFonts w:ascii="宋体" w:hAnsi="宋体"/>
              </w:rPr>
            </w:pPr>
            <w:proofErr w:type="spellStart"/>
            <w:r>
              <w:rPr>
                <w:rFonts w:ascii="宋体" w:hAnsi="宋体" w:hint="eastAsia"/>
              </w:rPr>
              <w:t>ReturnCode</w:t>
            </w:r>
            <w:proofErr w:type="spellEnd"/>
          </w:p>
        </w:tc>
        <w:tc>
          <w:tcPr>
            <w:tcW w:w="1276" w:type="dxa"/>
          </w:tcPr>
          <w:p w14:paraId="10EE477C" w14:textId="77777777" w:rsidR="00C91B46" w:rsidRDefault="00C91B46" w:rsidP="00936955">
            <w:r>
              <w:rPr>
                <w:rFonts w:hint="eastAsia"/>
              </w:rPr>
              <w:t>返回码</w:t>
            </w:r>
          </w:p>
        </w:tc>
        <w:tc>
          <w:tcPr>
            <w:tcW w:w="850" w:type="dxa"/>
          </w:tcPr>
          <w:p w14:paraId="20391540" w14:textId="77777777" w:rsidR="00C91B46" w:rsidRDefault="00C91B46" w:rsidP="00936955">
            <w:r>
              <w:rPr>
                <w:rFonts w:hint="eastAsia"/>
              </w:rPr>
              <w:t>字符串</w:t>
            </w:r>
          </w:p>
        </w:tc>
        <w:tc>
          <w:tcPr>
            <w:tcW w:w="851" w:type="dxa"/>
          </w:tcPr>
          <w:p w14:paraId="48F0EA60" w14:textId="77777777" w:rsidR="00C91B46" w:rsidRDefault="00C91B46" w:rsidP="00936955">
            <w:r>
              <w:rPr>
                <w:rFonts w:hint="eastAsia"/>
              </w:rPr>
              <w:t>5</w:t>
            </w:r>
          </w:p>
        </w:tc>
        <w:tc>
          <w:tcPr>
            <w:tcW w:w="850" w:type="dxa"/>
          </w:tcPr>
          <w:p w14:paraId="5D5C5292" w14:textId="77777777" w:rsidR="00C91B46" w:rsidRDefault="00C91B46" w:rsidP="00936955">
            <w:r>
              <w:rPr>
                <w:rFonts w:ascii="宋体" w:hAnsi="宋体" w:hint="eastAsia"/>
              </w:rPr>
              <w:t>√</w:t>
            </w:r>
          </w:p>
        </w:tc>
        <w:tc>
          <w:tcPr>
            <w:tcW w:w="3451" w:type="dxa"/>
          </w:tcPr>
          <w:p w14:paraId="39D881E2" w14:textId="77777777" w:rsidR="00C91B46" w:rsidRDefault="00C91B46" w:rsidP="00936955"/>
        </w:tc>
      </w:tr>
    </w:tbl>
    <w:p w14:paraId="68CD72E8" w14:textId="77777777" w:rsidR="00C91B46" w:rsidRDefault="00C91B46" w:rsidP="00C91B46"/>
    <w:p w14:paraId="2CBE13E3" w14:textId="77777777" w:rsidR="00C91B46" w:rsidRDefault="00C91B46" w:rsidP="00C91B46">
      <w:pPr>
        <w:rPr>
          <w:rFonts w:ascii="Arial" w:hAnsi="Arial" w:cs="Arial"/>
          <w:color w:val="000000"/>
        </w:rPr>
      </w:pPr>
      <w:r>
        <w:rPr>
          <w:rFonts w:ascii="Arial" w:hAnsi="Arial" w:cs="Arial" w:hint="eastAsia"/>
          <w:color w:val="000000"/>
        </w:rPr>
        <w:t>请求内容：</w:t>
      </w:r>
    </w:p>
    <w:p w14:paraId="130DAAA2" w14:textId="77777777" w:rsidR="00C91B46" w:rsidRDefault="00C91B46" w:rsidP="00C91B46">
      <w:pPr>
        <w:rPr>
          <w:rFonts w:ascii="Arial" w:hAnsi="Arial" w:cs="Arial"/>
          <w:color w:val="000000"/>
        </w:rPr>
      </w:pPr>
      <w:r>
        <w:rPr>
          <w:rFonts w:ascii="Arial" w:hAnsi="Arial" w:cs="Arial" w:hint="eastAsia"/>
          <w:color w:val="000000"/>
        </w:rPr>
        <w:t>应答内容：</w:t>
      </w:r>
    </w:p>
    <w:p w14:paraId="0E57C10D" w14:textId="77777777" w:rsidR="00C91B46" w:rsidRDefault="00C91B46" w:rsidP="00C91B46">
      <w:pPr>
        <w:rPr>
          <w:rFonts w:ascii="宋体" w:hAnsi="宋体"/>
          <w:szCs w:val="24"/>
        </w:rPr>
      </w:pPr>
      <w:r>
        <w:rPr>
          <w:rFonts w:ascii="宋体" w:hAnsi="宋体" w:cs="Arial"/>
          <w:color w:val="000000"/>
        </w:rPr>
        <w:t>{"ReturnCode":"000</w:t>
      </w:r>
      <w:r>
        <w:rPr>
          <w:rFonts w:ascii="宋体" w:hAnsi="宋体" w:cs="Arial" w:hint="eastAsia"/>
          <w:color w:val="000000"/>
        </w:rPr>
        <w:t>0</w:t>
      </w:r>
      <w:r>
        <w:rPr>
          <w:rFonts w:ascii="宋体" w:hAnsi="宋体" w:cs="Arial"/>
          <w:color w:val="000000"/>
        </w:rPr>
        <w:t>0"</w:t>
      </w:r>
      <w:r>
        <w:rPr>
          <w:rFonts w:ascii="宋体" w:hAnsi="宋体" w:cs="Arial" w:hint="eastAsia"/>
          <w:color w:val="000000"/>
        </w:rPr>
        <w:t>}</w:t>
      </w:r>
    </w:p>
    <w:p w14:paraId="5795CC0A" w14:textId="77777777" w:rsidR="00C91B46" w:rsidRDefault="00C91B46" w:rsidP="00C91B46"/>
    <w:p w14:paraId="28C17DF1" w14:textId="77777777" w:rsidR="00C91B46" w:rsidRDefault="00C91B46" w:rsidP="00C91B46"/>
    <w:p w14:paraId="22094604" w14:textId="77777777" w:rsidR="00C91B46" w:rsidRDefault="00C91B46" w:rsidP="00C91B46">
      <w:pPr>
        <w:pStyle w:val="16"/>
      </w:pPr>
      <w:bookmarkStart w:id="27" w:name="_Toc162897544"/>
      <w:r>
        <w:rPr>
          <w:rFonts w:hint="eastAsia"/>
        </w:rPr>
        <w:lastRenderedPageBreak/>
        <w:t>界面设计</w:t>
      </w:r>
      <w:bookmarkEnd w:id="27"/>
    </w:p>
    <w:p w14:paraId="58CFDB85" w14:textId="77777777" w:rsidR="00C91B46" w:rsidRDefault="00C91B46" w:rsidP="00C91B46">
      <w:pPr>
        <w:pStyle w:val="2PIM2H2Heading2HiddenHeadTimesNewRoman"/>
      </w:pPr>
      <w:bookmarkStart w:id="28" w:name="_Toc162897545"/>
      <w:r>
        <w:rPr>
          <w:rFonts w:hint="eastAsia"/>
        </w:rPr>
        <w:t>登录界面</w:t>
      </w:r>
      <w:bookmarkEnd w:id="28"/>
    </w:p>
    <w:p w14:paraId="6D27F62D" w14:textId="4BF8A9FA" w:rsidR="00C91B46" w:rsidRDefault="00C91B46" w:rsidP="00C91B46">
      <w:pPr>
        <w:pStyle w:val="3"/>
      </w:pPr>
      <w:r>
        <w:rPr>
          <w:rFonts w:hint="eastAsia"/>
        </w:rPr>
        <w:t>界面设计原型</w:t>
      </w:r>
    </w:p>
    <w:p w14:paraId="311C1A74" w14:textId="77777777" w:rsidR="00C91B46" w:rsidRDefault="00C91B46" w:rsidP="00C91B46">
      <w:pPr>
        <w:pStyle w:val="3"/>
      </w:pPr>
      <w:r>
        <w:rPr>
          <w:rFonts w:hint="eastAsia"/>
        </w:rPr>
        <w:t>详细说明</w:t>
      </w:r>
    </w:p>
    <w:p w14:paraId="09ABFAFC" w14:textId="77777777" w:rsidR="00832A66" w:rsidRDefault="00832A66" w:rsidP="00832A66">
      <w:pPr>
        <w:pStyle w:val="16"/>
      </w:pPr>
      <w:bookmarkStart w:id="29" w:name="_Toc162897546"/>
      <w:bookmarkStart w:id="30" w:name="_Toc162897548"/>
      <w:r>
        <w:rPr>
          <w:rFonts w:hint="eastAsia"/>
        </w:rPr>
        <w:t>数据结构设计</w:t>
      </w:r>
      <w:bookmarkEnd w:id="29"/>
    </w:p>
    <w:p w14:paraId="25C84C52" w14:textId="77777777" w:rsidR="00832A66" w:rsidRDefault="00832A66" w:rsidP="00832A66">
      <w:pPr>
        <w:pStyle w:val="2PIM2H2Heading2HiddenHeadTimesNewRoman"/>
      </w:pPr>
      <w:bookmarkStart w:id="31" w:name="_Toc162897547"/>
      <w:r>
        <w:rPr>
          <w:rFonts w:hint="eastAsia"/>
        </w:rPr>
        <w:t>数据库</w:t>
      </w:r>
      <w:bookmarkEnd w:id="31"/>
    </w:p>
    <w:p w14:paraId="1024B72A" w14:textId="77777777" w:rsidR="00832A66" w:rsidRDefault="00832A66" w:rsidP="00832A66">
      <w:pPr>
        <w:ind w:firstLine="425"/>
      </w:pPr>
      <w:r>
        <w:rPr>
          <w:rFonts w:hint="eastAsia"/>
        </w:rPr>
        <w:t>用户信息使用</w:t>
      </w:r>
      <w:proofErr w:type="spellStart"/>
      <w:r>
        <w:rPr>
          <w:rFonts w:hint="eastAsia"/>
        </w:rPr>
        <w:t>django</w:t>
      </w:r>
      <w:proofErr w:type="spellEnd"/>
      <w:r>
        <w:rPr>
          <w:rFonts w:hint="eastAsia"/>
        </w:rPr>
        <w:t>自带的用户系统。</w:t>
      </w:r>
      <w:r>
        <w:rPr>
          <w:rFonts w:hint="eastAsia"/>
        </w:rPr>
        <w:t xml:space="preserve"> </w:t>
      </w:r>
      <w:r>
        <w:rPr>
          <w:rFonts w:hint="eastAsia"/>
        </w:rPr>
        <w:t>教师，学生及管理员的信息均在自带</w:t>
      </w:r>
      <w:r>
        <w:rPr>
          <w:rFonts w:hint="eastAsia"/>
        </w:rPr>
        <w:t>user</w:t>
      </w:r>
      <w:r>
        <w:rPr>
          <w:rFonts w:hint="eastAsia"/>
        </w:rPr>
        <w:t>表的基础上扩展。不采用继承</w:t>
      </w:r>
      <w:proofErr w:type="spellStart"/>
      <w:r>
        <w:rPr>
          <w:rFonts w:hint="eastAsia"/>
        </w:rPr>
        <w:t>A</w:t>
      </w:r>
      <w:r>
        <w:t>bstractUser</w:t>
      </w:r>
      <w:proofErr w:type="spellEnd"/>
      <w:r>
        <w:rPr>
          <w:rFonts w:hint="eastAsia"/>
        </w:rPr>
        <w:t>的模式。用户名，邮箱，密码信息不在各具体角色信息中体现，都从默认</w:t>
      </w:r>
      <w:r>
        <w:rPr>
          <w:rFonts w:hint="eastAsia"/>
        </w:rPr>
        <w:t>user</w:t>
      </w:r>
      <w:r>
        <w:rPr>
          <w:rFonts w:hint="eastAsia"/>
        </w:rPr>
        <w:t>表中存储和获取。</w:t>
      </w:r>
    </w:p>
    <w:p w14:paraId="6B9383C6" w14:textId="77777777" w:rsidR="00832A66" w:rsidRDefault="00832A66" w:rsidP="00832A66">
      <w:pPr>
        <w:ind w:firstLine="425"/>
      </w:pPr>
    </w:p>
    <w:p w14:paraId="153321A4" w14:textId="77777777" w:rsidR="00832A66" w:rsidRDefault="00832A66" w:rsidP="00832A66">
      <w:pPr>
        <w:pStyle w:val="3"/>
      </w:pPr>
      <w:r>
        <w:rPr>
          <w:rFonts w:hint="eastAsia"/>
        </w:rPr>
        <w:t xml:space="preserve">   </w:t>
      </w:r>
      <w:r>
        <w:rPr>
          <w:rFonts w:hint="eastAsia"/>
          <w:lang w:eastAsia="zh"/>
        </w:rPr>
        <w:t>用户</w:t>
      </w:r>
      <w:r>
        <w:rPr>
          <w:rFonts w:hint="eastAsia"/>
          <w:lang w:eastAsia="zh"/>
        </w:rPr>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1656"/>
        <w:gridCol w:w="1668"/>
        <w:gridCol w:w="2083"/>
        <w:gridCol w:w="2591"/>
      </w:tblGrid>
      <w:tr w:rsidR="00832A66" w14:paraId="73CEB185" w14:textId="77777777" w:rsidTr="00936955">
        <w:tc>
          <w:tcPr>
            <w:tcW w:w="817" w:type="dxa"/>
          </w:tcPr>
          <w:p w14:paraId="659E5AD5" w14:textId="77777777" w:rsidR="00832A66" w:rsidRDefault="00832A66" w:rsidP="00936955">
            <w:r>
              <w:rPr>
                <w:rFonts w:hint="eastAsia"/>
              </w:rPr>
              <w:t>编号</w:t>
            </w:r>
          </w:p>
        </w:tc>
        <w:tc>
          <w:tcPr>
            <w:tcW w:w="1701" w:type="dxa"/>
          </w:tcPr>
          <w:p w14:paraId="070F7772" w14:textId="77777777" w:rsidR="00832A66" w:rsidRDefault="00832A66" w:rsidP="00936955">
            <w:r>
              <w:rPr>
                <w:rFonts w:hint="eastAsia"/>
              </w:rPr>
              <w:t>字段名</w:t>
            </w:r>
          </w:p>
        </w:tc>
        <w:tc>
          <w:tcPr>
            <w:tcW w:w="1701" w:type="dxa"/>
          </w:tcPr>
          <w:p w14:paraId="776610A0" w14:textId="77777777" w:rsidR="00832A66" w:rsidRDefault="00832A66" w:rsidP="00936955">
            <w:r>
              <w:rPr>
                <w:rFonts w:hint="eastAsia"/>
              </w:rPr>
              <w:t>类型和长度</w:t>
            </w:r>
          </w:p>
        </w:tc>
        <w:tc>
          <w:tcPr>
            <w:tcW w:w="2268" w:type="dxa"/>
          </w:tcPr>
          <w:p w14:paraId="2198BD84" w14:textId="77777777" w:rsidR="00832A66" w:rsidRDefault="00832A66" w:rsidP="00936955">
            <w:r>
              <w:rPr>
                <w:rFonts w:hint="eastAsia"/>
              </w:rPr>
              <w:t>中文名字</w:t>
            </w:r>
          </w:p>
        </w:tc>
        <w:tc>
          <w:tcPr>
            <w:tcW w:w="2742" w:type="dxa"/>
          </w:tcPr>
          <w:p w14:paraId="7BAB404D" w14:textId="77777777" w:rsidR="00832A66" w:rsidRDefault="00832A66" w:rsidP="00936955">
            <w:r>
              <w:rPr>
                <w:rFonts w:hint="eastAsia"/>
              </w:rPr>
              <w:t>说明</w:t>
            </w:r>
          </w:p>
        </w:tc>
      </w:tr>
      <w:tr w:rsidR="00832A66" w14:paraId="3DA03B31" w14:textId="77777777" w:rsidTr="00936955">
        <w:tc>
          <w:tcPr>
            <w:tcW w:w="817" w:type="dxa"/>
          </w:tcPr>
          <w:p w14:paraId="5B7D3C91" w14:textId="77777777" w:rsidR="00832A66" w:rsidRDefault="00832A66" w:rsidP="00936955">
            <w:r>
              <w:rPr>
                <w:rFonts w:hint="eastAsia"/>
              </w:rPr>
              <w:t>1</w:t>
            </w:r>
          </w:p>
        </w:tc>
        <w:tc>
          <w:tcPr>
            <w:tcW w:w="1701" w:type="dxa"/>
          </w:tcPr>
          <w:p w14:paraId="6E896D40" w14:textId="77777777" w:rsidR="00832A66" w:rsidRDefault="00832A66" w:rsidP="00936955">
            <w:proofErr w:type="spellStart"/>
            <w:r>
              <w:rPr>
                <w:rFonts w:hint="eastAsia"/>
                <w:lang w:eastAsia="zh"/>
              </w:rPr>
              <w:t>user</w:t>
            </w:r>
            <w:r>
              <w:t>ID</w:t>
            </w:r>
            <w:proofErr w:type="spellEnd"/>
          </w:p>
        </w:tc>
        <w:tc>
          <w:tcPr>
            <w:tcW w:w="1701" w:type="dxa"/>
          </w:tcPr>
          <w:p w14:paraId="293123A4" w14:textId="77777777" w:rsidR="00832A66" w:rsidRDefault="00832A66" w:rsidP="00936955">
            <w:pPr>
              <w:rPr>
                <w:lang w:eastAsia="zh"/>
              </w:rPr>
            </w:pPr>
            <w:r>
              <w:rPr>
                <w:rFonts w:hint="eastAsia"/>
              </w:rPr>
              <w:t>i</w:t>
            </w:r>
            <w:r>
              <w:t>nt</w:t>
            </w:r>
          </w:p>
        </w:tc>
        <w:tc>
          <w:tcPr>
            <w:tcW w:w="2268" w:type="dxa"/>
          </w:tcPr>
          <w:p w14:paraId="5D3119ED" w14:textId="77777777" w:rsidR="00832A66" w:rsidRDefault="00832A66" w:rsidP="00936955">
            <w:r>
              <w:rPr>
                <w:rFonts w:hint="eastAsia"/>
              </w:rPr>
              <w:t>身份证</w:t>
            </w:r>
          </w:p>
        </w:tc>
        <w:tc>
          <w:tcPr>
            <w:tcW w:w="2742" w:type="dxa"/>
          </w:tcPr>
          <w:p w14:paraId="3FBC80A6" w14:textId="77777777" w:rsidR="00832A66" w:rsidRDefault="00832A66" w:rsidP="00936955">
            <w:pPr>
              <w:rPr>
                <w:lang w:eastAsia="zh"/>
              </w:rPr>
            </w:pPr>
            <w:r>
              <w:rPr>
                <w:rFonts w:hint="eastAsia"/>
              </w:rPr>
              <w:t>PRIMARY KEY</w:t>
            </w:r>
          </w:p>
        </w:tc>
      </w:tr>
      <w:tr w:rsidR="00832A66" w14:paraId="4C124805" w14:textId="77777777" w:rsidTr="00936955">
        <w:tc>
          <w:tcPr>
            <w:tcW w:w="817" w:type="dxa"/>
          </w:tcPr>
          <w:p w14:paraId="470BAD4D" w14:textId="77777777" w:rsidR="00832A66" w:rsidRDefault="00832A66" w:rsidP="00936955">
            <w:r>
              <w:rPr>
                <w:rFonts w:hint="eastAsia"/>
              </w:rPr>
              <w:t>2</w:t>
            </w:r>
          </w:p>
        </w:tc>
        <w:tc>
          <w:tcPr>
            <w:tcW w:w="1701" w:type="dxa"/>
          </w:tcPr>
          <w:p w14:paraId="26044F65" w14:textId="77777777" w:rsidR="00832A66" w:rsidRDefault="00832A66" w:rsidP="00936955">
            <w:pPr>
              <w:rPr>
                <w:lang w:eastAsia="zh"/>
              </w:rPr>
            </w:pPr>
            <w:proofErr w:type="spellStart"/>
            <w:r>
              <w:rPr>
                <w:rFonts w:hint="eastAsia"/>
                <w:lang w:eastAsia="zh"/>
              </w:rPr>
              <w:t>userAddress</w:t>
            </w:r>
            <w:proofErr w:type="spellEnd"/>
          </w:p>
        </w:tc>
        <w:tc>
          <w:tcPr>
            <w:tcW w:w="1701" w:type="dxa"/>
          </w:tcPr>
          <w:p w14:paraId="0E66A92A" w14:textId="77777777" w:rsidR="00832A66" w:rsidRDefault="00832A66" w:rsidP="00936955">
            <w:pPr>
              <w:rPr>
                <w:lang w:eastAsia="zh"/>
              </w:rPr>
            </w:pPr>
            <w:proofErr w:type="gramStart"/>
            <w:r>
              <w:t>Varchar(</w:t>
            </w:r>
            <w:proofErr w:type="gramEnd"/>
            <w:r>
              <w:rPr>
                <w:rFonts w:hint="eastAsia"/>
              </w:rPr>
              <w:t>100</w:t>
            </w:r>
            <w:r>
              <w:t>)</w:t>
            </w:r>
          </w:p>
        </w:tc>
        <w:tc>
          <w:tcPr>
            <w:tcW w:w="2268" w:type="dxa"/>
          </w:tcPr>
          <w:p w14:paraId="13747113" w14:textId="77777777" w:rsidR="00832A66" w:rsidRDefault="00832A66" w:rsidP="00936955">
            <w:pPr>
              <w:rPr>
                <w:lang w:eastAsia="zh"/>
              </w:rPr>
            </w:pPr>
            <w:r>
              <w:rPr>
                <w:rFonts w:hint="eastAsia"/>
                <w:lang w:eastAsia="zh"/>
              </w:rPr>
              <w:t>用户地址</w:t>
            </w:r>
          </w:p>
        </w:tc>
        <w:tc>
          <w:tcPr>
            <w:tcW w:w="2742" w:type="dxa"/>
          </w:tcPr>
          <w:p w14:paraId="75229DF2" w14:textId="77777777" w:rsidR="00832A66" w:rsidRDefault="00832A66" w:rsidP="00936955">
            <w:pPr>
              <w:rPr>
                <w:lang w:eastAsia="zh"/>
              </w:rPr>
            </w:pPr>
          </w:p>
        </w:tc>
      </w:tr>
      <w:tr w:rsidR="00832A66" w14:paraId="07BE2895" w14:textId="77777777" w:rsidTr="00936955">
        <w:tc>
          <w:tcPr>
            <w:tcW w:w="817" w:type="dxa"/>
          </w:tcPr>
          <w:p w14:paraId="7461D270" w14:textId="77777777" w:rsidR="00832A66" w:rsidRDefault="00832A66" w:rsidP="00936955">
            <w:r>
              <w:rPr>
                <w:rFonts w:hint="eastAsia"/>
              </w:rPr>
              <w:t>3</w:t>
            </w:r>
          </w:p>
        </w:tc>
        <w:tc>
          <w:tcPr>
            <w:tcW w:w="1701" w:type="dxa"/>
          </w:tcPr>
          <w:p w14:paraId="67D2FEBB" w14:textId="77777777" w:rsidR="00832A66" w:rsidRDefault="00832A66" w:rsidP="00936955">
            <w:pPr>
              <w:rPr>
                <w:lang w:eastAsia="zh"/>
              </w:rPr>
            </w:pPr>
            <w:proofErr w:type="spellStart"/>
            <w:r>
              <w:rPr>
                <w:rFonts w:hint="eastAsia"/>
                <w:lang w:eastAsia="zh"/>
              </w:rPr>
              <w:t>userName</w:t>
            </w:r>
            <w:proofErr w:type="spellEnd"/>
          </w:p>
        </w:tc>
        <w:tc>
          <w:tcPr>
            <w:tcW w:w="1701" w:type="dxa"/>
          </w:tcPr>
          <w:p w14:paraId="2483494A" w14:textId="77777777" w:rsidR="00832A66" w:rsidRDefault="00832A66" w:rsidP="00936955">
            <w:proofErr w:type="gramStart"/>
            <w:r>
              <w:t>Varchar(</w:t>
            </w:r>
            <w:proofErr w:type="gramEnd"/>
            <w:r>
              <w:rPr>
                <w:rFonts w:hint="eastAsia"/>
              </w:rPr>
              <w:t>100</w:t>
            </w:r>
            <w:r>
              <w:t>)</w:t>
            </w:r>
          </w:p>
        </w:tc>
        <w:tc>
          <w:tcPr>
            <w:tcW w:w="2268" w:type="dxa"/>
          </w:tcPr>
          <w:p w14:paraId="5B9F714D" w14:textId="77777777" w:rsidR="00832A66" w:rsidRDefault="00832A66" w:rsidP="00936955">
            <w:r>
              <w:rPr>
                <w:rFonts w:hint="eastAsia"/>
                <w:lang w:eastAsia="zh"/>
              </w:rPr>
              <w:t>用户</w:t>
            </w:r>
            <w:r>
              <w:rPr>
                <w:rFonts w:hint="eastAsia"/>
              </w:rPr>
              <w:t>姓名</w:t>
            </w:r>
          </w:p>
        </w:tc>
        <w:tc>
          <w:tcPr>
            <w:tcW w:w="2742" w:type="dxa"/>
          </w:tcPr>
          <w:p w14:paraId="0ECA7383" w14:textId="77777777" w:rsidR="00832A66" w:rsidRDefault="00832A66" w:rsidP="00936955"/>
        </w:tc>
      </w:tr>
      <w:tr w:rsidR="00832A66" w14:paraId="3DD65997" w14:textId="77777777" w:rsidTr="00936955">
        <w:tc>
          <w:tcPr>
            <w:tcW w:w="817" w:type="dxa"/>
          </w:tcPr>
          <w:p w14:paraId="25279441" w14:textId="77777777" w:rsidR="00832A66" w:rsidRDefault="00832A66" w:rsidP="00936955">
            <w:r>
              <w:rPr>
                <w:rFonts w:hint="eastAsia"/>
              </w:rPr>
              <w:t>4</w:t>
            </w:r>
          </w:p>
        </w:tc>
        <w:tc>
          <w:tcPr>
            <w:tcW w:w="1701" w:type="dxa"/>
          </w:tcPr>
          <w:p w14:paraId="7A6F36F6"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userTel</w:t>
            </w:r>
            <w:proofErr w:type="spellEnd"/>
          </w:p>
        </w:tc>
        <w:tc>
          <w:tcPr>
            <w:tcW w:w="1701" w:type="dxa"/>
          </w:tcPr>
          <w:p w14:paraId="179C61CC"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lang w:eastAsia="zh"/>
              </w:rPr>
              <w:t>1</w:t>
            </w:r>
            <w:r>
              <w:rPr>
                <w:color w:val="000000"/>
                <w:sz w:val="22"/>
                <w:szCs w:val="22"/>
              </w:rPr>
              <w:t>)</w:t>
            </w:r>
          </w:p>
        </w:tc>
        <w:tc>
          <w:tcPr>
            <w:tcW w:w="2268" w:type="dxa"/>
          </w:tcPr>
          <w:p w14:paraId="65608E46" w14:textId="77777777" w:rsidR="00832A66" w:rsidRDefault="00832A66" w:rsidP="00936955">
            <w:pPr>
              <w:rPr>
                <w:color w:val="000000"/>
                <w:sz w:val="22"/>
                <w:szCs w:val="22"/>
                <w:lang w:eastAsia="zh"/>
              </w:rPr>
            </w:pPr>
            <w:r>
              <w:rPr>
                <w:rFonts w:hint="eastAsia"/>
                <w:color w:val="000000"/>
                <w:sz w:val="22"/>
                <w:szCs w:val="22"/>
              </w:rPr>
              <w:t>用户</w:t>
            </w:r>
            <w:r>
              <w:rPr>
                <w:rFonts w:hint="eastAsia"/>
                <w:color w:val="000000"/>
                <w:sz w:val="22"/>
                <w:szCs w:val="22"/>
                <w:lang w:eastAsia="zh"/>
              </w:rPr>
              <w:t>电话</w:t>
            </w:r>
          </w:p>
        </w:tc>
        <w:tc>
          <w:tcPr>
            <w:tcW w:w="2742" w:type="dxa"/>
          </w:tcPr>
          <w:p w14:paraId="443EF1FD" w14:textId="77777777" w:rsidR="00832A66" w:rsidRDefault="00832A66" w:rsidP="00936955">
            <w:pPr>
              <w:rPr>
                <w:lang w:eastAsia="zh"/>
              </w:rPr>
            </w:pPr>
            <w:r>
              <w:rPr>
                <w:rFonts w:hint="eastAsia"/>
                <w:lang w:eastAsia="zh"/>
              </w:rPr>
              <w:t>unique</w:t>
            </w:r>
          </w:p>
        </w:tc>
      </w:tr>
      <w:tr w:rsidR="00832A66" w14:paraId="06AD7D3A" w14:textId="77777777" w:rsidTr="00936955">
        <w:tc>
          <w:tcPr>
            <w:tcW w:w="817" w:type="dxa"/>
          </w:tcPr>
          <w:p w14:paraId="6337D829" w14:textId="77777777" w:rsidR="00832A66" w:rsidRDefault="00832A66" w:rsidP="00936955">
            <w:r>
              <w:rPr>
                <w:rFonts w:hint="eastAsia"/>
              </w:rPr>
              <w:t>5</w:t>
            </w:r>
          </w:p>
        </w:tc>
        <w:tc>
          <w:tcPr>
            <w:tcW w:w="1701" w:type="dxa"/>
            <w:vAlign w:val="center"/>
          </w:tcPr>
          <w:p w14:paraId="706C82B8"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userImage</w:t>
            </w:r>
            <w:proofErr w:type="spellEnd"/>
          </w:p>
        </w:tc>
        <w:tc>
          <w:tcPr>
            <w:tcW w:w="1701" w:type="dxa"/>
            <w:vAlign w:val="center"/>
          </w:tcPr>
          <w:p w14:paraId="0DDFC748" w14:textId="77777777" w:rsidR="00832A66" w:rsidRDefault="00832A66" w:rsidP="00936955">
            <w:pPr>
              <w:rPr>
                <w:color w:val="000000"/>
                <w:sz w:val="22"/>
                <w:szCs w:val="22"/>
              </w:rPr>
            </w:pPr>
            <w:proofErr w:type="gramStart"/>
            <w:r>
              <w:rPr>
                <w:color w:val="000000"/>
                <w:sz w:val="22"/>
                <w:szCs w:val="22"/>
              </w:rPr>
              <w:t>Varchar(</w:t>
            </w:r>
            <w:proofErr w:type="gramEnd"/>
            <w:r>
              <w:rPr>
                <w:rFonts w:hint="eastAsia"/>
                <w:color w:val="000000"/>
                <w:sz w:val="22"/>
                <w:szCs w:val="22"/>
                <w:lang w:eastAsia="zh"/>
              </w:rPr>
              <w:t>200</w:t>
            </w:r>
            <w:r>
              <w:rPr>
                <w:color w:val="000000"/>
                <w:sz w:val="22"/>
                <w:szCs w:val="22"/>
              </w:rPr>
              <w:t>)</w:t>
            </w:r>
          </w:p>
        </w:tc>
        <w:tc>
          <w:tcPr>
            <w:tcW w:w="2268" w:type="dxa"/>
            <w:vAlign w:val="center"/>
          </w:tcPr>
          <w:p w14:paraId="5CECC0FD" w14:textId="77777777" w:rsidR="00832A66" w:rsidRDefault="00832A66" w:rsidP="00936955">
            <w:pPr>
              <w:rPr>
                <w:color w:val="000000"/>
                <w:sz w:val="22"/>
                <w:szCs w:val="22"/>
                <w:lang w:eastAsia="zh"/>
              </w:rPr>
            </w:pPr>
            <w:r>
              <w:rPr>
                <w:rFonts w:hint="eastAsia"/>
                <w:color w:val="000000"/>
                <w:sz w:val="22"/>
                <w:szCs w:val="22"/>
                <w:lang w:eastAsia="zh"/>
              </w:rPr>
              <w:t>头像</w:t>
            </w:r>
          </w:p>
        </w:tc>
        <w:tc>
          <w:tcPr>
            <w:tcW w:w="2742" w:type="dxa"/>
          </w:tcPr>
          <w:p w14:paraId="01B48DB8" w14:textId="77777777" w:rsidR="00832A66" w:rsidRDefault="00832A66" w:rsidP="00936955">
            <w:pPr>
              <w:rPr>
                <w:lang w:eastAsia="zh"/>
              </w:rPr>
            </w:pPr>
          </w:p>
        </w:tc>
      </w:tr>
      <w:tr w:rsidR="00832A66" w14:paraId="725DA036" w14:textId="77777777" w:rsidTr="00936955">
        <w:tc>
          <w:tcPr>
            <w:tcW w:w="817" w:type="dxa"/>
          </w:tcPr>
          <w:p w14:paraId="48A9C216" w14:textId="77777777" w:rsidR="00832A66" w:rsidRDefault="00832A66" w:rsidP="00936955">
            <w:r>
              <w:rPr>
                <w:rFonts w:hint="eastAsia"/>
              </w:rPr>
              <w:t>6</w:t>
            </w:r>
          </w:p>
        </w:tc>
        <w:tc>
          <w:tcPr>
            <w:tcW w:w="1701" w:type="dxa"/>
            <w:vAlign w:val="center"/>
          </w:tcPr>
          <w:p w14:paraId="33879050"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userGender</w:t>
            </w:r>
            <w:proofErr w:type="spellEnd"/>
          </w:p>
        </w:tc>
        <w:tc>
          <w:tcPr>
            <w:tcW w:w="1701" w:type="dxa"/>
            <w:vAlign w:val="center"/>
          </w:tcPr>
          <w:p w14:paraId="72B81ECE" w14:textId="77777777" w:rsidR="00832A66" w:rsidRDefault="00832A66" w:rsidP="00936955">
            <w:pPr>
              <w:rPr>
                <w:color w:val="000000"/>
                <w:sz w:val="22"/>
                <w:szCs w:val="22"/>
                <w:lang w:eastAsia="zh"/>
              </w:rPr>
            </w:pPr>
            <w:proofErr w:type="gramStart"/>
            <w:r>
              <w:rPr>
                <w:rFonts w:hint="eastAsia"/>
                <w:color w:val="000000"/>
                <w:sz w:val="22"/>
                <w:szCs w:val="22"/>
              </w:rPr>
              <w:t>Var</w:t>
            </w:r>
            <w:r>
              <w:rPr>
                <w:rFonts w:hint="eastAsia"/>
                <w:color w:val="000000"/>
                <w:sz w:val="22"/>
                <w:szCs w:val="22"/>
                <w:lang w:eastAsia="zh"/>
              </w:rPr>
              <w:t>char(</w:t>
            </w:r>
            <w:proofErr w:type="gramEnd"/>
            <w:r>
              <w:rPr>
                <w:rFonts w:hint="eastAsia"/>
                <w:color w:val="000000"/>
                <w:sz w:val="22"/>
                <w:szCs w:val="22"/>
                <w:lang w:eastAsia="zh"/>
              </w:rPr>
              <w:t>1</w:t>
            </w:r>
            <w:r>
              <w:rPr>
                <w:rFonts w:hint="eastAsia"/>
                <w:color w:val="000000"/>
                <w:sz w:val="22"/>
                <w:szCs w:val="22"/>
              </w:rPr>
              <w:t>00</w:t>
            </w:r>
            <w:r>
              <w:rPr>
                <w:rFonts w:hint="eastAsia"/>
                <w:color w:val="000000"/>
                <w:sz w:val="22"/>
                <w:szCs w:val="22"/>
                <w:lang w:eastAsia="zh"/>
              </w:rPr>
              <w:t>)</w:t>
            </w:r>
          </w:p>
        </w:tc>
        <w:tc>
          <w:tcPr>
            <w:tcW w:w="2268" w:type="dxa"/>
            <w:vAlign w:val="center"/>
          </w:tcPr>
          <w:p w14:paraId="1C82CB8F" w14:textId="77777777" w:rsidR="00832A66" w:rsidRDefault="00832A66" w:rsidP="00936955">
            <w:pPr>
              <w:rPr>
                <w:color w:val="000000"/>
                <w:sz w:val="22"/>
                <w:szCs w:val="22"/>
                <w:lang w:eastAsia="zh"/>
              </w:rPr>
            </w:pPr>
            <w:r>
              <w:rPr>
                <w:rFonts w:hint="eastAsia"/>
                <w:color w:val="000000"/>
                <w:sz w:val="22"/>
                <w:szCs w:val="22"/>
                <w:lang w:eastAsia="zh"/>
              </w:rPr>
              <w:t>性别</w:t>
            </w:r>
          </w:p>
        </w:tc>
        <w:tc>
          <w:tcPr>
            <w:tcW w:w="2742" w:type="dxa"/>
          </w:tcPr>
          <w:p w14:paraId="60C7F70D" w14:textId="77777777" w:rsidR="00832A66" w:rsidRDefault="00832A66" w:rsidP="00936955">
            <w:pPr>
              <w:rPr>
                <w:lang w:eastAsia="zh"/>
              </w:rPr>
            </w:pPr>
            <w:proofErr w:type="gramStart"/>
            <w:r>
              <w:rPr>
                <w:rFonts w:hint="eastAsia"/>
                <w:lang w:eastAsia="zh"/>
              </w:rPr>
              <w:t>Male(</w:t>
            </w:r>
            <w:proofErr w:type="gramEnd"/>
            <w:r>
              <w:rPr>
                <w:rFonts w:hint="eastAsia"/>
                <w:lang w:eastAsia="zh"/>
              </w:rPr>
              <w:t>0) Female(1)</w:t>
            </w:r>
          </w:p>
        </w:tc>
      </w:tr>
      <w:tr w:rsidR="00832A66" w14:paraId="37360F7F" w14:textId="77777777" w:rsidTr="00936955">
        <w:tc>
          <w:tcPr>
            <w:tcW w:w="817" w:type="dxa"/>
          </w:tcPr>
          <w:p w14:paraId="0CD82671" w14:textId="77777777" w:rsidR="00832A66" w:rsidRDefault="00832A66" w:rsidP="00936955">
            <w:r>
              <w:rPr>
                <w:rFonts w:hint="eastAsia"/>
              </w:rPr>
              <w:t>7</w:t>
            </w:r>
          </w:p>
        </w:tc>
        <w:tc>
          <w:tcPr>
            <w:tcW w:w="1701" w:type="dxa"/>
            <w:vAlign w:val="center"/>
          </w:tcPr>
          <w:p w14:paraId="5B47630A"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userPwd</w:t>
            </w:r>
            <w:proofErr w:type="spellEnd"/>
          </w:p>
        </w:tc>
        <w:tc>
          <w:tcPr>
            <w:tcW w:w="1701" w:type="dxa"/>
            <w:vAlign w:val="center"/>
          </w:tcPr>
          <w:p w14:paraId="5CAF53FE" w14:textId="77777777" w:rsidR="00832A66" w:rsidRDefault="00832A66" w:rsidP="00936955">
            <w:pPr>
              <w:rPr>
                <w:color w:val="000000"/>
                <w:sz w:val="22"/>
                <w:szCs w:val="22"/>
              </w:rPr>
            </w:pPr>
            <w:proofErr w:type="gramStart"/>
            <w:r>
              <w:rPr>
                <w:rFonts w:hint="eastAsia"/>
                <w:color w:val="000000"/>
                <w:sz w:val="22"/>
                <w:szCs w:val="22"/>
                <w:lang w:eastAsia="zh"/>
              </w:rPr>
              <w:t>varchar</w:t>
            </w:r>
            <w:r>
              <w:rPr>
                <w:rFonts w:hint="eastAsia"/>
                <w:color w:val="000000"/>
                <w:sz w:val="22"/>
                <w:szCs w:val="22"/>
              </w:rPr>
              <w:t>(</w:t>
            </w:r>
            <w:proofErr w:type="gramEnd"/>
            <w:r>
              <w:rPr>
                <w:rFonts w:hint="eastAsia"/>
                <w:color w:val="000000"/>
                <w:sz w:val="22"/>
                <w:szCs w:val="22"/>
              </w:rPr>
              <w:t>100)</w:t>
            </w:r>
          </w:p>
        </w:tc>
        <w:tc>
          <w:tcPr>
            <w:tcW w:w="2268" w:type="dxa"/>
            <w:vAlign w:val="center"/>
          </w:tcPr>
          <w:p w14:paraId="4D361D8D" w14:textId="77777777" w:rsidR="00832A66" w:rsidRDefault="00832A66" w:rsidP="00936955">
            <w:pPr>
              <w:rPr>
                <w:color w:val="000000"/>
                <w:sz w:val="22"/>
                <w:szCs w:val="22"/>
                <w:lang w:eastAsia="zh"/>
              </w:rPr>
            </w:pPr>
            <w:r>
              <w:rPr>
                <w:rFonts w:hint="eastAsia"/>
                <w:color w:val="000000"/>
                <w:sz w:val="22"/>
                <w:szCs w:val="22"/>
                <w:lang w:eastAsia="zh"/>
              </w:rPr>
              <w:t>加密密码</w:t>
            </w:r>
          </w:p>
        </w:tc>
        <w:tc>
          <w:tcPr>
            <w:tcW w:w="2742" w:type="dxa"/>
          </w:tcPr>
          <w:p w14:paraId="301881BD" w14:textId="77777777" w:rsidR="00832A66" w:rsidRDefault="00832A66" w:rsidP="00936955">
            <w:pPr>
              <w:rPr>
                <w:lang w:eastAsia="zh"/>
              </w:rPr>
            </w:pPr>
            <w:proofErr w:type="spellStart"/>
            <w:r>
              <w:rPr>
                <w:rFonts w:hint="eastAsia"/>
                <w:lang w:eastAsia="zh"/>
              </w:rPr>
              <w:t>pwdencrpt</w:t>
            </w:r>
            <w:proofErr w:type="spellEnd"/>
            <w:r>
              <w:rPr>
                <w:rFonts w:hint="eastAsia"/>
                <w:lang w:eastAsia="zh"/>
              </w:rPr>
              <w:t>()</w:t>
            </w:r>
            <w:r>
              <w:rPr>
                <w:rFonts w:hint="eastAsia"/>
                <w:lang w:eastAsia="zh"/>
              </w:rPr>
              <w:t>加密</w:t>
            </w:r>
          </w:p>
        </w:tc>
      </w:tr>
    </w:tbl>
    <w:p w14:paraId="2FFD3AD4" w14:textId="77777777" w:rsidR="00832A66" w:rsidRDefault="00832A66" w:rsidP="00832A66">
      <w:pPr>
        <w:ind w:firstLine="425"/>
      </w:pPr>
    </w:p>
    <w:p w14:paraId="20C699A1" w14:textId="77777777" w:rsidR="00832A66" w:rsidRDefault="00832A66" w:rsidP="00832A66">
      <w:pPr>
        <w:pStyle w:val="3"/>
      </w:pPr>
      <w:r>
        <w:rPr>
          <w:rFonts w:hint="eastAsia"/>
          <w:lang w:eastAsia="zh"/>
        </w:rPr>
        <w:t>管理员</w:t>
      </w:r>
      <w:r>
        <w:rPr>
          <w:rFonts w:hint="eastAsia"/>
        </w:rPr>
        <w:t xml:space="preserve">  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85"/>
        <w:gridCol w:w="1660"/>
        <w:gridCol w:w="2045"/>
        <w:gridCol w:w="2550"/>
      </w:tblGrid>
      <w:tr w:rsidR="00832A66" w14:paraId="1B2547D9" w14:textId="77777777" w:rsidTr="00936955">
        <w:tc>
          <w:tcPr>
            <w:tcW w:w="663" w:type="dxa"/>
          </w:tcPr>
          <w:p w14:paraId="7E007B51" w14:textId="77777777" w:rsidR="00832A66" w:rsidRDefault="00832A66" w:rsidP="00936955">
            <w:r>
              <w:rPr>
                <w:rFonts w:hint="eastAsia"/>
              </w:rPr>
              <w:t>编号</w:t>
            </w:r>
          </w:p>
        </w:tc>
        <w:tc>
          <w:tcPr>
            <w:tcW w:w="1894" w:type="dxa"/>
          </w:tcPr>
          <w:p w14:paraId="7387DDB7" w14:textId="77777777" w:rsidR="00832A66" w:rsidRDefault="00832A66" w:rsidP="00936955">
            <w:r>
              <w:rPr>
                <w:rFonts w:hint="eastAsia"/>
              </w:rPr>
              <w:t>字段名</w:t>
            </w:r>
          </w:p>
        </w:tc>
        <w:tc>
          <w:tcPr>
            <w:tcW w:w="1696" w:type="dxa"/>
          </w:tcPr>
          <w:p w14:paraId="3E51A918" w14:textId="77777777" w:rsidR="00832A66" w:rsidRDefault="00832A66" w:rsidP="00936955">
            <w:r>
              <w:rPr>
                <w:rFonts w:hint="eastAsia"/>
              </w:rPr>
              <w:t>类型和长度</w:t>
            </w:r>
          </w:p>
        </w:tc>
        <w:tc>
          <w:tcPr>
            <w:tcW w:w="2249" w:type="dxa"/>
          </w:tcPr>
          <w:p w14:paraId="5DD0E20C" w14:textId="77777777" w:rsidR="00832A66" w:rsidRDefault="00832A66" w:rsidP="00936955">
            <w:r>
              <w:rPr>
                <w:rFonts w:hint="eastAsia"/>
              </w:rPr>
              <w:t>中文名字</w:t>
            </w:r>
          </w:p>
        </w:tc>
        <w:tc>
          <w:tcPr>
            <w:tcW w:w="2727" w:type="dxa"/>
          </w:tcPr>
          <w:p w14:paraId="317CC884" w14:textId="77777777" w:rsidR="00832A66" w:rsidRDefault="00832A66" w:rsidP="00936955">
            <w:r>
              <w:rPr>
                <w:rFonts w:hint="eastAsia"/>
              </w:rPr>
              <w:t>说明</w:t>
            </w:r>
          </w:p>
        </w:tc>
      </w:tr>
      <w:tr w:rsidR="00832A66" w14:paraId="6D972272" w14:textId="77777777" w:rsidTr="00936955">
        <w:tc>
          <w:tcPr>
            <w:tcW w:w="663" w:type="dxa"/>
          </w:tcPr>
          <w:p w14:paraId="004205C9" w14:textId="77777777" w:rsidR="00832A66" w:rsidRDefault="00832A66" w:rsidP="00936955">
            <w:r>
              <w:rPr>
                <w:rFonts w:hint="eastAsia"/>
              </w:rPr>
              <w:t>1</w:t>
            </w:r>
          </w:p>
        </w:tc>
        <w:tc>
          <w:tcPr>
            <w:tcW w:w="1894" w:type="dxa"/>
          </w:tcPr>
          <w:p w14:paraId="7FE49B1A" w14:textId="77777777" w:rsidR="00832A66" w:rsidRDefault="00832A66" w:rsidP="00936955">
            <w:proofErr w:type="spellStart"/>
            <w:r>
              <w:rPr>
                <w:rFonts w:hint="eastAsia"/>
                <w:lang w:eastAsia="zh"/>
              </w:rPr>
              <w:t>manage</w:t>
            </w:r>
            <w:r>
              <w:rPr>
                <w:rFonts w:hint="eastAsia"/>
              </w:rPr>
              <w:t>ID</w:t>
            </w:r>
            <w:proofErr w:type="spellEnd"/>
          </w:p>
        </w:tc>
        <w:tc>
          <w:tcPr>
            <w:tcW w:w="1696" w:type="dxa"/>
          </w:tcPr>
          <w:p w14:paraId="001F1F4C" w14:textId="77777777" w:rsidR="00832A66" w:rsidRDefault="00832A66" w:rsidP="00936955">
            <w:pPr>
              <w:rPr>
                <w:lang w:eastAsia="zh"/>
              </w:rPr>
            </w:pPr>
            <w:r>
              <w:rPr>
                <w:rFonts w:hint="eastAsia"/>
                <w:lang w:eastAsia="zh"/>
              </w:rPr>
              <w:t>int</w:t>
            </w:r>
          </w:p>
        </w:tc>
        <w:tc>
          <w:tcPr>
            <w:tcW w:w="2249" w:type="dxa"/>
          </w:tcPr>
          <w:p w14:paraId="45006938" w14:textId="77777777" w:rsidR="00832A66" w:rsidRDefault="00832A66" w:rsidP="00936955">
            <w:pPr>
              <w:rPr>
                <w:lang w:eastAsia="zh"/>
              </w:rPr>
            </w:pPr>
            <w:r>
              <w:rPr>
                <w:rFonts w:hint="eastAsia"/>
                <w:lang w:eastAsia="zh"/>
              </w:rPr>
              <w:t>管理员编号</w:t>
            </w:r>
          </w:p>
        </w:tc>
        <w:tc>
          <w:tcPr>
            <w:tcW w:w="2727" w:type="dxa"/>
          </w:tcPr>
          <w:p w14:paraId="3BD1758B" w14:textId="77777777" w:rsidR="00832A66" w:rsidRDefault="00832A66" w:rsidP="00936955">
            <w:pPr>
              <w:rPr>
                <w:lang w:eastAsia="zh"/>
              </w:rPr>
            </w:pPr>
            <w:r>
              <w:rPr>
                <w:rFonts w:hint="eastAsia"/>
              </w:rPr>
              <w:t>PRIMARY KEY</w:t>
            </w:r>
          </w:p>
        </w:tc>
      </w:tr>
      <w:tr w:rsidR="00832A66" w14:paraId="23CC4CF3" w14:textId="77777777" w:rsidTr="00936955">
        <w:tc>
          <w:tcPr>
            <w:tcW w:w="663" w:type="dxa"/>
          </w:tcPr>
          <w:p w14:paraId="5A115E28" w14:textId="77777777" w:rsidR="00832A66" w:rsidRDefault="00832A66" w:rsidP="00936955">
            <w:r>
              <w:rPr>
                <w:rFonts w:hint="eastAsia"/>
              </w:rPr>
              <w:t>2</w:t>
            </w:r>
          </w:p>
        </w:tc>
        <w:tc>
          <w:tcPr>
            <w:tcW w:w="1894" w:type="dxa"/>
            <w:vAlign w:val="center"/>
          </w:tcPr>
          <w:p w14:paraId="67561033"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manageTel</w:t>
            </w:r>
            <w:proofErr w:type="spellEnd"/>
          </w:p>
        </w:tc>
        <w:tc>
          <w:tcPr>
            <w:tcW w:w="1696" w:type="dxa"/>
            <w:vAlign w:val="center"/>
          </w:tcPr>
          <w:p w14:paraId="6BB87567" w14:textId="77777777" w:rsidR="00832A66" w:rsidRDefault="00832A6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lang w:eastAsia="zh"/>
              </w:rPr>
              <w:t>11)</w:t>
            </w:r>
          </w:p>
        </w:tc>
        <w:tc>
          <w:tcPr>
            <w:tcW w:w="2249" w:type="dxa"/>
            <w:vAlign w:val="center"/>
          </w:tcPr>
          <w:p w14:paraId="1E7CDA72" w14:textId="77777777" w:rsidR="00832A66" w:rsidRDefault="00832A66" w:rsidP="00936955">
            <w:pPr>
              <w:rPr>
                <w:color w:val="000000"/>
                <w:sz w:val="22"/>
                <w:szCs w:val="22"/>
                <w:lang w:eastAsia="zh"/>
              </w:rPr>
            </w:pPr>
            <w:r>
              <w:rPr>
                <w:rFonts w:hint="eastAsia"/>
                <w:color w:val="000000"/>
                <w:sz w:val="22"/>
                <w:szCs w:val="22"/>
                <w:lang w:eastAsia="zh"/>
              </w:rPr>
              <w:t>管理员电话</w:t>
            </w:r>
          </w:p>
        </w:tc>
        <w:tc>
          <w:tcPr>
            <w:tcW w:w="2727" w:type="dxa"/>
          </w:tcPr>
          <w:p w14:paraId="36D4FBCA" w14:textId="77777777" w:rsidR="00832A66" w:rsidRDefault="00832A66" w:rsidP="00936955">
            <w:pPr>
              <w:rPr>
                <w:lang w:eastAsia="zh"/>
              </w:rPr>
            </w:pPr>
          </w:p>
        </w:tc>
      </w:tr>
      <w:tr w:rsidR="00832A66" w14:paraId="7BD7A313" w14:textId="77777777" w:rsidTr="00936955">
        <w:tc>
          <w:tcPr>
            <w:tcW w:w="663" w:type="dxa"/>
          </w:tcPr>
          <w:p w14:paraId="6FB0D493" w14:textId="77777777" w:rsidR="00832A66" w:rsidRDefault="00832A66" w:rsidP="00936955">
            <w:r>
              <w:rPr>
                <w:rFonts w:hint="eastAsia"/>
              </w:rPr>
              <w:t>3</w:t>
            </w:r>
          </w:p>
        </w:tc>
        <w:tc>
          <w:tcPr>
            <w:tcW w:w="1894" w:type="dxa"/>
            <w:vAlign w:val="center"/>
          </w:tcPr>
          <w:p w14:paraId="6DD8047C"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w:t>
            </w:r>
            <w:r>
              <w:rPr>
                <w:rFonts w:hint="eastAsia"/>
                <w:color w:val="000000"/>
                <w:sz w:val="22"/>
                <w:szCs w:val="22"/>
              </w:rPr>
              <w:t>Gender</w:t>
            </w:r>
            <w:proofErr w:type="spellEnd"/>
          </w:p>
        </w:tc>
        <w:tc>
          <w:tcPr>
            <w:tcW w:w="1696" w:type="dxa"/>
            <w:vAlign w:val="center"/>
          </w:tcPr>
          <w:p w14:paraId="1330F745"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100)</w:t>
            </w:r>
          </w:p>
        </w:tc>
        <w:tc>
          <w:tcPr>
            <w:tcW w:w="2249" w:type="dxa"/>
            <w:vAlign w:val="center"/>
          </w:tcPr>
          <w:p w14:paraId="588ACD09"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性别</w:t>
            </w:r>
          </w:p>
        </w:tc>
        <w:tc>
          <w:tcPr>
            <w:tcW w:w="2727" w:type="dxa"/>
          </w:tcPr>
          <w:p w14:paraId="5FE8AA3C" w14:textId="77777777" w:rsidR="00832A66" w:rsidRDefault="00832A66" w:rsidP="00936955">
            <w:pPr>
              <w:rPr>
                <w:rFonts w:ascii="宋体" w:hAnsi="宋体" w:cs="宋体"/>
                <w:szCs w:val="24"/>
                <w:lang w:eastAsia="zh"/>
              </w:rPr>
            </w:pPr>
          </w:p>
        </w:tc>
      </w:tr>
      <w:tr w:rsidR="00832A66" w14:paraId="3A9B0CA0" w14:textId="77777777" w:rsidTr="00936955">
        <w:tc>
          <w:tcPr>
            <w:tcW w:w="663" w:type="dxa"/>
          </w:tcPr>
          <w:p w14:paraId="1A980398" w14:textId="77777777" w:rsidR="00832A66" w:rsidRDefault="00832A66" w:rsidP="00936955">
            <w:r>
              <w:rPr>
                <w:rFonts w:hint="eastAsia"/>
              </w:rPr>
              <w:t>4</w:t>
            </w:r>
          </w:p>
        </w:tc>
        <w:tc>
          <w:tcPr>
            <w:tcW w:w="1894" w:type="dxa"/>
            <w:vAlign w:val="center"/>
          </w:tcPr>
          <w:p w14:paraId="54CEA314"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nName</w:t>
            </w:r>
            <w:proofErr w:type="spellEnd"/>
          </w:p>
        </w:tc>
        <w:tc>
          <w:tcPr>
            <w:tcW w:w="1696" w:type="dxa"/>
            <w:vAlign w:val="center"/>
          </w:tcPr>
          <w:p w14:paraId="16530D56"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w:t>
            </w:r>
            <w:r>
              <w:rPr>
                <w:rFonts w:hint="eastAsia"/>
                <w:color w:val="000000"/>
                <w:sz w:val="22"/>
                <w:szCs w:val="22"/>
              </w:rPr>
              <w:t>00</w:t>
            </w:r>
            <w:r>
              <w:rPr>
                <w:color w:val="000000"/>
                <w:sz w:val="22"/>
                <w:szCs w:val="22"/>
              </w:rPr>
              <w:t>)</w:t>
            </w:r>
          </w:p>
        </w:tc>
        <w:tc>
          <w:tcPr>
            <w:tcW w:w="2249" w:type="dxa"/>
            <w:vAlign w:val="center"/>
          </w:tcPr>
          <w:p w14:paraId="0B335245"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姓名</w:t>
            </w:r>
          </w:p>
        </w:tc>
        <w:tc>
          <w:tcPr>
            <w:tcW w:w="2727" w:type="dxa"/>
          </w:tcPr>
          <w:p w14:paraId="4AE7D31E" w14:textId="77777777" w:rsidR="00832A66" w:rsidRDefault="00832A66" w:rsidP="00936955">
            <w:pPr>
              <w:rPr>
                <w:lang w:eastAsia="zh"/>
              </w:rPr>
            </w:pPr>
          </w:p>
        </w:tc>
      </w:tr>
      <w:tr w:rsidR="00832A66" w14:paraId="7FE48C23" w14:textId="77777777" w:rsidTr="00936955">
        <w:tc>
          <w:tcPr>
            <w:tcW w:w="663" w:type="dxa"/>
          </w:tcPr>
          <w:p w14:paraId="69403116" w14:textId="77777777" w:rsidR="00832A66" w:rsidRDefault="00832A66" w:rsidP="00936955">
            <w:pPr>
              <w:rPr>
                <w:lang w:eastAsia="zh"/>
              </w:rPr>
            </w:pPr>
            <w:r>
              <w:rPr>
                <w:rFonts w:hint="eastAsia"/>
                <w:lang w:eastAsia="zh"/>
              </w:rPr>
              <w:t>5</w:t>
            </w:r>
          </w:p>
        </w:tc>
        <w:tc>
          <w:tcPr>
            <w:tcW w:w="1894" w:type="dxa"/>
            <w:vAlign w:val="center"/>
          </w:tcPr>
          <w:p w14:paraId="5EA80676"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lang w:eastAsia="zh"/>
              </w:rPr>
              <w:t>manager</w:t>
            </w:r>
            <w:r>
              <w:rPr>
                <w:rFonts w:hint="eastAsia"/>
                <w:color w:val="000000"/>
                <w:sz w:val="22"/>
                <w:szCs w:val="22"/>
              </w:rPr>
              <w:t>Password</w:t>
            </w:r>
            <w:proofErr w:type="spellEnd"/>
          </w:p>
        </w:tc>
        <w:tc>
          <w:tcPr>
            <w:tcW w:w="1696" w:type="dxa"/>
            <w:vAlign w:val="center"/>
          </w:tcPr>
          <w:p w14:paraId="6F0CC52A" w14:textId="77777777" w:rsidR="00832A66" w:rsidRDefault="00832A66" w:rsidP="00936955">
            <w:pPr>
              <w:rPr>
                <w:color w:val="000000"/>
                <w:sz w:val="22"/>
                <w:szCs w:val="22"/>
                <w:lang w:eastAsia="zh"/>
              </w:rPr>
            </w:pPr>
            <w:proofErr w:type="gramStart"/>
            <w:r>
              <w:rPr>
                <w:rFonts w:hint="eastAsia"/>
                <w:color w:val="000000"/>
                <w:sz w:val="22"/>
                <w:szCs w:val="22"/>
                <w:lang w:eastAsia="zh"/>
              </w:rPr>
              <w:t>varchar(</w:t>
            </w:r>
            <w:proofErr w:type="gramEnd"/>
            <w:r>
              <w:rPr>
                <w:rFonts w:hint="eastAsia"/>
                <w:color w:val="000000"/>
                <w:sz w:val="22"/>
                <w:szCs w:val="22"/>
              </w:rPr>
              <w:t>100</w:t>
            </w:r>
            <w:r>
              <w:rPr>
                <w:rFonts w:hint="eastAsia"/>
                <w:color w:val="000000"/>
                <w:sz w:val="22"/>
                <w:szCs w:val="22"/>
                <w:lang w:eastAsia="zh"/>
              </w:rPr>
              <w:t>)</w:t>
            </w:r>
          </w:p>
        </w:tc>
        <w:tc>
          <w:tcPr>
            <w:tcW w:w="2249" w:type="dxa"/>
            <w:vAlign w:val="center"/>
          </w:tcPr>
          <w:p w14:paraId="57F4D677" w14:textId="77777777" w:rsidR="00832A66" w:rsidRDefault="00832A66" w:rsidP="00936955">
            <w:pPr>
              <w:rPr>
                <w:color w:val="000000"/>
                <w:sz w:val="22"/>
                <w:szCs w:val="22"/>
              </w:rPr>
            </w:pPr>
            <w:r>
              <w:rPr>
                <w:rFonts w:hint="eastAsia"/>
                <w:color w:val="000000"/>
                <w:sz w:val="22"/>
                <w:szCs w:val="22"/>
                <w:lang w:eastAsia="zh"/>
              </w:rPr>
              <w:t>管理员</w:t>
            </w:r>
            <w:r>
              <w:rPr>
                <w:rFonts w:hint="eastAsia"/>
                <w:color w:val="000000"/>
                <w:sz w:val="22"/>
                <w:szCs w:val="22"/>
              </w:rPr>
              <w:t>密码</w:t>
            </w:r>
          </w:p>
        </w:tc>
        <w:tc>
          <w:tcPr>
            <w:tcW w:w="2727" w:type="dxa"/>
          </w:tcPr>
          <w:p w14:paraId="66D476F5" w14:textId="77777777" w:rsidR="00832A66" w:rsidRDefault="00832A66" w:rsidP="00936955">
            <w:pPr>
              <w:rPr>
                <w:lang w:eastAsia="zh"/>
              </w:rPr>
            </w:pPr>
          </w:p>
        </w:tc>
      </w:tr>
    </w:tbl>
    <w:p w14:paraId="7DE11392" w14:textId="77777777" w:rsidR="00832A66" w:rsidRDefault="00832A66" w:rsidP="00832A66"/>
    <w:p w14:paraId="3EB8C7CB" w14:textId="77777777" w:rsidR="00832A66" w:rsidRDefault="00832A66" w:rsidP="00832A66">
      <w:pPr>
        <w:pStyle w:val="3"/>
      </w:pPr>
      <w:r>
        <w:rPr>
          <w:rFonts w:hint="eastAsia"/>
          <w:lang w:eastAsia="zh"/>
        </w:rPr>
        <w:t>宠物</w:t>
      </w:r>
      <w:r>
        <w:rPr>
          <w:rFonts w:hint="eastAsia"/>
        </w:rPr>
        <w:t xml:space="preserve"> </w:t>
      </w:r>
      <w:r>
        <w:rPr>
          <w:rFonts w:hint="eastAsia"/>
          <w:lang w:eastAsia="zh"/>
        </w:rPr>
        <w:t xml:space="preserve"> </w:t>
      </w:r>
      <w:r>
        <w:rPr>
          <w:rFonts w:hint="eastAsia"/>
        </w:rPr>
        <w:t xml:space="preserve">animals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682"/>
        <w:gridCol w:w="1667"/>
        <w:gridCol w:w="2076"/>
        <w:gridCol w:w="2575"/>
      </w:tblGrid>
      <w:tr w:rsidR="00832A66" w14:paraId="44B0B848" w14:textId="77777777" w:rsidTr="00936955">
        <w:tc>
          <w:tcPr>
            <w:tcW w:w="817" w:type="dxa"/>
          </w:tcPr>
          <w:p w14:paraId="51D5850C" w14:textId="77777777" w:rsidR="00832A66" w:rsidRDefault="00832A66" w:rsidP="00936955">
            <w:r>
              <w:rPr>
                <w:rFonts w:hint="eastAsia"/>
              </w:rPr>
              <w:t>编号</w:t>
            </w:r>
          </w:p>
        </w:tc>
        <w:tc>
          <w:tcPr>
            <w:tcW w:w="1701" w:type="dxa"/>
          </w:tcPr>
          <w:p w14:paraId="075DF016" w14:textId="77777777" w:rsidR="00832A66" w:rsidRDefault="00832A66" w:rsidP="00936955">
            <w:r>
              <w:rPr>
                <w:rFonts w:hint="eastAsia"/>
              </w:rPr>
              <w:t>字段名</w:t>
            </w:r>
          </w:p>
        </w:tc>
        <w:tc>
          <w:tcPr>
            <w:tcW w:w="1701" w:type="dxa"/>
          </w:tcPr>
          <w:p w14:paraId="39D01D7C" w14:textId="77777777" w:rsidR="00832A66" w:rsidRDefault="00832A66" w:rsidP="00936955">
            <w:r>
              <w:rPr>
                <w:rFonts w:hint="eastAsia"/>
              </w:rPr>
              <w:t>类型和长度</w:t>
            </w:r>
          </w:p>
        </w:tc>
        <w:tc>
          <w:tcPr>
            <w:tcW w:w="2268" w:type="dxa"/>
          </w:tcPr>
          <w:p w14:paraId="0007FF4F" w14:textId="77777777" w:rsidR="00832A66" w:rsidRDefault="00832A66" w:rsidP="00936955">
            <w:r>
              <w:rPr>
                <w:rFonts w:hint="eastAsia"/>
              </w:rPr>
              <w:t>中文名字</w:t>
            </w:r>
          </w:p>
        </w:tc>
        <w:tc>
          <w:tcPr>
            <w:tcW w:w="2742" w:type="dxa"/>
          </w:tcPr>
          <w:p w14:paraId="4DDA2455" w14:textId="77777777" w:rsidR="00832A66" w:rsidRDefault="00832A66" w:rsidP="00936955">
            <w:r>
              <w:rPr>
                <w:rFonts w:hint="eastAsia"/>
              </w:rPr>
              <w:t>说明</w:t>
            </w:r>
          </w:p>
        </w:tc>
      </w:tr>
      <w:tr w:rsidR="00832A66" w14:paraId="3BC0A125" w14:textId="77777777" w:rsidTr="00936955">
        <w:tc>
          <w:tcPr>
            <w:tcW w:w="817" w:type="dxa"/>
          </w:tcPr>
          <w:p w14:paraId="4A9A7CBF" w14:textId="77777777" w:rsidR="00832A66" w:rsidRDefault="00832A66" w:rsidP="00936955">
            <w:r>
              <w:rPr>
                <w:rFonts w:hint="eastAsia"/>
              </w:rPr>
              <w:t>1</w:t>
            </w:r>
          </w:p>
        </w:tc>
        <w:tc>
          <w:tcPr>
            <w:tcW w:w="1701" w:type="dxa"/>
          </w:tcPr>
          <w:p w14:paraId="23B07604" w14:textId="77777777" w:rsidR="00832A66" w:rsidRDefault="00832A66" w:rsidP="00936955">
            <w:proofErr w:type="spellStart"/>
            <w:r>
              <w:rPr>
                <w:rFonts w:hint="eastAsia"/>
              </w:rPr>
              <w:t>AnimalId</w:t>
            </w:r>
            <w:proofErr w:type="spellEnd"/>
          </w:p>
        </w:tc>
        <w:tc>
          <w:tcPr>
            <w:tcW w:w="1701" w:type="dxa"/>
          </w:tcPr>
          <w:p w14:paraId="43AC4DFF" w14:textId="77777777" w:rsidR="00832A66" w:rsidRDefault="00832A66" w:rsidP="00936955">
            <w:r>
              <w:rPr>
                <w:rFonts w:hint="eastAsia"/>
              </w:rPr>
              <w:t>Int</w:t>
            </w:r>
          </w:p>
        </w:tc>
        <w:tc>
          <w:tcPr>
            <w:tcW w:w="2268" w:type="dxa"/>
          </w:tcPr>
          <w:p w14:paraId="4439019C" w14:textId="77777777" w:rsidR="00832A66" w:rsidRDefault="00832A66" w:rsidP="00936955">
            <w:r>
              <w:rPr>
                <w:rFonts w:hint="eastAsia"/>
                <w:lang w:eastAsia="zh"/>
              </w:rPr>
              <w:t>宠物</w:t>
            </w:r>
            <w:r>
              <w:rPr>
                <w:rFonts w:hint="eastAsia"/>
              </w:rPr>
              <w:t>编号</w:t>
            </w:r>
          </w:p>
        </w:tc>
        <w:tc>
          <w:tcPr>
            <w:tcW w:w="2742" w:type="dxa"/>
          </w:tcPr>
          <w:p w14:paraId="59FF8C92" w14:textId="77777777" w:rsidR="00832A66" w:rsidRDefault="00832A66" w:rsidP="00936955">
            <w:r>
              <w:rPr>
                <w:rFonts w:hint="eastAsia"/>
              </w:rPr>
              <w:t>PRIMARY KEY</w:t>
            </w:r>
          </w:p>
        </w:tc>
      </w:tr>
      <w:tr w:rsidR="00832A66" w14:paraId="09386962" w14:textId="77777777" w:rsidTr="00936955">
        <w:tc>
          <w:tcPr>
            <w:tcW w:w="817" w:type="dxa"/>
          </w:tcPr>
          <w:p w14:paraId="67F2D5B1" w14:textId="77777777" w:rsidR="00832A66" w:rsidRDefault="00832A66" w:rsidP="00936955">
            <w:r>
              <w:rPr>
                <w:rFonts w:hint="eastAsia"/>
              </w:rPr>
              <w:t>2</w:t>
            </w:r>
          </w:p>
        </w:tc>
        <w:tc>
          <w:tcPr>
            <w:tcW w:w="1701" w:type="dxa"/>
          </w:tcPr>
          <w:p w14:paraId="69FCCB8D" w14:textId="77777777" w:rsidR="00832A66" w:rsidRDefault="00832A66" w:rsidP="00936955">
            <w:pPr>
              <w:rPr>
                <w:lang w:eastAsia="zh"/>
              </w:rPr>
            </w:pPr>
            <w:proofErr w:type="spellStart"/>
            <w:r>
              <w:rPr>
                <w:rFonts w:hint="eastAsia"/>
              </w:rPr>
              <w:t>Animal</w:t>
            </w:r>
            <w:r>
              <w:rPr>
                <w:rFonts w:hint="eastAsia"/>
                <w:lang w:eastAsia="zh"/>
              </w:rPr>
              <w:t>Name</w:t>
            </w:r>
            <w:proofErr w:type="spellEnd"/>
          </w:p>
        </w:tc>
        <w:tc>
          <w:tcPr>
            <w:tcW w:w="1701" w:type="dxa"/>
          </w:tcPr>
          <w:p w14:paraId="2219E1C7" w14:textId="77777777" w:rsidR="00832A66" w:rsidRDefault="00832A66" w:rsidP="00936955">
            <w:proofErr w:type="gramStart"/>
            <w:r>
              <w:rPr>
                <w:rFonts w:hint="eastAsia"/>
              </w:rPr>
              <w:t>V</w:t>
            </w:r>
            <w:r>
              <w:t>archar(</w:t>
            </w:r>
            <w:proofErr w:type="gramEnd"/>
            <w:r>
              <w:rPr>
                <w:rFonts w:hint="eastAsia"/>
              </w:rPr>
              <w:t>5</w:t>
            </w:r>
            <w:r>
              <w:t>0)</w:t>
            </w:r>
          </w:p>
        </w:tc>
        <w:tc>
          <w:tcPr>
            <w:tcW w:w="2268" w:type="dxa"/>
          </w:tcPr>
          <w:p w14:paraId="55F744F1" w14:textId="77777777" w:rsidR="00832A66" w:rsidRDefault="00832A66" w:rsidP="00936955">
            <w:pPr>
              <w:rPr>
                <w:lang w:eastAsia="zh"/>
              </w:rPr>
            </w:pPr>
            <w:r>
              <w:rPr>
                <w:rFonts w:hint="eastAsia"/>
                <w:lang w:eastAsia="zh"/>
              </w:rPr>
              <w:t>宠物名字</w:t>
            </w:r>
          </w:p>
        </w:tc>
        <w:tc>
          <w:tcPr>
            <w:tcW w:w="2742" w:type="dxa"/>
          </w:tcPr>
          <w:p w14:paraId="0A1CAD7E" w14:textId="77777777" w:rsidR="00832A66" w:rsidRDefault="00832A66" w:rsidP="00936955"/>
        </w:tc>
      </w:tr>
      <w:tr w:rsidR="00832A66" w14:paraId="72E50274" w14:textId="77777777" w:rsidTr="00936955">
        <w:tc>
          <w:tcPr>
            <w:tcW w:w="817" w:type="dxa"/>
          </w:tcPr>
          <w:p w14:paraId="542F8754" w14:textId="77777777" w:rsidR="00832A66" w:rsidRDefault="00832A66" w:rsidP="00936955">
            <w:r>
              <w:rPr>
                <w:rFonts w:hint="eastAsia"/>
              </w:rPr>
              <w:t>3</w:t>
            </w:r>
          </w:p>
        </w:tc>
        <w:tc>
          <w:tcPr>
            <w:tcW w:w="1701" w:type="dxa"/>
          </w:tcPr>
          <w:p w14:paraId="3E677A3B" w14:textId="77777777" w:rsidR="00832A66" w:rsidRDefault="00832A66" w:rsidP="00936955">
            <w:proofErr w:type="spellStart"/>
            <w:r>
              <w:rPr>
                <w:rFonts w:hint="eastAsia"/>
              </w:rPr>
              <w:t>AnimalType</w:t>
            </w:r>
            <w:proofErr w:type="spellEnd"/>
          </w:p>
        </w:tc>
        <w:tc>
          <w:tcPr>
            <w:tcW w:w="1701" w:type="dxa"/>
          </w:tcPr>
          <w:p w14:paraId="22C905AC" w14:textId="77777777" w:rsidR="00832A66" w:rsidRDefault="00832A66" w:rsidP="00936955">
            <w:proofErr w:type="gramStart"/>
            <w:r>
              <w:rPr>
                <w:rFonts w:hint="eastAsia"/>
              </w:rPr>
              <w:t>Varchar(</w:t>
            </w:r>
            <w:proofErr w:type="gramEnd"/>
            <w:r>
              <w:rPr>
                <w:rFonts w:hint="eastAsia"/>
              </w:rPr>
              <w:t>50)</w:t>
            </w:r>
          </w:p>
        </w:tc>
        <w:tc>
          <w:tcPr>
            <w:tcW w:w="2268" w:type="dxa"/>
          </w:tcPr>
          <w:p w14:paraId="14EB61F7" w14:textId="77777777" w:rsidR="00832A66" w:rsidRDefault="00832A66" w:rsidP="00936955">
            <w:r>
              <w:rPr>
                <w:rFonts w:hint="eastAsia"/>
                <w:lang w:eastAsia="zh"/>
              </w:rPr>
              <w:t>宠物</w:t>
            </w:r>
            <w:r>
              <w:rPr>
                <w:rFonts w:hint="eastAsia"/>
              </w:rPr>
              <w:t>类型</w:t>
            </w:r>
          </w:p>
        </w:tc>
        <w:tc>
          <w:tcPr>
            <w:tcW w:w="2742" w:type="dxa"/>
          </w:tcPr>
          <w:p w14:paraId="251A0957" w14:textId="77777777" w:rsidR="00832A66" w:rsidRDefault="00832A66" w:rsidP="00936955"/>
        </w:tc>
      </w:tr>
      <w:tr w:rsidR="00832A66" w14:paraId="34D2E470" w14:textId="77777777" w:rsidTr="00936955">
        <w:tc>
          <w:tcPr>
            <w:tcW w:w="817" w:type="dxa"/>
          </w:tcPr>
          <w:p w14:paraId="569C10A7" w14:textId="77777777" w:rsidR="00832A66" w:rsidRDefault="00832A66" w:rsidP="00936955">
            <w:r>
              <w:rPr>
                <w:rFonts w:hint="eastAsia"/>
              </w:rPr>
              <w:t>4</w:t>
            </w:r>
          </w:p>
        </w:tc>
        <w:tc>
          <w:tcPr>
            <w:tcW w:w="1701" w:type="dxa"/>
          </w:tcPr>
          <w:p w14:paraId="3C37C1E4"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AnimalGender</w:t>
            </w:r>
            <w:proofErr w:type="spellEnd"/>
          </w:p>
        </w:tc>
        <w:tc>
          <w:tcPr>
            <w:tcW w:w="1701" w:type="dxa"/>
          </w:tcPr>
          <w:p w14:paraId="42161EE5"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65AC1393" w14:textId="77777777" w:rsidR="00832A66" w:rsidRDefault="00832A66" w:rsidP="00936955">
            <w:pPr>
              <w:rPr>
                <w:color w:val="000000"/>
                <w:sz w:val="22"/>
                <w:szCs w:val="22"/>
              </w:rPr>
            </w:pPr>
            <w:r>
              <w:rPr>
                <w:rFonts w:hint="eastAsia"/>
                <w:color w:val="000000"/>
                <w:sz w:val="22"/>
                <w:szCs w:val="22"/>
                <w:lang w:eastAsia="zh"/>
              </w:rPr>
              <w:t>宠物</w:t>
            </w:r>
            <w:r>
              <w:rPr>
                <w:rFonts w:hint="eastAsia"/>
                <w:color w:val="000000"/>
                <w:sz w:val="22"/>
                <w:szCs w:val="22"/>
              </w:rPr>
              <w:t>性别</w:t>
            </w:r>
          </w:p>
        </w:tc>
        <w:tc>
          <w:tcPr>
            <w:tcW w:w="2742" w:type="dxa"/>
          </w:tcPr>
          <w:p w14:paraId="1577ED2F" w14:textId="77777777" w:rsidR="00832A66" w:rsidRDefault="00832A66" w:rsidP="00936955"/>
        </w:tc>
      </w:tr>
      <w:tr w:rsidR="00832A66" w14:paraId="2DBEBF95" w14:textId="77777777" w:rsidTr="00936955">
        <w:tc>
          <w:tcPr>
            <w:tcW w:w="817" w:type="dxa"/>
          </w:tcPr>
          <w:p w14:paraId="199277A7" w14:textId="77777777" w:rsidR="00832A66" w:rsidRDefault="00832A66" w:rsidP="00936955">
            <w:r>
              <w:rPr>
                <w:rFonts w:hint="eastAsia"/>
              </w:rPr>
              <w:lastRenderedPageBreak/>
              <w:t>5</w:t>
            </w:r>
          </w:p>
        </w:tc>
        <w:tc>
          <w:tcPr>
            <w:tcW w:w="1701" w:type="dxa"/>
          </w:tcPr>
          <w:p w14:paraId="230508C7" w14:textId="77777777" w:rsidR="00832A66" w:rsidRDefault="00832A66" w:rsidP="00936955">
            <w:pPr>
              <w:widowControl/>
              <w:spacing w:line="240" w:lineRule="auto"/>
              <w:jc w:val="left"/>
              <w:rPr>
                <w:color w:val="000000"/>
                <w:sz w:val="22"/>
                <w:szCs w:val="22"/>
              </w:rPr>
            </w:pPr>
            <w:r>
              <w:rPr>
                <w:rFonts w:hint="eastAsia"/>
                <w:color w:val="000000"/>
                <w:sz w:val="22"/>
                <w:szCs w:val="22"/>
              </w:rPr>
              <w:t>Health</w:t>
            </w:r>
          </w:p>
        </w:tc>
        <w:tc>
          <w:tcPr>
            <w:tcW w:w="1701" w:type="dxa"/>
          </w:tcPr>
          <w:p w14:paraId="132E7C3C"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50)</w:t>
            </w:r>
          </w:p>
        </w:tc>
        <w:tc>
          <w:tcPr>
            <w:tcW w:w="2268" w:type="dxa"/>
          </w:tcPr>
          <w:p w14:paraId="7960B746" w14:textId="77777777" w:rsidR="00832A66" w:rsidRDefault="00832A66" w:rsidP="00936955">
            <w:pPr>
              <w:rPr>
                <w:color w:val="000000"/>
                <w:sz w:val="22"/>
                <w:szCs w:val="22"/>
              </w:rPr>
            </w:pPr>
            <w:r>
              <w:rPr>
                <w:rFonts w:hint="eastAsia"/>
                <w:color w:val="000000"/>
                <w:sz w:val="22"/>
                <w:szCs w:val="22"/>
              </w:rPr>
              <w:t>健康状态</w:t>
            </w:r>
          </w:p>
        </w:tc>
        <w:tc>
          <w:tcPr>
            <w:tcW w:w="2742" w:type="dxa"/>
          </w:tcPr>
          <w:p w14:paraId="0E640273" w14:textId="77777777" w:rsidR="00832A66" w:rsidRDefault="00832A66" w:rsidP="00936955"/>
        </w:tc>
      </w:tr>
      <w:tr w:rsidR="00832A66" w14:paraId="0DE30DA0" w14:textId="77777777" w:rsidTr="00936955">
        <w:tc>
          <w:tcPr>
            <w:tcW w:w="817" w:type="dxa"/>
          </w:tcPr>
          <w:p w14:paraId="09C88DC0" w14:textId="77777777" w:rsidR="00832A66" w:rsidRDefault="00832A66" w:rsidP="00936955">
            <w:r>
              <w:rPr>
                <w:rFonts w:hint="eastAsia"/>
              </w:rPr>
              <w:t>6</w:t>
            </w:r>
          </w:p>
        </w:tc>
        <w:tc>
          <w:tcPr>
            <w:tcW w:w="1701" w:type="dxa"/>
          </w:tcPr>
          <w:p w14:paraId="6DF2B153"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LYStatus</w:t>
            </w:r>
            <w:proofErr w:type="spellEnd"/>
          </w:p>
        </w:tc>
        <w:tc>
          <w:tcPr>
            <w:tcW w:w="1701" w:type="dxa"/>
          </w:tcPr>
          <w:p w14:paraId="1289AE4C"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10)</w:t>
            </w:r>
          </w:p>
        </w:tc>
        <w:tc>
          <w:tcPr>
            <w:tcW w:w="2268" w:type="dxa"/>
          </w:tcPr>
          <w:p w14:paraId="46F057BA" w14:textId="77777777" w:rsidR="00832A66" w:rsidRDefault="00832A66" w:rsidP="00936955">
            <w:pPr>
              <w:rPr>
                <w:color w:val="000000"/>
                <w:sz w:val="22"/>
                <w:szCs w:val="22"/>
              </w:rPr>
            </w:pPr>
            <w:r>
              <w:rPr>
                <w:rFonts w:hint="eastAsia"/>
                <w:color w:val="000000"/>
                <w:sz w:val="22"/>
                <w:szCs w:val="22"/>
              </w:rPr>
              <w:t>领养状态</w:t>
            </w:r>
          </w:p>
        </w:tc>
        <w:tc>
          <w:tcPr>
            <w:tcW w:w="2742" w:type="dxa"/>
          </w:tcPr>
          <w:p w14:paraId="0D62444E" w14:textId="77777777" w:rsidR="00832A66" w:rsidRDefault="00832A66" w:rsidP="00936955"/>
        </w:tc>
      </w:tr>
      <w:tr w:rsidR="00832A66" w14:paraId="4663468D" w14:textId="77777777" w:rsidTr="00936955">
        <w:tc>
          <w:tcPr>
            <w:tcW w:w="817" w:type="dxa"/>
          </w:tcPr>
          <w:p w14:paraId="5A8E69D2" w14:textId="77777777" w:rsidR="00832A66" w:rsidRDefault="00832A66" w:rsidP="00936955">
            <w:r>
              <w:rPr>
                <w:rFonts w:hint="eastAsia"/>
              </w:rPr>
              <w:t>7</w:t>
            </w:r>
          </w:p>
        </w:tc>
        <w:tc>
          <w:tcPr>
            <w:tcW w:w="1701" w:type="dxa"/>
          </w:tcPr>
          <w:p w14:paraId="247E8E0F" w14:textId="77777777" w:rsidR="00832A66" w:rsidRDefault="00832A66" w:rsidP="00936955">
            <w:pPr>
              <w:widowControl/>
              <w:spacing w:line="240" w:lineRule="auto"/>
              <w:jc w:val="left"/>
              <w:rPr>
                <w:color w:val="000000"/>
                <w:sz w:val="22"/>
                <w:szCs w:val="22"/>
              </w:rPr>
            </w:pPr>
            <w:r>
              <w:rPr>
                <w:rFonts w:hint="eastAsia"/>
                <w:color w:val="000000"/>
                <w:sz w:val="22"/>
                <w:szCs w:val="22"/>
              </w:rPr>
              <w:t>Age</w:t>
            </w:r>
          </w:p>
        </w:tc>
        <w:tc>
          <w:tcPr>
            <w:tcW w:w="1701" w:type="dxa"/>
          </w:tcPr>
          <w:p w14:paraId="261C9717" w14:textId="77777777" w:rsidR="00832A66" w:rsidRDefault="00832A66" w:rsidP="00936955">
            <w:pPr>
              <w:rPr>
                <w:color w:val="000000"/>
                <w:sz w:val="22"/>
                <w:szCs w:val="22"/>
              </w:rPr>
            </w:pPr>
            <w:r>
              <w:rPr>
                <w:rFonts w:hint="eastAsia"/>
                <w:color w:val="000000"/>
                <w:sz w:val="22"/>
                <w:szCs w:val="22"/>
              </w:rPr>
              <w:t>Int</w:t>
            </w:r>
          </w:p>
        </w:tc>
        <w:tc>
          <w:tcPr>
            <w:tcW w:w="2268" w:type="dxa"/>
          </w:tcPr>
          <w:p w14:paraId="31DD0554" w14:textId="77777777" w:rsidR="00832A66" w:rsidRDefault="00832A66" w:rsidP="00936955">
            <w:pPr>
              <w:rPr>
                <w:color w:val="000000"/>
                <w:sz w:val="22"/>
                <w:szCs w:val="22"/>
              </w:rPr>
            </w:pPr>
            <w:r>
              <w:rPr>
                <w:rFonts w:hint="eastAsia"/>
                <w:color w:val="000000"/>
                <w:sz w:val="22"/>
                <w:szCs w:val="22"/>
              </w:rPr>
              <w:t>宠物年龄</w:t>
            </w:r>
          </w:p>
        </w:tc>
        <w:tc>
          <w:tcPr>
            <w:tcW w:w="2742" w:type="dxa"/>
          </w:tcPr>
          <w:p w14:paraId="0722354C" w14:textId="77777777" w:rsidR="00832A66" w:rsidRDefault="00832A66" w:rsidP="00936955"/>
        </w:tc>
      </w:tr>
      <w:tr w:rsidR="00832A66" w14:paraId="0D91BE20" w14:textId="77777777" w:rsidTr="00936955">
        <w:tc>
          <w:tcPr>
            <w:tcW w:w="817" w:type="dxa"/>
          </w:tcPr>
          <w:p w14:paraId="699673ED" w14:textId="77777777" w:rsidR="00832A66" w:rsidRDefault="00832A66" w:rsidP="00936955">
            <w:r>
              <w:rPr>
                <w:rFonts w:hint="eastAsia"/>
              </w:rPr>
              <w:t>8</w:t>
            </w:r>
          </w:p>
        </w:tc>
        <w:tc>
          <w:tcPr>
            <w:tcW w:w="1701" w:type="dxa"/>
          </w:tcPr>
          <w:p w14:paraId="4BEA29BB"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PicAnimal</w:t>
            </w:r>
            <w:proofErr w:type="spellEnd"/>
          </w:p>
        </w:tc>
        <w:tc>
          <w:tcPr>
            <w:tcW w:w="1701" w:type="dxa"/>
          </w:tcPr>
          <w:p w14:paraId="714FD494" w14:textId="77777777" w:rsidR="00832A66" w:rsidRDefault="00832A66" w:rsidP="00936955">
            <w:pPr>
              <w:rPr>
                <w:color w:val="000000"/>
                <w:sz w:val="22"/>
                <w:szCs w:val="22"/>
              </w:rPr>
            </w:pPr>
            <w:proofErr w:type="gramStart"/>
            <w:r>
              <w:rPr>
                <w:rFonts w:hint="eastAsia"/>
                <w:color w:val="000000"/>
                <w:sz w:val="22"/>
                <w:szCs w:val="22"/>
              </w:rPr>
              <w:t>Varchar(</w:t>
            </w:r>
            <w:proofErr w:type="gramEnd"/>
            <w:r>
              <w:rPr>
                <w:rFonts w:hint="eastAsia"/>
                <w:color w:val="000000"/>
                <w:sz w:val="22"/>
                <w:szCs w:val="22"/>
              </w:rPr>
              <w:t>255)</w:t>
            </w:r>
          </w:p>
        </w:tc>
        <w:tc>
          <w:tcPr>
            <w:tcW w:w="2268" w:type="dxa"/>
          </w:tcPr>
          <w:p w14:paraId="1E9B3651" w14:textId="77777777" w:rsidR="00832A66" w:rsidRDefault="00832A66" w:rsidP="00936955">
            <w:pPr>
              <w:rPr>
                <w:color w:val="000000"/>
                <w:sz w:val="22"/>
                <w:szCs w:val="22"/>
              </w:rPr>
            </w:pPr>
            <w:r>
              <w:rPr>
                <w:rFonts w:hint="eastAsia"/>
                <w:color w:val="000000"/>
                <w:sz w:val="22"/>
                <w:szCs w:val="22"/>
              </w:rPr>
              <w:t>宠物图片</w:t>
            </w:r>
          </w:p>
        </w:tc>
        <w:tc>
          <w:tcPr>
            <w:tcW w:w="2742" w:type="dxa"/>
          </w:tcPr>
          <w:p w14:paraId="437F8157" w14:textId="77777777" w:rsidR="00832A66" w:rsidRDefault="00832A66" w:rsidP="00936955"/>
        </w:tc>
      </w:tr>
    </w:tbl>
    <w:p w14:paraId="2B378B19" w14:textId="77777777" w:rsidR="00832A66" w:rsidRDefault="00832A66" w:rsidP="00832A66">
      <w:pPr>
        <w:pStyle w:val="3"/>
        <w:numPr>
          <w:ilvl w:val="2"/>
          <w:numId w:val="0"/>
        </w:numPr>
      </w:pPr>
    </w:p>
    <w:p w14:paraId="0CDFFDC6" w14:textId="77777777" w:rsidR="00832A66" w:rsidRDefault="00832A66" w:rsidP="00832A66">
      <w:pPr>
        <w:pStyle w:val="3"/>
      </w:pPr>
      <w:r>
        <w:rPr>
          <w:rFonts w:hint="eastAsia"/>
        </w:rPr>
        <w:t>宠物领养</w:t>
      </w:r>
      <w:r>
        <w:rPr>
          <w:rFonts w:hint="eastAsia"/>
        </w:rPr>
        <w:t xml:space="preserve">adopt   </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
        <w:gridCol w:w="1992"/>
        <w:gridCol w:w="1694"/>
        <w:gridCol w:w="2030"/>
        <w:gridCol w:w="2929"/>
      </w:tblGrid>
      <w:tr w:rsidR="00832A66" w14:paraId="36E6C0D0" w14:textId="77777777" w:rsidTr="00936955">
        <w:tc>
          <w:tcPr>
            <w:tcW w:w="603" w:type="dxa"/>
          </w:tcPr>
          <w:p w14:paraId="0817578B" w14:textId="77777777" w:rsidR="00832A66" w:rsidRDefault="00832A66" w:rsidP="00936955">
            <w:r>
              <w:rPr>
                <w:rFonts w:hint="eastAsia"/>
              </w:rPr>
              <w:t>编号</w:t>
            </w:r>
          </w:p>
        </w:tc>
        <w:tc>
          <w:tcPr>
            <w:tcW w:w="1992" w:type="dxa"/>
          </w:tcPr>
          <w:p w14:paraId="02863555" w14:textId="77777777" w:rsidR="00832A66" w:rsidRDefault="00832A66" w:rsidP="00936955">
            <w:r>
              <w:rPr>
                <w:rFonts w:hint="eastAsia"/>
              </w:rPr>
              <w:t>字段名</w:t>
            </w:r>
          </w:p>
        </w:tc>
        <w:tc>
          <w:tcPr>
            <w:tcW w:w="1694" w:type="dxa"/>
          </w:tcPr>
          <w:p w14:paraId="71B8BC71" w14:textId="77777777" w:rsidR="00832A66" w:rsidRDefault="00832A66" w:rsidP="00936955">
            <w:r>
              <w:rPr>
                <w:rFonts w:hint="eastAsia"/>
              </w:rPr>
              <w:t>类型和长度</w:t>
            </w:r>
          </w:p>
        </w:tc>
        <w:tc>
          <w:tcPr>
            <w:tcW w:w="2030" w:type="dxa"/>
          </w:tcPr>
          <w:p w14:paraId="57222E97" w14:textId="77777777" w:rsidR="00832A66" w:rsidRDefault="00832A66" w:rsidP="00936955">
            <w:r>
              <w:rPr>
                <w:rFonts w:hint="eastAsia"/>
              </w:rPr>
              <w:t>中文名字</w:t>
            </w:r>
          </w:p>
        </w:tc>
        <w:tc>
          <w:tcPr>
            <w:tcW w:w="2929" w:type="dxa"/>
          </w:tcPr>
          <w:p w14:paraId="55624B11" w14:textId="77777777" w:rsidR="00832A66" w:rsidRDefault="00832A66" w:rsidP="00936955">
            <w:r>
              <w:rPr>
                <w:rFonts w:hint="eastAsia"/>
              </w:rPr>
              <w:t>说明</w:t>
            </w:r>
          </w:p>
        </w:tc>
      </w:tr>
      <w:tr w:rsidR="00832A66" w14:paraId="3892DEF1" w14:textId="77777777" w:rsidTr="00936955">
        <w:tc>
          <w:tcPr>
            <w:tcW w:w="603" w:type="dxa"/>
          </w:tcPr>
          <w:p w14:paraId="4D7FCC25" w14:textId="77777777" w:rsidR="00832A66" w:rsidRDefault="00832A66" w:rsidP="00936955">
            <w:r>
              <w:rPr>
                <w:rFonts w:hint="eastAsia"/>
              </w:rPr>
              <w:t>1</w:t>
            </w:r>
          </w:p>
        </w:tc>
        <w:tc>
          <w:tcPr>
            <w:tcW w:w="1992" w:type="dxa"/>
          </w:tcPr>
          <w:p w14:paraId="3AC78673" w14:textId="77777777" w:rsidR="00832A66" w:rsidRDefault="00832A66" w:rsidP="00936955">
            <w:proofErr w:type="spellStart"/>
            <w:r>
              <w:rPr>
                <w:rFonts w:hint="eastAsia"/>
              </w:rPr>
              <w:t>userName</w:t>
            </w:r>
            <w:proofErr w:type="spellEnd"/>
          </w:p>
        </w:tc>
        <w:tc>
          <w:tcPr>
            <w:tcW w:w="1694" w:type="dxa"/>
          </w:tcPr>
          <w:p w14:paraId="137DCFE8" w14:textId="77777777" w:rsidR="00832A66" w:rsidRDefault="00832A66" w:rsidP="00936955">
            <w:proofErr w:type="gramStart"/>
            <w:r>
              <w:rPr>
                <w:rFonts w:hint="eastAsia"/>
              </w:rPr>
              <w:t>Varchar(</w:t>
            </w:r>
            <w:proofErr w:type="gramEnd"/>
            <w:r>
              <w:rPr>
                <w:rFonts w:hint="eastAsia"/>
              </w:rPr>
              <w:t>255)</w:t>
            </w:r>
          </w:p>
        </w:tc>
        <w:tc>
          <w:tcPr>
            <w:tcW w:w="2030" w:type="dxa"/>
          </w:tcPr>
          <w:p w14:paraId="5C9DC0DC" w14:textId="77777777" w:rsidR="00832A66" w:rsidRDefault="00832A66" w:rsidP="00936955">
            <w:r>
              <w:rPr>
                <w:rFonts w:hint="eastAsia"/>
              </w:rPr>
              <w:t>用户姓名</w:t>
            </w:r>
          </w:p>
        </w:tc>
        <w:tc>
          <w:tcPr>
            <w:tcW w:w="2929" w:type="dxa"/>
          </w:tcPr>
          <w:p w14:paraId="2AFCA000" w14:textId="77777777" w:rsidR="00832A66" w:rsidRDefault="00832A66" w:rsidP="00936955">
            <w:r>
              <w:rPr>
                <w:rFonts w:hint="eastAsia"/>
              </w:rPr>
              <w:t>PRIMARY KEY</w:t>
            </w:r>
          </w:p>
        </w:tc>
      </w:tr>
      <w:tr w:rsidR="00832A66" w14:paraId="23C5A6DE" w14:textId="77777777" w:rsidTr="00936955">
        <w:tc>
          <w:tcPr>
            <w:tcW w:w="603" w:type="dxa"/>
          </w:tcPr>
          <w:p w14:paraId="757F8D34" w14:textId="77777777" w:rsidR="00832A66" w:rsidRDefault="00832A66" w:rsidP="00936955">
            <w:r>
              <w:rPr>
                <w:rFonts w:hint="eastAsia"/>
              </w:rPr>
              <w:t>2</w:t>
            </w:r>
          </w:p>
        </w:tc>
        <w:tc>
          <w:tcPr>
            <w:tcW w:w="1992" w:type="dxa"/>
          </w:tcPr>
          <w:p w14:paraId="3958F2EF" w14:textId="77777777" w:rsidR="00832A66" w:rsidRDefault="00832A66" w:rsidP="00936955">
            <w:proofErr w:type="spellStart"/>
            <w:r>
              <w:rPr>
                <w:rFonts w:hint="eastAsia"/>
              </w:rPr>
              <w:t>animalName</w:t>
            </w:r>
            <w:proofErr w:type="spellEnd"/>
          </w:p>
        </w:tc>
        <w:tc>
          <w:tcPr>
            <w:tcW w:w="1694" w:type="dxa"/>
          </w:tcPr>
          <w:p w14:paraId="246C9C02" w14:textId="77777777" w:rsidR="00832A66" w:rsidRDefault="00832A66" w:rsidP="00936955">
            <w:pPr>
              <w:rPr>
                <w:lang w:eastAsia="zh"/>
              </w:rPr>
            </w:pPr>
            <w:proofErr w:type="gramStart"/>
            <w:r>
              <w:rPr>
                <w:rFonts w:hint="eastAsia"/>
              </w:rPr>
              <w:t>Varchar(</w:t>
            </w:r>
            <w:proofErr w:type="gramEnd"/>
            <w:r>
              <w:rPr>
                <w:rFonts w:hint="eastAsia"/>
              </w:rPr>
              <w:t>255)</w:t>
            </w:r>
          </w:p>
        </w:tc>
        <w:tc>
          <w:tcPr>
            <w:tcW w:w="2030" w:type="dxa"/>
          </w:tcPr>
          <w:p w14:paraId="75A9C2C1" w14:textId="77777777" w:rsidR="00832A66" w:rsidRDefault="00832A66" w:rsidP="00936955">
            <w:r>
              <w:rPr>
                <w:rFonts w:hint="eastAsia"/>
              </w:rPr>
              <w:t>宠物姓名</w:t>
            </w:r>
          </w:p>
        </w:tc>
        <w:tc>
          <w:tcPr>
            <w:tcW w:w="2929" w:type="dxa"/>
          </w:tcPr>
          <w:p w14:paraId="0CA151A4" w14:textId="77777777" w:rsidR="00832A66" w:rsidRDefault="00832A66" w:rsidP="00936955"/>
        </w:tc>
      </w:tr>
      <w:tr w:rsidR="00832A66" w14:paraId="64BB32A1" w14:textId="77777777" w:rsidTr="00936955">
        <w:tc>
          <w:tcPr>
            <w:tcW w:w="603" w:type="dxa"/>
          </w:tcPr>
          <w:p w14:paraId="709F6584" w14:textId="77777777" w:rsidR="00832A66" w:rsidRDefault="00832A66" w:rsidP="00936955">
            <w:r>
              <w:rPr>
                <w:rFonts w:hint="eastAsia"/>
              </w:rPr>
              <w:t>3</w:t>
            </w:r>
          </w:p>
        </w:tc>
        <w:tc>
          <w:tcPr>
            <w:tcW w:w="1992" w:type="dxa"/>
          </w:tcPr>
          <w:p w14:paraId="2E06751C" w14:textId="77777777" w:rsidR="00832A66" w:rsidRDefault="00832A66" w:rsidP="00936955">
            <w:pPr>
              <w:widowControl/>
              <w:spacing w:line="240" w:lineRule="auto"/>
              <w:jc w:val="left"/>
              <w:rPr>
                <w:color w:val="000000"/>
                <w:sz w:val="22"/>
                <w:szCs w:val="22"/>
              </w:rPr>
            </w:pPr>
            <w:r>
              <w:rPr>
                <w:rFonts w:hint="eastAsia"/>
                <w:color w:val="000000"/>
                <w:sz w:val="22"/>
                <w:szCs w:val="22"/>
              </w:rPr>
              <w:t>reason</w:t>
            </w:r>
          </w:p>
        </w:tc>
        <w:tc>
          <w:tcPr>
            <w:tcW w:w="1694" w:type="dxa"/>
          </w:tcPr>
          <w:p w14:paraId="48C78C43" w14:textId="77777777" w:rsidR="00832A66" w:rsidRDefault="00832A66" w:rsidP="00936955">
            <w:pPr>
              <w:rPr>
                <w:color w:val="000000"/>
                <w:sz w:val="22"/>
                <w:szCs w:val="22"/>
                <w:lang w:eastAsia="zh"/>
              </w:rPr>
            </w:pPr>
            <w:proofErr w:type="gramStart"/>
            <w:r>
              <w:rPr>
                <w:rFonts w:hint="eastAsia"/>
              </w:rPr>
              <w:t>Varchar(</w:t>
            </w:r>
            <w:proofErr w:type="gramEnd"/>
            <w:r>
              <w:rPr>
                <w:rFonts w:hint="eastAsia"/>
              </w:rPr>
              <w:t>255)</w:t>
            </w:r>
          </w:p>
        </w:tc>
        <w:tc>
          <w:tcPr>
            <w:tcW w:w="2030" w:type="dxa"/>
          </w:tcPr>
          <w:p w14:paraId="2A5CBF0E" w14:textId="77777777" w:rsidR="00832A66" w:rsidRDefault="00832A66" w:rsidP="00936955">
            <w:pPr>
              <w:rPr>
                <w:color w:val="000000"/>
                <w:sz w:val="22"/>
                <w:szCs w:val="22"/>
              </w:rPr>
            </w:pPr>
            <w:r>
              <w:rPr>
                <w:rFonts w:hint="eastAsia"/>
                <w:color w:val="000000"/>
                <w:sz w:val="22"/>
                <w:szCs w:val="22"/>
              </w:rPr>
              <w:t>申请理由</w:t>
            </w:r>
          </w:p>
        </w:tc>
        <w:tc>
          <w:tcPr>
            <w:tcW w:w="2929" w:type="dxa"/>
          </w:tcPr>
          <w:p w14:paraId="431A5853" w14:textId="77777777" w:rsidR="00832A66" w:rsidRDefault="00832A66" w:rsidP="00936955"/>
        </w:tc>
      </w:tr>
      <w:tr w:rsidR="00832A66" w14:paraId="4912FA76" w14:textId="77777777" w:rsidTr="00936955">
        <w:tc>
          <w:tcPr>
            <w:tcW w:w="603" w:type="dxa"/>
          </w:tcPr>
          <w:p w14:paraId="7C923974" w14:textId="77777777" w:rsidR="00832A66" w:rsidRDefault="00832A66" w:rsidP="00936955">
            <w:r>
              <w:rPr>
                <w:rFonts w:hint="eastAsia"/>
              </w:rPr>
              <w:t>4</w:t>
            </w:r>
          </w:p>
        </w:tc>
        <w:tc>
          <w:tcPr>
            <w:tcW w:w="1992" w:type="dxa"/>
            <w:vAlign w:val="center"/>
          </w:tcPr>
          <w:p w14:paraId="10B317B9"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experienec</w:t>
            </w:r>
            <w:proofErr w:type="spellEnd"/>
          </w:p>
        </w:tc>
        <w:tc>
          <w:tcPr>
            <w:tcW w:w="1694" w:type="dxa"/>
            <w:vAlign w:val="center"/>
          </w:tcPr>
          <w:p w14:paraId="41A1BBFF" w14:textId="77777777" w:rsidR="00832A66" w:rsidRDefault="00832A66"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74B5EA6B" w14:textId="77777777" w:rsidR="00832A66" w:rsidRDefault="00832A66" w:rsidP="00936955">
            <w:pPr>
              <w:rPr>
                <w:color w:val="000000"/>
                <w:sz w:val="22"/>
                <w:szCs w:val="22"/>
              </w:rPr>
            </w:pPr>
            <w:r>
              <w:rPr>
                <w:rFonts w:hint="eastAsia"/>
                <w:color w:val="000000"/>
                <w:sz w:val="22"/>
                <w:szCs w:val="22"/>
              </w:rPr>
              <w:t>领养经历</w:t>
            </w:r>
          </w:p>
        </w:tc>
        <w:tc>
          <w:tcPr>
            <w:tcW w:w="2929" w:type="dxa"/>
          </w:tcPr>
          <w:p w14:paraId="01EF0156" w14:textId="77777777" w:rsidR="00832A66" w:rsidRDefault="00832A66" w:rsidP="00936955"/>
        </w:tc>
      </w:tr>
      <w:tr w:rsidR="00832A66" w14:paraId="2B782966" w14:textId="77777777" w:rsidTr="00936955">
        <w:tc>
          <w:tcPr>
            <w:tcW w:w="603" w:type="dxa"/>
          </w:tcPr>
          <w:p w14:paraId="781F5FE0" w14:textId="77777777" w:rsidR="00832A66" w:rsidRDefault="00832A66" w:rsidP="00936955">
            <w:r>
              <w:rPr>
                <w:rFonts w:hint="eastAsia"/>
              </w:rPr>
              <w:t>5</w:t>
            </w:r>
          </w:p>
        </w:tc>
        <w:tc>
          <w:tcPr>
            <w:tcW w:w="1992" w:type="dxa"/>
            <w:vAlign w:val="center"/>
          </w:tcPr>
          <w:p w14:paraId="66AE1181" w14:textId="77777777" w:rsidR="00832A66" w:rsidRDefault="00832A66" w:rsidP="00936955">
            <w:pPr>
              <w:widowControl/>
              <w:spacing w:line="240" w:lineRule="auto"/>
              <w:jc w:val="left"/>
              <w:rPr>
                <w:color w:val="000000"/>
                <w:sz w:val="22"/>
                <w:szCs w:val="22"/>
              </w:rPr>
            </w:pPr>
            <w:r>
              <w:rPr>
                <w:rFonts w:hint="eastAsia"/>
                <w:color w:val="000000"/>
                <w:sz w:val="22"/>
                <w:szCs w:val="22"/>
              </w:rPr>
              <w:t>id</w:t>
            </w:r>
          </w:p>
        </w:tc>
        <w:tc>
          <w:tcPr>
            <w:tcW w:w="1694" w:type="dxa"/>
            <w:vAlign w:val="center"/>
          </w:tcPr>
          <w:p w14:paraId="3EE268BD" w14:textId="77777777" w:rsidR="00832A66" w:rsidRDefault="00832A66" w:rsidP="00936955">
            <w:pPr>
              <w:rPr>
                <w:color w:val="000000"/>
                <w:sz w:val="22"/>
                <w:szCs w:val="22"/>
                <w:lang w:eastAsia="zh"/>
              </w:rPr>
            </w:pPr>
            <w:r>
              <w:rPr>
                <w:rFonts w:hint="eastAsia"/>
                <w:color w:val="000000"/>
                <w:sz w:val="22"/>
                <w:szCs w:val="22"/>
              </w:rPr>
              <w:t>I</w:t>
            </w:r>
            <w:r>
              <w:rPr>
                <w:rFonts w:hint="eastAsia"/>
                <w:color w:val="000000"/>
                <w:sz w:val="22"/>
                <w:szCs w:val="22"/>
                <w:lang w:eastAsia="zh"/>
              </w:rPr>
              <w:t>nt</w:t>
            </w:r>
          </w:p>
        </w:tc>
        <w:tc>
          <w:tcPr>
            <w:tcW w:w="2030" w:type="dxa"/>
            <w:vAlign w:val="center"/>
          </w:tcPr>
          <w:p w14:paraId="0ED90390" w14:textId="77777777" w:rsidR="00832A66" w:rsidRDefault="00832A66" w:rsidP="00936955">
            <w:pPr>
              <w:rPr>
                <w:color w:val="000000"/>
                <w:sz w:val="22"/>
                <w:szCs w:val="22"/>
                <w:lang w:eastAsia="zh"/>
              </w:rPr>
            </w:pPr>
          </w:p>
        </w:tc>
        <w:tc>
          <w:tcPr>
            <w:tcW w:w="2929" w:type="dxa"/>
          </w:tcPr>
          <w:p w14:paraId="366A6A2E" w14:textId="77777777" w:rsidR="00832A66" w:rsidRDefault="00832A66" w:rsidP="00936955"/>
        </w:tc>
      </w:tr>
      <w:tr w:rsidR="00832A66" w14:paraId="7438F649" w14:textId="77777777" w:rsidTr="00936955">
        <w:tc>
          <w:tcPr>
            <w:tcW w:w="603" w:type="dxa"/>
          </w:tcPr>
          <w:p w14:paraId="3BD8FADB" w14:textId="77777777" w:rsidR="00832A66" w:rsidRDefault="00832A66" w:rsidP="00936955">
            <w:r>
              <w:rPr>
                <w:rFonts w:hint="eastAsia"/>
              </w:rPr>
              <w:t>6</w:t>
            </w:r>
          </w:p>
        </w:tc>
        <w:tc>
          <w:tcPr>
            <w:tcW w:w="1992" w:type="dxa"/>
            <w:vAlign w:val="center"/>
          </w:tcPr>
          <w:p w14:paraId="0E1C845F" w14:textId="77777777" w:rsidR="00832A66" w:rsidRDefault="00832A66" w:rsidP="00936955">
            <w:pPr>
              <w:widowControl/>
              <w:spacing w:line="240" w:lineRule="auto"/>
              <w:jc w:val="left"/>
              <w:rPr>
                <w:color w:val="000000"/>
                <w:sz w:val="22"/>
                <w:szCs w:val="22"/>
              </w:rPr>
            </w:pPr>
            <w:r>
              <w:rPr>
                <w:rFonts w:hint="eastAsia"/>
                <w:color w:val="000000"/>
                <w:sz w:val="22"/>
                <w:szCs w:val="22"/>
              </w:rPr>
              <w:t>approved</w:t>
            </w:r>
          </w:p>
        </w:tc>
        <w:tc>
          <w:tcPr>
            <w:tcW w:w="1694" w:type="dxa"/>
            <w:vAlign w:val="center"/>
          </w:tcPr>
          <w:p w14:paraId="770ED7B2"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0F75C7CB" w14:textId="77777777" w:rsidR="00832A66" w:rsidRDefault="00832A66" w:rsidP="00936955">
            <w:pPr>
              <w:rPr>
                <w:color w:val="000000"/>
                <w:sz w:val="22"/>
                <w:szCs w:val="22"/>
              </w:rPr>
            </w:pPr>
            <w:r>
              <w:rPr>
                <w:rFonts w:hint="eastAsia"/>
                <w:color w:val="000000"/>
                <w:sz w:val="22"/>
                <w:szCs w:val="22"/>
              </w:rPr>
              <w:t>是否同意</w:t>
            </w:r>
          </w:p>
        </w:tc>
        <w:tc>
          <w:tcPr>
            <w:tcW w:w="2929" w:type="dxa"/>
          </w:tcPr>
          <w:p w14:paraId="347E8173" w14:textId="77777777" w:rsidR="00832A66" w:rsidRDefault="00832A66" w:rsidP="00936955">
            <w:r>
              <w:rPr>
                <w:rFonts w:hint="eastAsia"/>
              </w:rPr>
              <w:t>称</w:t>
            </w:r>
          </w:p>
        </w:tc>
      </w:tr>
    </w:tbl>
    <w:p w14:paraId="484D42BC" w14:textId="77777777" w:rsidR="00832A66" w:rsidRDefault="00832A66" w:rsidP="00832A66"/>
    <w:p w14:paraId="5705F5A5" w14:textId="77777777" w:rsidR="00832A66" w:rsidRDefault="00832A66" w:rsidP="00832A66">
      <w:pPr>
        <w:pStyle w:val="3"/>
      </w:pPr>
      <w:r>
        <w:rPr>
          <w:rFonts w:hint="eastAsia"/>
          <w:lang w:eastAsia="zh"/>
        </w:rPr>
        <w:t>评论</w:t>
      </w:r>
      <w:r>
        <w:rPr>
          <w:rFonts w:hint="eastAsia"/>
        </w:rPr>
        <w:t xml:space="preserve">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707"/>
        <w:gridCol w:w="1660"/>
        <w:gridCol w:w="2067"/>
        <w:gridCol w:w="2568"/>
      </w:tblGrid>
      <w:tr w:rsidR="00832A66" w14:paraId="325B660A" w14:textId="77777777" w:rsidTr="00936955">
        <w:tc>
          <w:tcPr>
            <w:tcW w:w="817" w:type="dxa"/>
          </w:tcPr>
          <w:p w14:paraId="1AADA27F" w14:textId="77777777" w:rsidR="00832A66" w:rsidRDefault="00832A66" w:rsidP="00936955">
            <w:r>
              <w:rPr>
                <w:rFonts w:hint="eastAsia"/>
              </w:rPr>
              <w:t>编号</w:t>
            </w:r>
          </w:p>
        </w:tc>
        <w:tc>
          <w:tcPr>
            <w:tcW w:w="1701" w:type="dxa"/>
          </w:tcPr>
          <w:p w14:paraId="123F96AA" w14:textId="77777777" w:rsidR="00832A66" w:rsidRDefault="00832A66" w:rsidP="00936955">
            <w:r>
              <w:rPr>
                <w:rFonts w:hint="eastAsia"/>
              </w:rPr>
              <w:t>字段名</w:t>
            </w:r>
          </w:p>
        </w:tc>
        <w:tc>
          <w:tcPr>
            <w:tcW w:w="1701" w:type="dxa"/>
          </w:tcPr>
          <w:p w14:paraId="2C83B7E6" w14:textId="77777777" w:rsidR="00832A66" w:rsidRDefault="00832A66" w:rsidP="00936955">
            <w:r>
              <w:rPr>
                <w:rFonts w:hint="eastAsia"/>
              </w:rPr>
              <w:t>类型和长度</w:t>
            </w:r>
          </w:p>
        </w:tc>
        <w:tc>
          <w:tcPr>
            <w:tcW w:w="2268" w:type="dxa"/>
          </w:tcPr>
          <w:p w14:paraId="5432B89D" w14:textId="77777777" w:rsidR="00832A66" w:rsidRDefault="00832A66" w:rsidP="00936955">
            <w:r>
              <w:rPr>
                <w:rFonts w:hint="eastAsia"/>
              </w:rPr>
              <w:t>中文名字</w:t>
            </w:r>
          </w:p>
        </w:tc>
        <w:tc>
          <w:tcPr>
            <w:tcW w:w="2742" w:type="dxa"/>
          </w:tcPr>
          <w:p w14:paraId="38E13282" w14:textId="77777777" w:rsidR="00832A66" w:rsidRDefault="00832A66" w:rsidP="00936955">
            <w:r>
              <w:rPr>
                <w:rFonts w:hint="eastAsia"/>
              </w:rPr>
              <w:t>说明</w:t>
            </w:r>
          </w:p>
        </w:tc>
      </w:tr>
      <w:tr w:rsidR="00832A66" w14:paraId="6C0EDD84" w14:textId="77777777" w:rsidTr="00936955">
        <w:tc>
          <w:tcPr>
            <w:tcW w:w="817" w:type="dxa"/>
          </w:tcPr>
          <w:p w14:paraId="77666C0A" w14:textId="77777777" w:rsidR="00832A66" w:rsidRDefault="00832A66" w:rsidP="00936955">
            <w:r>
              <w:rPr>
                <w:rFonts w:hint="eastAsia"/>
              </w:rPr>
              <w:t>1</w:t>
            </w:r>
          </w:p>
        </w:tc>
        <w:tc>
          <w:tcPr>
            <w:tcW w:w="1701" w:type="dxa"/>
          </w:tcPr>
          <w:p w14:paraId="2F4BB6BE" w14:textId="77777777" w:rsidR="00832A66" w:rsidRDefault="00832A66" w:rsidP="00936955">
            <w:r>
              <w:rPr>
                <w:rFonts w:hint="eastAsia"/>
              </w:rPr>
              <w:t>id</w:t>
            </w:r>
          </w:p>
        </w:tc>
        <w:tc>
          <w:tcPr>
            <w:tcW w:w="1701" w:type="dxa"/>
          </w:tcPr>
          <w:p w14:paraId="06AE5B49" w14:textId="77777777" w:rsidR="00832A66" w:rsidRDefault="00832A66" w:rsidP="00936955">
            <w:r>
              <w:rPr>
                <w:rFonts w:hint="eastAsia"/>
              </w:rPr>
              <w:t>Int</w:t>
            </w:r>
          </w:p>
        </w:tc>
        <w:tc>
          <w:tcPr>
            <w:tcW w:w="2268" w:type="dxa"/>
          </w:tcPr>
          <w:p w14:paraId="69F0C533" w14:textId="77777777" w:rsidR="00832A66" w:rsidRDefault="00832A66" w:rsidP="00936955"/>
        </w:tc>
        <w:tc>
          <w:tcPr>
            <w:tcW w:w="2742" w:type="dxa"/>
          </w:tcPr>
          <w:p w14:paraId="54CA32E2" w14:textId="77777777" w:rsidR="00832A66" w:rsidRDefault="00832A66" w:rsidP="00936955">
            <w:r>
              <w:rPr>
                <w:rFonts w:hint="eastAsia"/>
              </w:rPr>
              <w:t>PRIMARY KEY</w:t>
            </w:r>
          </w:p>
        </w:tc>
      </w:tr>
      <w:tr w:rsidR="00832A66" w14:paraId="67E87709" w14:textId="77777777" w:rsidTr="00936955">
        <w:tc>
          <w:tcPr>
            <w:tcW w:w="817" w:type="dxa"/>
          </w:tcPr>
          <w:p w14:paraId="115513DB" w14:textId="77777777" w:rsidR="00832A66" w:rsidRDefault="00832A66" w:rsidP="00936955">
            <w:r>
              <w:rPr>
                <w:rFonts w:hint="eastAsia"/>
              </w:rPr>
              <w:t>2</w:t>
            </w:r>
          </w:p>
        </w:tc>
        <w:tc>
          <w:tcPr>
            <w:tcW w:w="1701" w:type="dxa"/>
          </w:tcPr>
          <w:p w14:paraId="07E778A0"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form_user_name</w:t>
            </w:r>
            <w:proofErr w:type="spellEnd"/>
          </w:p>
        </w:tc>
        <w:tc>
          <w:tcPr>
            <w:tcW w:w="1701" w:type="dxa"/>
          </w:tcPr>
          <w:p w14:paraId="560B5137" w14:textId="77777777" w:rsidR="00832A66" w:rsidRDefault="00832A66" w:rsidP="00936955">
            <w:pPr>
              <w:rPr>
                <w:color w:val="000000"/>
                <w:sz w:val="22"/>
                <w:szCs w:val="22"/>
              </w:rPr>
            </w:pPr>
            <w:proofErr w:type="gramStart"/>
            <w:r>
              <w:t>Varchar(</w:t>
            </w:r>
            <w:proofErr w:type="gramEnd"/>
            <w:r>
              <w:rPr>
                <w:rFonts w:hint="eastAsia"/>
              </w:rPr>
              <w:t>45</w:t>
            </w:r>
            <w:r>
              <w:t>)</w:t>
            </w:r>
          </w:p>
        </w:tc>
        <w:tc>
          <w:tcPr>
            <w:tcW w:w="2268" w:type="dxa"/>
          </w:tcPr>
          <w:p w14:paraId="0B378293" w14:textId="77777777" w:rsidR="00832A66" w:rsidRDefault="00832A66" w:rsidP="00936955">
            <w:pPr>
              <w:rPr>
                <w:color w:val="000000"/>
                <w:sz w:val="22"/>
                <w:szCs w:val="22"/>
              </w:rPr>
            </w:pPr>
          </w:p>
        </w:tc>
        <w:tc>
          <w:tcPr>
            <w:tcW w:w="2742" w:type="dxa"/>
          </w:tcPr>
          <w:p w14:paraId="6B9901D7" w14:textId="77777777" w:rsidR="00832A66" w:rsidRDefault="00832A66" w:rsidP="00936955">
            <w:pPr>
              <w:rPr>
                <w:lang w:eastAsia="zh"/>
              </w:rPr>
            </w:pPr>
          </w:p>
        </w:tc>
      </w:tr>
      <w:tr w:rsidR="00832A66" w14:paraId="5C8BD177" w14:textId="77777777" w:rsidTr="00936955">
        <w:tc>
          <w:tcPr>
            <w:tcW w:w="817" w:type="dxa"/>
          </w:tcPr>
          <w:p w14:paraId="5C2B7DB1" w14:textId="77777777" w:rsidR="00832A66" w:rsidRDefault="00832A66" w:rsidP="00936955">
            <w:pPr>
              <w:rPr>
                <w:lang w:eastAsia="zh"/>
              </w:rPr>
            </w:pPr>
            <w:r>
              <w:rPr>
                <w:rFonts w:hint="eastAsia"/>
                <w:lang w:eastAsia="zh"/>
              </w:rPr>
              <w:t>3</w:t>
            </w:r>
          </w:p>
        </w:tc>
        <w:tc>
          <w:tcPr>
            <w:tcW w:w="1701" w:type="dxa"/>
          </w:tcPr>
          <w:p w14:paraId="0B81DEF3"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form_user_id</w:t>
            </w:r>
            <w:proofErr w:type="spellEnd"/>
          </w:p>
        </w:tc>
        <w:tc>
          <w:tcPr>
            <w:tcW w:w="1701" w:type="dxa"/>
          </w:tcPr>
          <w:p w14:paraId="1052B61F" w14:textId="77777777" w:rsidR="00832A66" w:rsidRDefault="00832A66" w:rsidP="00936955">
            <w:pPr>
              <w:rPr>
                <w:lang w:eastAsia="zh"/>
              </w:rPr>
            </w:pPr>
            <w:proofErr w:type="gramStart"/>
            <w:r>
              <w:t>Varchar(</w:t>
            </w:r>
            <w:proofErr w:type="gramEnd"/>
            <w:r>
              <w:rPr>
                <w:rFonts w:hint="eastAsia"/>
              </w:rPr>
              <w:t>100</w:t>
            </w:r>
            <w:r>
              <w:t>)</w:t>
            </w:r>
          </w:p>
        </w:tc>
        <w:tc>
          <w:tcPr>
            <w:tcW w:w="2268" w:type="dxa"/>
          </w:tcPr>
          <w:p w14:paraId="50216C52" w14:textId="77777777" w:rsidR="00832A66" w:rsidRDefault="00832A66" w:rsidP="00936955">
            <w:pPr>
              <w:rPr>
                <w:color w:val="000000"/>
                <w:sz w:val="22"/>
                <w:szCs w:val="22"/>
                <w:lang w:eastAsia="zh"/>
              </w:rPr>
            </w:pPr>
          </w:p>
        </w:tc>
        <w:tc>
          <w:tcPr>
            <w:tcW w:w="2742" w:type="dxa"/>
          </w:tcPr>
          <w:p w14:paraId="2D45744F" w14:textId="77777777" w:rsidR="00832A66" w:rsidRDefault="00832A66" w:rsidP="00936955">
            <w:pPr>
              <w:rPr>
                <w:lang w:eastAsia="zh"/>
              </w:rPr>
            </w:pPr>
          </w:p>
        </w:tc>
      </w:tr>
      <w:tr w:rsidR="00832A66" w14:paraId="7F8A2EE3" w14:textId="77777777" w:rsidTr="00936955">
        <w:tc>
          <w:tcPr>
            <w:tcW w:w="817" w:type="dxa"/>
          </w:tcPr>
          <w:p w14:paraId="7AEFA91B" w14:textId="77777777" w:rsidR="00832A66" w:rsidRDefault="00832A66" w:rsidP="00936955">
            <w:pPr>
              <w:rPr>
                <w:lang w:eastAsia="zh"/>
              </w:rPr>
            </w:pPr>
            <w:r>
              <w:rPr>
                <w:rFonts w:hint="eastAsia"/>
                <w:lang w:eastAsia="zh"/>
              </w:rPr>
              <w:t>4</w:t>
            </w:r>
          </w:p>
        </w:tc>
        <w:tc>
          <w:tcPr>
            <w:tcW w:w="1701" w:type="dxa"/>
          </w:tcPr>
          <w:p w14:paraId="573759B5"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to_user_name</w:t>
            </w:r>
            <w:proofErr w:type="spellEnd"/>
          </w:p>
        </w:tc>
        <w:tc>
          <w:tcPr>
            <w:tcW w:w="1701" w:type="dxa"/>
          </w:tcPr>
          <w:p w14:paraId="017959FC" w14:textId="77777777" w:rsidR="00832A66" w:rsidRDefault="00832A66" w:rsidP="00936955">
            <w:pPr>
              <w:rPr>
                <w:lang w:eastAsia="zh"/>
              </w:rPr>
            </w:pPr>
            <w:proofErr w:type="gramStart"/>
            <w:r>
              <w:rPr>
                <w:rFonts w:hint="eastAsia"/>
              </w:rPr>
              <w:t>V</w:t>
            </w:r>
            <w:r>
              <w:rPr>
                <w:rFonts w:hint="eastAsia"/>
                <w:lang w:eastAsia="zh"/>
              </w:rPr>
              <w:t>archar(</w:t>
            </w:r>
            <w:proofErr w:type="gramEnd"/>
            <w:r>
              <w:rPr>
                <w:rFonts w:hint="eastAsia"/>
              </w:rPr>
              <w:t>45</w:t>
            </w:r>
            <w:r>
              <w:rPr>
                <w:rFonts w:hint="eastAsia"/>
                <w:lang w:eastAsia="zh"/>
              </w:rPr>
              <w:t>)</w:t>
            </w:r>
          </w:p>
        </w:tc>
        <w:tc>
          <w:tcPr>
            <w:tcW w:w="2268" w:type="dxa"/>
          </w:tcPr>
          <w:p w14:paraId="277DDB3C" w14:textId="77777777" w:rsidR="00832A66" w:rsidRDefault="00832A66" w:rsidP="00936955">
            <w:pPr>
              <w:rPr>
                <w:color w:val="000000"/>
                <w:sz w:val="22"/>
                <w:szCs w:val="22"/>
                <w:lang w:eastAsia="zh"/>
              </w:rPr>
            </w:pPr>
          </w:p>
        </w:tc>
        <w:tc>
          <w:tcPr>
            <w:tcW w:w="2742" w:type="dxa"/>
          </w:tcPr>
          <w:p w14:paraId="2250599A" w14:textId="77777777" w:rsidR="00832A66" w:rsidRDefault="00832A66" w:rsidP="00936955">
            <w:pPr>
              <w:rPr>
                <w:lang w:eastAsia="zh"/>
              </w:rPr>
            </w:pPr>
          </w:p>
        </w:tc>
      </w:tr>
      <w:tr w:rsidR="00832A66" w14:paraId="1D40E347" w14:textId="77777777" w:rsidTr="00936955">
        <w:tc>
          <w:tcPr>
            <w:tcW w:w="817" w:type="dxa"/>
          </w:tcPr>
          <w:p w14:paraId="7335BD06" w14:textId="77777777" w:rsidR="00832A66" w:rsidRDefault="00832A66" w:rsidP="00936955">
            <w:pPr>
              <w:rPr>
                <w:lang w:eastAsia="zh"/>
              </w:rPr>
            </w:pPr>
            <w:r>
              <w:rPr>
                <w:rFonts w:hint="eastAsia"/>
                <w:lang w:eastAsia="zh"/>
              </w:rPr>
              <w:t>5</w:t>
            </w:r>
          </w:p>
        </w:tc>
        <w:tc>
          <w:tcPr>
            <w:tcW w:w="1701" w:type="dxa"/>
          </w:tcPr>
          <w:p w14:paraId="6FA18FAE"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to_user_id</w:t>
            </w:r>
            <w:proofErr w:type="spellEnd"/>
          </w:p>
        </w:tc>
        <w:tc>
          <w:tcPr>
            <w:tcW w:w="1701" w:type="dxa"/>
          </w:tcPr>
          <w:p w14:paraId="2411F3D5" w14:textId="77777777" w:rsidR="00832A66" w:rsidRDefault="00832A66" w:rsidP="00936955">
            <w:pPr>
              <w:rPr>
                <w:lang w:eastAsia="zh"/>
              </w:rPr>
            </w:pPr>
            <w:proofErr w:type="gramStart"/>
            <w:r>
              <w:rPr>
                <w:rFonts w:hint="eastAsia"/>
              </w:rPr>
              <w:t>Varchar</w:t>
            </w:r>
            <w:r>
              <w:rPr>
                <w:rFonts w:hint="eastAsia"/>
                <w:lang w:eastAsia="zh"/>
              </w:rPr>
              <w:t>(</w:t>
            </w:r>
            <w:proofErr w:type="gramEnd"/>
            <w:r>
              <w:rPr>
                <w:rFonts w:hint="eastAsia"/>
              </w:rPr>
              <w:t>100</w:t>
            </w:r>
            <w:r>
              <w:rPr>
                <w:rFonts w:hint="eastAsia"/>
                <w:lang w:eastAsia="zh"/>
              </w:rPr>
              <w:t>)</w:t>
            </w:r>
          </w:p>
        </w:tc>
        <w:tc>
          <w:tcPr>
            <w:tcW w:w="2268" w:type="dxa"/>
          </w:tcPr>
          <w:p w14:paraId="5FC40253" w14:textId="77777777" w:rsidR="00832A66" w:rsidRDefault="00832A66" w:rsidP="00936955">
            <w:pPr>
              <w:rPr>
                <w:color w:val="000000"/>
                <w:sz w:val="22"/>
                <w:szCs w:val="22"/>
                <w:lang w:eastAsia="zh"/>
              </w:rPr>
            </w:pPr>
          </w:p>
        </w:tc>
        <w:tc>
          <w:tcPr>
            <w:tcW w:w="2742" w:type="dxa"/>
          </w:tcPr>
          <w:p w14:paraId="7D9A2315" w14:textId="77777777" w:rsidR="00832A66" w:rsidRDefault="00832A66" w:rsidP="00936955">
            <w:pPr>
              <w:rPr>
                <w:lang w:eastAsia="zh"/>
              </w:rPr>
            </w:pPr>
          </w:p>
        </w:tc>
      </w:tr>
      <w:tr w:rsidR="00832A66" w14:paraId="529D793C" w14:textId="77777777" w:rsidTr="00936955">
        <w:tc>
          <w:tcPr>
            <w:tcW w:w="817" w:type="dxa"/>
          </w:tcPr>
          <w:p w14:paraId="5D5BDE01" w14:textId="77777777" w:rsidR="00832A66" w:rsidRDefault="00832A66" w:rsidP="00936955">
            <w:pPr>
              <w:rPr>
                <w:lang w:eastAsia="zh"/>
              </w:rPr>
            </w:pPr>
            <w:r>
              <w:rPr>
                <w:rFonts w:hint="eastAsia"/>
                <w:lang w:eastAsia="zh"/>
              </w:rPr>
              <w:t>6</w:t>
            </w:r>
          </w:p>
        </w:tc>
        <w:tc>
          <w:tcPr>
            <w:tcW w:w="1701" w:type="dxa"/>
          </w:tcPr>
          <w:p w14:paraId="2860A395" w14:textId="77777777" w:rsidR="00832A66" w:rsidRDefault="00832A66" w:rsidP="00936955">
            <w:pPr>
              <w:widowControl/>
              <w:spacing w:line="240" w:lineRule="auto"/>
              <w:jc w:val="left"/>
              <w:rPr>
                <w:color w:val="000000"/>
                <w:sz w:val="22"/>
                <w:szCs w:val="22"/>
              </w:rPr>
            </w:pPr>
            <w:r>
              <w:rPr>
                <w:rFonts w:hint="eastAsia"/>
                <w:color w:val="000000"/>
                <w:sz w:val="22"/>
                <w:szCs w:val="22"/>
              </w:rPr>
              <w:t>content</w:t>
            </w:r>
          </w:p>
        </w:tc>
        <w:tc>
          <w:tcPr>
            <w:tcW w:w="1701" w:type="dxa"/>
          </w:tcPr>
          <w:p w14:paraId="1E704F17" w14:textId="77777777" w:rsidR="00832A66" w:rsidRDefault="00832A66" w:rsidP="00936955">
            <w:pPr>
              <w:rPr>
                <w:lang w:eastAsia="zh"/>
              </w:rPr>
            </w:pPr>
            <w:proofErr w:type="gramStart"/>
            <w:r>
              <w:t>Varchar(</w:t>
            </w:r>
            <w:proofErr w:type="gramEnd"/>
            <w:r>
              <w:rPr>
                <w:rFonts w:hint="eastAsia"/>
              </w:rPr>
              <w:t>45</w:t>
            </w:r>
            <w:r>
              <w:t>)</w:t>
            </w:r>
          </w:p>
        </w:tc>
        <w:tc>
          <w:tcPr>
            <w:tcW w:w="2268" w:type="dxa"/>
          </w:tcPr>
          <w:p w14:paraId="5596F587" w14:textId="77777777" w:rsidR="00832A66" w:rsidRDefault="00832A66" w:rsidP="00936955">
            <w:pPr>
              <w:rPr>
                <w:color w:val="000000"/>
                <w:sz w:val="22"/>
                <w:szCs w:val="22"/>
              </w:rPr>
            </w:pPr>
            <w:r>
              <w:rPr>
                <w:rFonts w:hint="eastAsia"/>
                <w:color w:val="000000"/>
                <w:sz w:val="22"/>
                <w:szCs w:val="22"/>
              </w:rPr>
              <w:t>评论内容</w:t>
            </w:r>
          </w:p>
        </w:tc>
        <w:tc>
          <w:tcPr>
            <w:tcW w:w="2742" w:type="dxa"/>
          </w:tcPr>
          <w:p w14:paraId="1B562386" w14:textId="77777777" w:rsidR="00832A66" w:rsidRDefault="00832A66" w:rsidP="00936955">
            <w:pPr>
              <w:rPr>
                <w:lang w:eastAsia="zh"/>
              </w:rPr>
            </w:pPr>
          </w:p>
        </w:tc>
      </w:tr>
      <w:tr w:rsidR="00832A66" w14:paraId="28E5A6F4" w14:textId="77777777" w:rsidTr="00936955">
        <w:tc>
          <w:tcPr>
            <w:tcW w:w="817" w:type="dxa"/>
          </w:tcPr>
          <w:p w14:paraId="7E40DD6B" w14:textId="77777777" w:rsidR="00832A66" w:rsidRDefault="00832A66" w:rsidP="00936955">
            <w:pPr>
              <w:rPr>
                <w:lang w:eastAsia="zh"/>
              </w:rPr>
            </w:pPr>
            <w:r>
              <w:rPr>
                <w:rFonts w:hint="eastAsia"/>
                <w:lang w:eastAsia="zh"/>
              </w:rPr>
              <w:t>7</w:t>
            </w:r>
          </w:p>
        </w:tc>
        <w:tc>
          <w:tcPr>
            <w:tcW w:w="1701" w:type="dxa"/>
          </w:tcPr>
          <w:p w14:paraId="197B3DEC"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parent_id</w:t>
            </w:r>
            <w:proofErr w:type="spellEnd"/>
          </w:p>
        </w:tc>
        <w:tc>
          <w:tcPr>
            <w:tcW w:w="1701" w:type="dxa"/>
          </w:tcPr>
          <w:p w14:paraId="2803375D" w14:textId="77777777" w:rsidR="00832A66" w:rsidRDefault="00832A66" w:rsidP="00936955">
            <w:r>
              <w:rPr>
                <w:rFonts w:hint="eastAsia"/>
              </w:rPr>
              <w:t>Int</w:t>
            </w:r>
          </w:p>
        </w:tc>
        <w:tc>
          <w:tcPr>
            <w:tcW w:w="2268" w:type="dxa"/>
          </w:tcPr>
          <w:p w14:paraId="1E6FC035" w14:textId="77777777" w:rsidR="00832A66" w:rsidRDefault="00832A66" w:rsidP="00936955">
            <w:pPr>
              <w:rPr>
                <w:color w:val="000000"/>
                <w:sz w:val="22"/>
                <w:szCs w:val="22"/>
              </w:rPr>
            </w:pPr>
            <w:r>
              <w:rPr>
                <w:rFonts w:hint="eastAsia"/>
                <w:color w:val="000000"/>
                <w:sz w:val="22"/>
                <w:szCs w:val="22"/>
              </w:rPr>
              <w:t>首条评论</w:t>
            </w:r>
          </w:p>
        </w:tc>
        <w:tc>
          <w:tcPr>
            <w:tcW w:w="2742" w:type="dxa"/>
          </w:tcPr>
          <w:p w14:paraId="402D676D" w14:textId="77777777" w:rsidR="00832A66" w:rsidRDefault="00832A66" w:rsidP="00936955">
            <w:pPr>
              <w:rPr>
                <w:lang w:eastAsia="zh"/>
              </w:rPr>
            </w:pPr>
          </w:p>
        </w:tc>
      </w:tr>
      <w:tr w:rsidR="00832A66" w14:paraId="7E7376F9" w14:textId="77777777" w:rsidTr="00936955">
        <w:tc>
          <w:tcPr>
            <w:tcW w:w="817" w:type="dxa"/>
          </w:tcPr>
          <w:p w14:paraId="0D4296C4" w14:textId="77777777" w:rsidR="00832A66" w:rsidRDefault="00832A66" w:rsidP="00936955">
            <w:pPr>
              <w:rPr>
                <w:lang w:eastAsia="zh"/>
              </w:rPr>
            </w:pPr>
            <w:r>
              <w:rPr>
                <w:rFonts w:hint="eastAsia"/>
                <w:lang w:eastAsia="zh"/>
              </w:rPr>
              <w:t>8</w:t>
            </w:r>
          </w:p>
        </w:tc>
        <w:tc>
          <w:tcPr>
            <w:tcW w:w="1701" w:type="dxa"/>
          </w:tcPr>
          <w:p w14:paraId="4E9E928D" w14:textId="77777777" w:rsidR="00832A66" w:rsidRDefault="00832A66" w:rsidP="00936955">
            <w:pPr>
              <w:widowControl/>
              <w:spacing w:line="240" w:lineRule="auto"/>
              <w:jc w:val="left"/>
              <w:rPr>
                <w:color w:val="000000"/>
                <w:sz w:val="22"/>
                <w:szCs w:val="22"/>
              </w:rPr>
            </w:pPr>
            <w:proofErr w:type="spellStart"/>
            <w:r>
              <w:rPr>
                <w:rFonts w:hint="eastAsia"/>
                <w:color w:val="000000"/>
                <w:sz w:val="22"/>
                <w:szCs w:val="22"/>
              </w:rPr>
              <w:t>creat_time</w:t>
            </w:r>
            <w:proofErr w:type="spellEnd"/>
          </w:p>
        </w:tc>
        <w:tc>
          <w:tcPr>
            <w:tcW w:w="1701" w:type="dxa"/>
          </w:tcPr>
          <w:p w14:paraId="346911A7" w14:textId="77777777" w:rsidR="00832A66" w:rsidRDefault="00832A66" w:rsidP="00936955">
            <w:r>
              <w:rPr>
                <w:rFonts w:hint="eastAsia"/>
              </w:rPr>
              <w:t>Datetime</w:t>
            </w:r>
          </w:p>
        </w:tc>
        <w:tc>
          <w:tcPr>
            <w:tcW w:w="2268" w:type="dxa"/>
          </w:tcPr>
          <w:p w14:paraId="3DD6F2C2" w14:textId="77777777" w:rsidR="00832A66" w:rsidRDefault="00832A66" w:rsidP="00936955">
            <w:pPr>
              <w:rPr>
                <w:color w:val="000000"/>
                <w:sz w:val="22"/>
                <w:szCs w:val="22"/>
              </w:rPr>
            </w:pPr>
            <w:r>
              <w:rPr>
                <w:rFonts w:hint="eastAsia"/>
                <w:color w:val="000000"/>
                <w:sz w:val="22"/>
                <w:szCs w:val="22"/>
              </w:rPr>
              <w:t>时间</w:t>
            </w:r>
          </w:p>
        </w:tc>
        <w:tc>
          <w:tcPr>
            <w:tcW w:w="2742" w:type="dxa"/>
          </w:tcPr>
          <w:p w14:paraId="7A2BD411" w14:textId="77777777" w:rsidR="00832A66" w:rsidRDefault="00832A66" w:rsidP="00936955">
            <w:pPr>
              <w:rPr>
                <w:lang w:eastAsia="zh"/>
              </w:rPr>
            </w:pPr>
          </w:p>
        </w:tc>
      </w:tr>
    </w:tbl>
    <w:p w14:paraId="2EA836C1" w14:textId="77777777" w:rsidR="00832A66" w:rsidRDefault="00832A66" w:rsidP="00832A66">
      <w:pPr>
        <w:pStyle w:val="3"/>
        <w:numPr>
          <w:ilvl w:val="2"/>
          <w:numId w:val="0"/>
        </w:numPr>
      </w:pPr>
    </w:p>
    <w:p w14:paraId="06494D2E" w14:textId="77777777" w:rsidR="00832A66" w:rsidRDefault="00832A66" w:rsidP="00832A66">
      <w:pPr>
        <w:pStyle w:val="3"/>
      </w:pPr>
      <w:r>
        <w:rPr>
          <w:rFonts w:hint="eastAsia"/>
          <w:lang w:eastAsia="zh"/>
        </w:rPr>
        <w:t>评论回复表</w:t>
      </w:r>
      <w:r>
        <w:rPr>
          <w:rFonts w:hint="eastAsia"/>
        </w:rPr>
        <w:t xml:space="preserve">   </w:t>
      </w:r>
      <w:r>
        <w:rPr>
          <w:rFonts w:hint="eastAsia"/>
          <w:lang w:eastAsia="zh"/>
        </w:rPr>
        <w:t>comment-reply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920"/>
        <w:gridCol w:w="1668"/>
        <w:gridCol w:w="1898"/>
        <w:gridCol w:w="2702"/>
      </w:tblGrid>
      <w:tr w:rsidR="00832A66" w14:paraId="1F53DC1F" w14:textId="77777777" w:rsidTr="00936955">
        <w:tc>
          <w:tcPr>
            <w:tcW w:w="603" w:type="dxa"/>
          </w:tcPr>
          <w:p w14:paraId="452280A1" w14:textId="77777777" w:rsidR="00832A66" w:rsidRDefault="00832A66" w:rsidP="00936955">
            <w:r>
              <w:rPr>
                <w:rFonts w:hint="eastAsia"/>
              </w:rPr>
              <w:t>编号</w:t>
            </w:r>
          </w:p>
        </w:tc>
        <w:tc>
          <w:tcPr>
            <w:tcW w:w="1992" w:type="dxa"/>
          </w:tcPr>
          <w:p w14:paraId="57AD6CB0" w14:textId="77777777" w:rsidR="00832A66" w:rsidRDefault="00832A66" w:rsidP="00936955">
            <w:r>
              <w:rPr>
                <w:rFonts w:hint="eastAsia"/>
              </w:rPr>
              <w:t>字段名</w:t>
            </w:r>
          </w:p>
        </w:tc>
        <w:tc>
          <w:tcPr>
            <w:tcW w:w="1694" w:type="dxa"/>
          </w:tcPr>
          <w:p w14:paraId="332F91BA" w14:textId="77777777" w:rsidR="00832A66" w:rsidRDefault="00832A66" w:rsidP="00936955">
            <w:r>
              <w:rPr>
                <w:rFonts w:hint="eastAsia"/>
              </w:rPr>
              <w:t>类型和长度</w:t>
            </w:r>
          </w:p>
        </w:tc>
        <w:tc>
          <w:tcPr>
            <w:tcW w:w="2030" w:type="dxa"/>
          </w:tcPr>
          <w:p w14:paraId="42F654BA" w14:textId="77777777" w:rsidR="00832A66" w:rsidRDefault="00832A66" w:rsidP="00936955">
            <w:r>
              <w:rPr>
                <w:rFonts w:hint="eastAsia"/>
              </w:rPr>
              <w:t>中文名字</w:t>
            </w:r>
          </w:p>
        </w:tc>
        <w:tc>
          <w:tcPr>
            <w:tcW w:w="2910" w:type="dxa"/>
          </w:tcPr>
          <w:p w14:paraId="7F1D3A55" w14:textId="77777777" w:rsidR="00832A66" w:rsidRDefault="00832A66" w:rsidP="00936955">
            <w:r>
              <w:rPr>
                <w:rFonts w:hint="eastAsia"/>
              </w:rPr>
              <w:t>说明</w:t>
            </w:r>
          </w:p>
        </w:tc>
      </w:tr>
      <w:tr w:rsidR="00832A66" w14:paraId="15AD2F15" w14:textId="77777777" w:rsidTr="00936955">
        <w:tc>
          <w:tcPr>
            <w:tcW w:w="603" w:type="dxa"/>
          </w:tcPr>
          <w:p w14:paraId="6F3053DF" w14:textId="77777777" w:rsidR="00832A66" w:rsidRDefault="00832A66" w:rsidP="00936955">
            <w:r>
              <w:rPr>
                <w:rFonts w:hint="eastAsia"/>
              </w:rPr>
              <w:t>1</w:t>
            </w:r>
          </w:p>
        </w:tc>
        <w:tc>
          <w:tcPr>
            <w:tcW w:w="1992" w:type="dxa"/>
          </w:tcPr>
          <w:p w14:paraId="2C0E7E36" w14:textId="77777777" w:rsidR="00832A66" w:rsidRDefault="00832A66" w:rsidP="00936955">
            <w:pPr>
              <w:rPr>
                <w:lang w:eastAsia="zh"/>
              </w:rPr>
            </w:pPr>
            <w:r>
              <w:rPr>
                <w:rFonts w:hint="eastAsia"/>
                <w:lang w:eastAsia="zh"/>
              </w:rPr>
              <w:t>comment-id</w:t>
            </w:r>
          </w:p>
        </w:tc>
        <w:tc>
          <w:tcPr>
            <w:tcW w:w="1694" w:type="dxa"/>
          </w:tcPr>
          <w:p w14:paraId="430C9C2F" w14:textId="77777777" w:rsidR="00832A66" w:rsidRDefault="00832A6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55D08440" w14:textId="77777777" w:rsidR="00832A66" w:rsidRDefault="00832A66" w:rsidP="00936955">
            <w:pPr>
              <w:rPr>
                <w:lang w:eastAsia="zh"/>
              </w:rPr>
            </w:pPr>
            <w:r>
              <w:rPr>
                <w:rFonts w:hint="eastAsia"/>
                <w:lang w:eastAsia="zh"/>
              </w:rPr>
              <w:t>评论</w:t>
            </w:r>
            <w:r>
              <w:rPr>
                <w:rFonts w:hint="eastAsia"/>
                <w:lang w:eastAsia="zh"/>
              </w:rPr>
              <w:t>ID</w:t>
            </w:r>
          </w:p>
        </w:tc>
        <w:tc>
          <w:tcPr>
            <w:tcW w:w="2910" w:type="dxa"/>
          </w:tcPr>
          <w:p w14:paraId="3B6E6889" w14:textId="77777777" w:rsidR="00832A66" w:rsidRDefault="00832A66" w:rsidP="00936955"/>
        </w:tc>
      </w:tr>
      <w:tr w:rsidR="00832A66" w14:paraId="0281A3C2" w14:textId="77777777" w:rsidTr="00936955">
        <w:tc>
          <w:tcPr>
            <w:tcW w:w="603" w:type="dxa"/>
          </w:tcPr>
          <w:p w14:paraId="2FF3EDE7" w14:textId="77777777" w:rsidR="00832A66" w:rsidRDefault="00832A66" w:rsidP="00936955">
            <w:r>
              <w:rPr>
                <w:rFonts w:hint="eastAsia"/>
              </w:rPr>
              <w:t>2</w:t>
            </w:r>
          </w:p>
        </w:tc>
        <w:tc>
          <w:tcPr>
            <w:tcW w:w="1992" w:type="dxa"/>
          </w:tcPr>
          <w:p w14:paraId="3BFA9661" w14:textId="77777777" w:rsidR="00832A66" w:rsidRDefault="00832A66" w:rsidP="00936955">
            <w:pPr>
              <w:rPr>
                <w:lang w:eastAsia="zh"/>
              </w:rPr>
            </w:pPr>
            <w:r>
              <w:rPr>
                <w:rFonts w:hint="eastAsia"/>
                <w:lang w:eastAsia="zh"/>
              </w:rPr>
              <w:t>user-id</w:t>
            </w:r>
          </w:p>
        </w:tc>
        <w:tc>
          <w:tcPr>
            <w:tcW w:w="1694" w:type="dxa"/>
          </w:tcPr>
          <w:p w14:paraId="1767CA74" w14:textId="77777777" w:rsidR="00832A66" w:rsidRDefault="00832A66" w:rsidP="00936955">
            <w:pPr>
              <w:rPr>
                <w:lang w:eastAsia="zh"/>
              </w:rPr>
            </w:pPr>
            <w:proofErr w:type="spellStart"/>
            <w:proofErr w:type="gramStart"/>
            <w:r>
              <w:rPr>
                <w:rFonts w:hint="eastAsia"/>
                <w:lang w:eastAsia="zh"/>
              </w:rPr>
              <w:t>big</w:t>
            </w:r>
            <w:r>
              <w:rPr>
                <w:rFonts w:hint="eastAsia"/>
              </w:rPr>
              <w:t>i</w:t>
            </w:r>
            <w:r>
              <w:t>nt</w:t>
            </w:r>
            <w:proofErr w:type="spellEnd"/>
            <w:r>
              <w:rPr>
                <w:rFonts w:hint="eastAsia"/>
                <w:lang w:eastAsia="zh"/>
              </w:rPr>
              <w:t>(</w:t>
            </w:r>
            <w:proofErr w:type="gramEnd"/>
            <w:r>
              <w:rPr>
                <w:rFonts w:hint="eastAsia"/>
                <w:lang w:eastAsia="zh"/>
              </w:rPr>
              <w:t>20)</w:t>
            </w:r>
          </w:p>
        </w:tc>
        <w:tc>
          <w:tcPr>
            <w:tcW w:w="2030" w:type="dxa"/>
          </w:tcPr>
          <w:p w14:paraId="03CE74FF" w14:textId="77777777" w:rsidR="00832A66" w:rsidRDefault="00832A66" w:rsidP="00936955">
            <w:pPr>
              <w:rPr>
                <w:lang w:eastAsia="zh"/>
              </w:rPr>
            </w:pPr>
            <w:r>
              <w:rPr>
                <w:rFonts w:hint="eastAsia"/>
                <w:lang w:eastAsia="zh"/>
              </w:rPr>
              <w:t>用户</w:t>
            </w:r>
            <w:r>
              <w:rPr>
                <w:rFonts w:hint="eastAsia"/>
                <w:lang w:eastAsia="zh"/>
              </w:rPr>
              <w:t>ID</w:t>
            </w:r>
          </w:p>
        </w:tc>
        <w:tc>
          <w:tcPr>
            <w:tcW w:w="2910" w:type="dxa"/>
          </w:tcPr>
          <w:p w14:paraId="226B1E99" w14:textId="77777777" w:rsidR="00832A66" w:rsidRDefault="00832A66" w:rsidP="00936955"/>
        </w:tc>
      </w:tr>
      <w:tr w:rsidR="00832A66" w14:paraId="5F90121D" w14:textId="77777777" w:rsidTr="00936955">
        <w:tc>
          <w:tcPr>
            <w:tcW w:w="603" w:type="dxa"/>
          </w:tcPr>
          <w:p w14:paraId="42740A97" w14:textId="77777777" w:rsidR="00832A66" w:rsidRDefault="00832A66" w:rsidP="00936955">
            <w:r>
              <w:rPr>
                <w:rFonts w:hint="eastAsia"/>
              </w:rPr>
              <w:t>3</w:t>
            </w:r>
          </w:p>
        </w:tc>
        <w:tc>
          <w:tcPr>
            <w:tcW w:w="1992" w:type="dxa"/>
          </w:tcPr>
          <w:p w14:paraId="78C716C6"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replyuser</w:t>
            </w:r>
            <w:proofErr w:type="spellEnd"/>
            <w:r>
              <w:rPr>
                <w:rFonts w:hint="eastAsia"/>
                <w:color w:val="000000"/>
                <w:sz w:val="22"/>
                <w:szCs w:val="22"/>
                <w:lang w:eastAsia="zh"/>
              </w:rPr>
              <w:t>-id</w:t>
            </w:r>
          </w:p>
        </w:tc>
        <w:tc>
          <w:tcPr>
            <w:tcW w:w="1694" w:type="dxa"/>
          </w:tcPr>
          <w:p w14:paraId="08C1AB8F" w14:textId="77777777" w:rsidR="00832A66" w:rsidRDefault="00832A66" w:rsidP="00936955">
            <w:pPr>
              <w:rPr>
                <w:color w:val="000000"/>
                <w:sz w:val="22"/>
                <w:szCs w:val="22"/>
                <w:lang w:eastAsia="zh"/>
              </w:rPr>
            </w:pPr>
            <w:proofErr w:type="spellStart"/>
            <w:proofErr w:type="gramStart"/>
            <w:r>
              <w:rPr>
                <w:rFonts w:hint="eastAsia"/>
                <w:color w:val="000000"/>
                <w:sz w:val="22"/>
                <w:szCs w:val="22"/>
                <w:lang w:eastAsia="zh"/>
              </w:rPr>
              <w:t>bigint</w:t>
            </w:r>
            <w:proofErr w:type="spellEnd"/>
            <w:r>
              <w:rPr>
                <w:rFonts w:hint="eastAsia"/>
                <w:color w:val="000000"/>
                <w:sz w:val="22"/>
                <w:szCs w:val="22"/>
                <w:lang w:eastAsia="zh"/>
              </w:rPr>
              <w:t>(</w:t>
            </w:r>
            <w:proofErr w:type="gramEnd"/>
            <w:r>
              <w:rPr>
                <w:rFonts w:hint="eastAsia"/>
                <w:color w:val="000000"/>
                <w:sz w:val="22"/>
                <w:szCs w:val="22"/>
                <w:lang w:eastAsia="zh"/>
              </w:rPr>
              <w:t>20)</w:t>
            </w:r>
          </w:p>
        </w:tc>
        <w:tc>
          <w:tcPr>
            <w:tcW w:w="2030" w:type="dxa"/>
          </w:tcPr>
          <w:p w14:paraId="08DF4992" w14:textId="77777777" w:rsidR="00832A66" w:rsidRDefault="00832A66" w:rsidP="00936955">
            <w:pPr>
              <w:rPr>
                <w:color w:val="000000"/>
                <w:sz w:val="22"/>
                <w:szCs w:val="22"/>
                <w:lang w:eastAsia="zh"/>
              </w:rPr>
            </w:pPr>
            <w:r>
              <w:rPr>
                <w:rFonts w:hint="eastAsia"/>
                <w:color w:val="000000"/>
                <w:sz w:val="22"/>
                <w:szCs w:val="22"/>
                <w:lang w:eastAsia="zh"/>
              </w:rPr>
              <w:t>被回复人</w:t>
            </w:r>
            <w:r>
              <w:rPr>
                <w:rFonts w:hint="eastAsia"/>
                <w:color w:val="000000"/>
                <w:sz w:val="22"/>
                <w:szCs w:val="22"/>
                <w:lang w:eastAsia="zh"/>
              </w:rPr>
              <w:t>ID</w:t>
            </w:r>
          </w:p>
        </w:tc>
        <w:tc>
          <w:tcPr>
            <w:tcW w:w="2910" w:type="dxa"/>
          </w:tcPr>
          <w:p w14:paraId="7916177D" w14:textId="77777777" w:rsidR="00832A66" w:rsidRDefault="00832A66" w:rsidP="00936955"/>
        </w:tc>
      </w:tr>
      <w:tr w:rsidR="00832A66" w14:paraId="5E5F074A" w14:textId="77777777" w:rsidTr="00936955">
        <w:tc>
          <w:tcPr>
            <w:tcW w:w="603" w:type="dxa"/>
          </w:tcPr>
          <w:p w14:paraId="3513DE8B" w14:textId="77777777" w:rsidR="00832A66" w:rsidRDefault="00832A66" w:rsidP="00936955">
            <w:r>
              <w:rPr>
                <w:rFonts w:hint="eastAsia"/>
              </w:rPr>
              <w:t>4</w:t>
            </w:r>
          </w:p>
        </w:tc>
        <w:tc>
          <w:tcPr>
            <w:tcW w:w="1992" w:type="dxa"/>
            <w:vAlign w:val="center"/>
          </w:tcPr>
          <w:p w14:paraId="564D4593"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content</w:t>
            </w:r>
          </w:p>
        </w:tc>
        <w:tc>
          <w:tcPr>
            <w:tcW w:w="1694" w:type="dxa"/>
            <w:vAlign w:val="center"/>
          </w:tcPr>
          <w:p w14:paraId="6D72F264" w14:textId="77777777" w:rsidR="00832A66" w:rsidRDefault="00832A66" w:rsidP="00936955">
            <w:pPr>
              <w:rPr>
                <w:color w:val="000000"/>
                <w:sz w:val="22"/>
                <w:szCs w:val="22"/>
                <w:lang w:eastAsia="zh"/>
              </w:rPr>
            </w:pPr>
            <w:proofErr w:type="gramStart"/>
            <w:r>
              <w:rPr>
                <w:color w:val="000000"/>
                <w:sz w:val="22"/>
                <w:szCs w:val="22"/>
              </w:rPr>
              <w:t>Varchar</w:t>
            </w:r>
            <w:r>
              <w:rPr>
                <w:rFonts w:hint="eastAsia"/>
                <w:color w:val="000000"/>
                <w:sz w:val="22"/>
                <w:szCs w:val="22"/>
                <w:lang w:eastAsia="zh"/>
              </w:rPr>
              <w:t>(</w:t>
            </w:r>
            <w:proofErr w:type="gramEnd"/>
            <w:r>
              <w:rPr>
                <w:rFonts w:hint="eastAsia"/>
                <w:color w:val="000000"/>
                <w:sz w:val="22"/>
                <w:szCs w:val="22"/>
                <w:lang w:eastAsia="zh"/>
              </w:rPr>
              <w:t>255)</w:t>
            </w:r>
          </w:p>
        </w:tc>
        <w:tc>
          <w:tcPr>
            <w:tcW w:w="2030" w:type="dxa"/>
            <w:vAlign w:val="center"/>
          </w:tcPr>
          <w:p w14:paraId="6DC9C5EF" w14:textId="77777777" w:rsidR="00832A66" w:rsidRDefault="00832A66" w:rsidP="00936955">
            <w:pPr>
              <w:rPr>
                <w:color w:val="000000"/>
                <w:sz w:val="22"/>
                <w:szCs w:val="22"/>
                <w:lang w:eastAsia="zh"/>
              </w:rPr>
            </w:pPr>
            <w:r>
              <w:rPr>
                <w:rFonts w:hint="eastAsia"/>
                <w:color w:val="000000"/>
                <w:sz w:val="22"/>
                <w:szCs w:val="22"/>
                <w:lang w:eastAsia="zh"/>
              </w:rPr>
              <w:t>回复内容</w:t>
            </w:r>
          </w:p>
        </w:tc>
        <w:tc>
          <w:tcPr>
            <w:tcW w:w="2910" w:type="dxa"/>
          </w:tcPr>
          <w:p w14:paraId="70BB5955" w14:textId="77777777" w:rsidR="00832A66" w:rsidRDefault="00832A66" w:rsidP="00936955"/>
        </w:tc>
      </w:tr>
      <w:tr w:rsidR="00832A66" w14:paraId="3DB952CC" w14:textId="77777777" w:rsidTr="00936955">
        <w:tc>
          <w:tcPr>
            <w:tcW w:w="603" w:type="dxa"/>
          </w:tcPr>
          <w:p w14:paraId="7EA793FF" w14:textId="77777777" w:rsidR="00832A66" w:rsidRDefault="00832A66" w:rsidP="00936955">
            <w:r>
              <w:rPr>
                <w:rFonts w:hint="eastAsia"/>
              </w:rPr>
              <w:t>5</w:t>
            </w:r>
          </w:p>
        </w:tc>
        <w:tc>
          <w:tcPr>
            <w:tcW w:w="1992" w:type="dxa"/>
            <w:vAlign w:val="center"/>
          </w:tcPr>
          <w:p w14:paraId="7DE58FF9"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prase</w:t>
            </w:r>
            <w:proofErr w:type="spellEnd"/>
            <w:r>
              <w:rPr>
                <w:rFonts w:hint="eastAsia"/>
                <w:color w:val="000000"/>
                <w:sz w:val="22"/>
                <w:szCs w:val="22"/>
                <w:lang w:eastAsia="zh"/>
              </w:rPr>
              <w:t>-count</w:t>
            </w:r>
          </w:p>
        </w:tc>
        <w:tc>
          <w:tcPr>
            <w:tcW w:w="1694" w:type="dxa"/>
            <w:vAlign w:val="center"/>
          </w:tcPr>
          <w:p w14:paraId="6AD14AB3" w14:textId="77777777" w:rsidR="00832A66" w:rsidRDefault="00832A66" w:rsidP="00936955">
            <w:pPr>
              <w:rPr>
                <w:color w:val="000000"/>
                <w:sz w:val="22"/>
                <w:szCs w:val="22"/>
                <w:lang w:eastAsia="zh"/>
              </w:rPr>
            </w:pPr>
            <w:r>
              <w:rPr>
                <w:rFonts w:hint="eastAsia"/>
                <w:color w:val="000000"/>
                <w:sz w:val="22"/>
                <w:szCs w:val="22"/>
                <w:lang w:eastAsia="zh"/>
              </w:rPr>
              <w:t>int</w:t>
            </w:r>
          </w:p>
        </w:tc>
        <w:tc>
          <w:tcPr>
            <w:tcW w:w="2030" w:type="dxa"/>
            <w:vAlign w:val="center"/>
          </w:tcPr>
          <w:p w14:paraId="7A2BAFFB" w14:textId="77777777" w:rsidR="00832A66" w:rsidRDefault="00832A66" w:rsidP="00936955">
            <w:pPr>
              <w:rPr>
                <w:color w:val="000000"/>
                <w:sz w:val="22"/>
                <w:szCs w:val="22"/>
                <w:lang w:eastAsia="zh"/>
              </w:rPr>
            </w:pPr>
            <w:r>
              <w:rPr>
                <w:rFonts w:hint="eastAsia"/>
                <w:color w:val="000000"/>
                <w:sz w:val="22"/>
                <w:szCs w:val="22"/>
                <w:lang w:eastAsia="zh"/>
              </w:rPr>
              <w:t>点赞数</w:t>
            </w:r>
          </w:p>
        </w:tc>
        <w:tc>
          <w:tcPr>
            <w:tcW w:w="2910" w:type="dxa"/>
          </w:tcPr>
          <w:p w14:paraId="790B333B" w14:textId="77777777" w:rsidR="00832A66" w:rsidRDefault="00832A66" w:rsidP="00936955"/>
        </w:tc>
      </w:tr>
      <w:tr w:rsidR="00832A66" w14:paraId="301860BE" w14:textId="77777777" w:rsidTr="00936955">
        <w:tc>
          <w:tcPr>
            <w:tcW w:w="603" w:type="dxa"/>
          </w:tcPr>
          <w:p w14:paraId="09AA3966" w14:textId="77777777" w:rsidR="00832A66" w:rsidRDefault="00832A66" w:rsidP="00936955">
            <w:r>
              <w:rPr>
                <w:rFonts w:hint="eastAsia"/>
              </w:rPr>
              <w:t>6</w:t>
            </w:r>
          </w:p>
        </w:tc>
        <w:tc>
          <w:tcPr>
            <w:tcW w:w="1992" w:type="dxa"/>
            <w:vAlign w:val="center"/>
          </w:tcPr>
          <w:p w14:paraId="6268B700"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picture</w:t>
            </w:r>
          </w:p>
        </w:tc>
        <w:tc>
          <w:tcPr>
            <w:tcW w:w="1694" w:type="dxa"/>
            <w:vAlign w:val="center"/>
          </w:tcPr>
          <w:p w14:paraId="664156A3" w14:textId="77777777" w:rsidR="00832A66" w:rsidRDefault="00832A66" w:rsidP="00936955">
            <w:pPr>
              <w:rPr>
                <w:color w:val="000000"/>
                <w:sz w:val="22"/>
                <w:szCs w:val="22"/>
              </w:rPr>
            </w:pPr>
            <w:proofErr w:type="gramStart"/>
            <w:r>
              <w:rPr>
                <w:color w:val="000000"/>
                <w:sz w:val="22"/>
                <w:szCs w:val="22"/>
              </w:rPr>
              <w:t>Varchar(</w:t>
            </w:r>
            <w:proofErr w:type="gramEnd"/>
            <w:r>
              <w:rPr>
                <w:color w:val="000000"/>
                <w:sz w:val="22"/>
                <w:szCs w:val="22"/>
              </w:rPr>
              <w:t>100)</w:t>
            </w:r>
          </w:p>
        </w:tc>
        <w:tc>
          <w:tcPr>
            <w:tcW w:w="2030" w:type="dxa"/>
            <w:vAlign w:val="center"/>
          </w:tcPr>
          <w:p w14:paraId="73A58AAC" w14:textId="77777777" w:rsidR="00832A66" w:rsidRDefault="00832A66" w:rsidP="00936955">
            <w:pPr>
              <w:rPr>
                <w:color w:val="000000"/>
                <w:sz w:val="22"/>
                <w:szCs w:val="22"/>
                <w:lang w:eastAsia="zh"/>
              </w:rPr>
            </w:pPr>
            <w:r>
              <w:rPr>
                <w:rFonts w:hint="eastAsia"/>
                <w:color w:val="000000"/>
                <w:sz w:val="22"/>
                <w:szCs w:val="22"/>
                <w:lang w:eastAsia="zh"/>
              </w:rPr>
              <w:t>评论图片</w:t>
            </w:r>
          </w:p>
        </w:tc>
        <w:tc>
          <w:tcPr>
            <w:tcW w:w="2910" w:type="dxa"/>
          </w:tcPr>
          <w:p w14:paraId="30C5D20F" w14:textId="77777777" w:rsidR="00832A66" w:rsidRDefault="00832A66" w:rsidP="00936955">
            <w:r>
              <w:rPr>
                <w:rFonts w:hint="eastAsia"/>
              </w:rPr>
              <w:t>存储图片保存的位置和名称</w:t>
            </w:r>
          </w:p>
        </w:tc>
      </w:tr>
      <w:tr w:rsidR="00832A66" w14:paraId="63915538" w14:textId="77777777" w:rsidTr="00936955">
        <w:tc>
          <w:tcPr>
            <w:tcW w:w="603" w:type="dxa"/>
          </w:tcPr>
          <w:p w14:paraId="324423F4" w14:textId="77777777" w:rsidR="00832A66" w:rsidRDefault="00832A66" w:rsidP="00936955">
            <w:r>
              <w:rPr>
                <w:rFonts w:hint="eastAsia"/>
              </w:rPr>
              <w:t>7</w:t>
            </w:r>
          </w:p>
        </w:tc>
        <w:tc>
          <w:tcPr>
            <w:tcW w:w="1992" w:type="dxa"/>
            <w:vAlign w:val="center"/>
          </w:tcPr>
          <w:p w14:paraId="7B2413B1" w14:textId="77777777" w:rsidR="00832A66" w:rsidRDefault="00832A66" w:rsidP="00936955">
            <w:pPr>
              <w:widowControl/>
              <w:spacing w:line="240" w:lineRule="auto"/>
              <w:jc w:val="left"/>
              <w:rPr>
                <w:color w:val="000000"/>
                <w:sz w:val="22"/>
                <w:szCs w:val="22"/>
                <w:lang w:eastAsia="zh"/>
              </w:rPr>
            </w:pPr>
            <w:proofErr w:type="spellStart"/>
            <w:r>
              <w:rPr>
                <w:rFonts w:hint="eastAsia"/>
                <w:color w:val="000000"/>
                <w:sz w:val="22"/>
                <w:szCs w:val="22"/>
                <w:lang w:eastAsia="zh"/>
              </w:rPr>
              <w:t>createtime</w:t>
            </w:r>
            <w:proofErr w:type="spellEnd"/>
          </w:p>
        </w:tc>
        <w:tc>
          <w:tcPr>
            <w:tcW w:w="1694" w:type="dxa"/>
            <w:vAlign w:val="center"/>
          </w:tcPr>
          <w:p w14:paraId="32145527" w14:textId="77777777" w:rsidR="00832A66" w:rsidRDefault="00832A66" w:rsidP="00936955">
            <w:pPr>
              <w:rPr>
                <w:color w:val="000000"/>
                <w:sz w:val="22"/>
                <w:szCs w:val="22"/>
                <w:lang w:eastAsia="zh"/>
              </w:rPr>
            </w:pPr>
            <w:r>
              <w:rPr>
                <w:rFonts w:hint="eastAsia"/>
                <w:color w:val="000000"/>
                <w:sz w:val="22"/>
                <w:szCs w:val="22"/>
                <w:lang w:eastAsia="zh"/>
              </w:rPr>
              <w:t>datetime</w:t>
            </w:r>
          </w:p>
        </w:tc>
        <w:tc>
          <w:tcPr>
            <w:tcW w:w="2030" w:type="dxa"/>
            <w:vAlign w:val="center"/>
          </w:tcPr>
          <w:p w14:paraId="51138991" w14:textId="77777777" w:rsidR="00832A66" w:rsidRDefault="00832A66" w:rsidP="00936955">
            <w:pPr>
              <w:rPr>
                <w:color w:val="000000"/>
                <w:sz w:val="22"/>
                <w:szCs w:val="22"/>
                <w:lang w:eastAsia="zh"/>
              </w:rPr>
            </w:pPr>
            <w:r>
              <w:rPr>
                <w:rFonts w:hint="eastAsia"/>
                <w:color w:val="000000"/>
                <w:sz w:val="22"/>
                <w:szCs w:val="22"/>
                <w:lang w:eastAsia="zh"/>
              </w:rPr>
              <w:t>回复时间</w:t>
            </w:r>
          </w:p>
        </w:tc>
        <w:tc>
          <w:tcPr>
            <w:tcW w:w="2910" w:type="dxa"/>
          </w:tcPr>
          <w:p w14:paraId="759155B1" w14:textId="77777777" w:rsidR="00832A66" w:rsidRDefault="00832A66" w:rsidP="00936955"/>
        </w:tc>
      </w:tr>
      <w:tr w:rsidR="00832A66" w14:paraId="02097AF5" w14:textId="77777777" w:rsidTr="00936955">
        <w:tc>
          <w:tcPr>
            <w:tcW w:w="603" w:type="dxa"/>
          </w:tcPr>
          <w:p w14:paraId="597F312A" w14:textId="77777777" w:rsidR="00832A66" w:rsidRDefault="00832A66" w:rsidP="00936955">
            <w:pPr>
              <w:rPr>
                <w:lang w:eastAsia="zh"/>
              </w:rPr>
            </w:pPr>
            <w:r>
              <w:rPr>
                <w:rFonts w:hint="eastAsia"/>
                <w:lang w:eastAsia="zh"/>
              </w:rPr>
              <w:t>8</w:t>
            </w:r>
          </w:p>
        </w:tc>
        <w:tc>
          <w:tcPr>
            <w:tcW w:w="1992" w:type="dxa"/>
            <w:vAlign w:val="center"/>
          </w:tcPr>
          <w:p w14:paraId="7F8E00B4" w14:textId="77777777" w:rsidR="00832A66" w:rsidRDefault="00832A66" w:rsidP="00936955">
            <w:pPr>
              <w:widowControl/>
              <w:spacing w:line="240" w:lineRule="auto"/>
              <w:jc w:val="left"/>
              <w:rPr>
                <w:color w:val="000000"/>
                <w:sz w:val="22"/>
                <w:szCs w:val="22"/>
                <w:lang w:eastAsia="zh"/>
              </w:rPr>
            </w:pPr>
            <w:r>
              <w:rPr>
                <w:rFonts w:hint="eastAsia"/>
                <w:color w:val="000000"/>
                <w:sz w:val="22"/>
                <w:szCs w:val="22"/>
                <w:lang w:eastAsia="zh"/>
              </w:rPr>
              <w:t>state</w:t>
            </w:r>
          </w:p>
        </w:tc>
        <w:tc>
          <w:tcPr>
            <w:tcW w:w="1694" w:type="dxa"/>
            <w:vAlign w:val="center"/>
          </w:tcPr>
          <w:p w14:paraId="05BE018A" w14:textId="77777777" w:rsidR="00832A66" w:rsidRDefault="00832A66" w:rsidP="00936955">
            <w:pPr>
              <w:rPr>
                <w:color w:val="000000"/>
                <w:sz w:val="22"/>
                <w:szCs w:val="22"/>
                <w:lang w:eastAsia="zh"/>
              </w:rPr>
            </w:pPr>
            <w:proofErr w:type="gramStart"/>
            <w:r>
              <w:rPr>
                <w:rFonts w:hint="eastAsia"/>
                <w:color w:val="000000"/>
                <w:sz w:val="22"/>
                <w:szCs w:val="22"/>
                <w:lang w:eastAsia="zh"/>
              </w:rPr>
              <w:t>int(</w:t>
            </w:r>
            <w:proofErr w:type="gramEnd"/>
            <w:r>
              <w:rPr>
                <w:rFonts w:hint="eastAsia"/>
                <w:color w:val="000000"/>
                <w:sz w:val="22"/>
                <w:szCs w:val="22"/>
                <w:lang w:eastAsia="zh"/>
              </w:rPr>
              <w:t>3)</w:t>
            </w:r>
          </w:p>
        </w:tc>
        <w:tc>
          <w:tcPr>
            <w:tcW w:w="2030" w:type="dxa"/>
            <w:vAlign w:val="center"/>
          </w:tcPr>
          <w:p w14:paraId="654DC041" w14:textId="77777777" w:rsidR="00832A66" w:rsidRDefault="00832A66" w:rsidP="00936955">
            <w:pPr>
              <w:rPr>
                <w:color w:val="000000"/>
                <w:sz w:val="22"/>
                <w:szCs w:val="22"/>
                <w:lang w:eastAsia="zh"/>
              </w:rPr>
            </w:pPr>
            <w:r>
              <w:rPr>
                <w:rFonts w:hint="eastAsia"/>
                <w:color w:val="000000"/>
                <w:sz w:val="22"/>
                <w:szCs w:val="22"/>
                <w:lang w:eastAsia="zh"/>
              </w:rPr>
              <w:t>审核状态</w:t>
            </w:r>
          </w:p>
        </w:tc>
        <w:tc>
          <w:tcPr>
            <w:tcW w:w="2910" w:type="dxa"/>
          </w:tcPr>
          <w:p w14:paraId="72D5757F" w14:textId="77777777" w:rsidR="00832A66" w:rsidRDefault="00832A66" w:rsidP="00936955">
            <w:pPr>
              <w:rPr>
                <w:lang w:eastAsia="zh"/>
              </w:rPr>
            </w:pPr>
            <w:r>
              <w:rPr>
                <w:rFonts w:hint="eastAsia"/>
                <w:lang w:eastAsia="zh"/>
              </w:rPr>
              <w:t>0:</w:t>
            </w:r>
          </w:p>
        </w:tc>
      </w:tr>
    </w:tbl>
    <w:p w14:paraId="40BEB92F" w14:textId="77777777" w:rsidR="00832A66" w:rsidRDefault="00832A66" w:rsidP="00832A66"/>
    <w:p w14:paraId="13948D0C" w14:textId="77777777" w:rsidR="00C91B46" w:rsidRDefault="00C91B46" w:rsidP="00C91B46">
      <w:pPr>
        <w:pStyle w:val="2PIM2H2Heading2HiddenHeadTimesNewRoman"/>
      </w:pPr>
      <w:r>
        <w:rPr>
          <w:rFonts w:hint="eastAsia"/>
        </w:rPr>
        <w:t>E</w:t>
      </w:r>
      <w:r>
        <w:t>-R</w:t>
      </w:r>
      <w:r>
        <w:rPr>
          <w:rFonts w:hint="eastAsia"/>
        </w:rPr>
        <w:t>关系图</w:t>
      </w:r>
      <w:bookmarkEnd w:id="30"/>
    </w:p>
    <w:p w14:paraId="52A0635C" w14:textId="2C61F2C8" w:rsidR="005453BE" w:rsidRPr="00936342" w:rsidRDefault="003B4CEE" w:rsidP="003B4CEE">
      <w:pPr>
        <w:pStyle w:val="2PIM2H2Heading2HiddenHeadTimesNewRoman"/>
        <w:numPr>
          <w:ilvl w:val="0"/>
          <w:numId w:val="0"/>
        </w:numPr>
        <w:ind w:left="576"/>
      </w:pPr>
      <w:r w:rsidRPr="00762B22">
        <w:rPr>
          <w:noProof/>
        </w:rPr>
        <w:drawing>
          <wp:inline distT="0" distB="0" distL="0" distR="0" wp14:anchorId="17CA1717" wp14:editId="616E6D0E">
            <wp:extent cx="5579110" cy="2658635"/>
            <wp:effectExtent l="0" t="0" r="0" b="0"/>
            <wp:docPr id="168949716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97164" name="图片 1" descr="图示&#10;&#10;描述已自动生成"/>
                    <pic:cNvPicPr/>
                  </pic:nvPicPr>
                  <pic:blipFill>
                    <a:blip r:embed="rId16"/>
                    <a:stretch>
                      <a:fillRect/>
                    </a:stretch>
                  </pic:blipFill>
                  <pic:spPr>
                    <a:xfrm>
                      <a:off x="0" y="0"/>
                      <a:ext cx="5579110" cy="2658635"/>
                    </a:xfrm>
                    <a:prstGeom prst="rect">
                      <a:avLst/>
                    </a:prstGeom>
                  </pic:spPr>
                </pic:pic>
              </a:graphicData>
            </a:graphic>
          </wp:inline>
        </w:drawing>
      </w:r>
    </w:p>
    <w:sectPr w:rsidR="005453BE" w:rsidRPr="00936342" w:rsidSect="00C91B46">
      <w:headerReference w:type="even" r:id="rId17"/>
      <w:headerReference w:type="first" r:id="rId18"/>
      <w:footerReference w:type="first" r:id="rId19"/>
      <w:pgSz w:w="11906" w:h="16838" w:code="9"/>
      <w:pgMar w:top="1418" w:right="1418" w:bottom="1191" w:left="1418" w:header="851" w:footer="709" w:gutter="284"/>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7525" w14:textId="77777777" w:rsidR="00FA1366" w:rsidRDefault="00FA1366" w:rsidP="007D4C4A">
      <w:r>
        <w:separator/>
      </w:r>
    </w:p>
  </w:endnote>
  <w:endnote w:type="continuationSeparator" w:id="0">
    <w:p w14:paraId="7D22A95D" w14:textId="77777777" w:rsidR="00FA1366" w:rsidRDefault="00FA1366" w:rsidP="007D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65D" w14:textId="77777777" w:rsidR="00F43A78" w:rsidRDefault="000A000B" w:rsidP="00061BB5">
    <w:pPr>
      <w:pStyle w:val="a7"/>
      <w:jc w:val="right"/>
    </w:pPr>
    <w:r>
      <w:rPr>
        <w:noProof/>
      </w:rPr>
      <mc:AlternateContent>
        <mc:Choice Requires="wps">
          <w:drawing>
            <wp:anchor distT="0" distB="0" distL="114300" distR="114300" simplePos="0" relativeHeight="251659264" behindDoc="0" locked="0" layoutInCell="1" allowOverlap="1" wp14:anchorId="0260230F" wp14:editId="3D2DB577">
              <wp:simplePos x="0" y="0"/>
              <wp:positionH relativeFrom="column">
                <wp:posOffset>5715</wp:posOffset>
              </wp:positionH>
              <wp:positionV relativeFrom="paragraph">
                <wp:posOffset>-34290</wp:posOffset>
              </wp:positionV>
              <wp:extent cx="5709285" cy="0"/>
              <wp:effectExtent l="0" t="0" r="0" b="0"/>
              <wp:wrapNone/>
              <wp:docPr id="65353544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09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97C3B"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450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">
              <o:lock v:ext="edit" shapetype="f"/>
            </v:line>
          </w:pict>
        </mc:Fallback>
      </mc:AlternateContent>
    </w:r>
    <w:r w:rsidR="00F43A78">
      <w:rPr>
        <w:rStyle w:val="a8"/>
      </w:rPr>
      <w:fldChar w:fldCharType="begin"/>
    </w:r>
    <w:r w:rsidR="00F43A78">
      <w:rPr>
        <w:rStyle w:val="a8"/>
      </w:rPr>
      <w:instrText xml:space="preserve"> PAGE </w:instrText>
    </w:r>
    <w:r w:rsidR="00F43A78">
      <w:rPr>
        <w:rStyle w:val="a8"/>
      </w:rPr>
      <w:fldChar w:fldCharType="separate"/>
    </w:r>
    <w:r w:rsidR="00F43A78">
      <w:rPr>
        <w:rStyle w:val="a8"/>
        <w:noProof/>
      </w:rPr>
      <w:t>5</w:t>
    </w:r>
    <w:r w:rsidR="00F43A78">
      <w:rPr>
        <w:rStyle w:val="a8"/>
      </w:rPr>
      <w:fldChar w:fldCharType="end"/>
    </w:r>
    <w:r w:rsidR="00F43A78">
      <w:rPr>
        <w:rStyle w:val="a8"/>
        <w:rFonts w:hint="eastAsia"/>
      </w:rPr>
      <w:t>/</w:t>
    </w:r>
    <w:r w:rsidR="00F43A78">
      <w:rPr>
        <w:rStyle w:val="a8"/>
      </w:rPr>
      <w:fldChar w:fldCharType="begin"/>
    </w:r>
    <w:r w:rsidR="00F43A78">
      <w:rPr>
        <w:rStyle w:val="a8"/>
      </w:rPr>
      <w:instrText xml:space="preserve"> NUMPAGES </w:instrText>
    </w:r>
    <w:r w:rsidR="00F43A78">
      <w:rPr>
        <w:rStyle w:val="a8"/>
      </w:rPr>
      <w:fldChar w:fldCharType="separate"/>
    </w:r>
    <w:r w:rsidR="00F43A78">
      <w:rPr>
        <w:rStyle w:val="a8"/>
        <w:noProof/>
      </w:rPr>
      <w:t>37</w:t>
    </w:r>
    <w:r w:rsidR="00F43A78">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40F5" w14:textId="77777777" w:rsidR="00FA1366" w:rsidRDefault="00FA1366" w:rsidP="007D4C4A">
      <w:r>
        <w:separator/>
      </w:r>
    </w:p>
  </w:footnote>
  <w:footnote w:type="continuationSeparator" w:id="0">
    <w:p w14:paraId="3494BE21" w14:textId="77777777" w:rsidR="00FA1366" w:rsidRDefault="00FA1366" w:rsidP="007D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57E2" w14:textId="77777777" w:rsidR="00F43A78" w:rsidRDefault="00F43A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BF61" w14:textId="77777777" w:rsidR="00F43A78" w:rsidRDefault="000A000B">
    <w:r>
      <w:rPr>
        <w:noProof/>
      </w:rPr>
      <mc:AlternateContent>
        <mc:Choice Requires="wps">
          <w:drawing>
            <wp:anchor distT="0" distB="0" distL="114300" distR="114300" simplePos="0" relativeHeight="251658240" behindDoc="0" locked="0" layoutInCell="1" allowOverlap="1" wp14:anchorId="16DE95FF" wp14:editId="742D2137">
              <wp:simplePos x="0" y="0"/>
              <wp:positionH relativeFrom="column">
                <wp:posOffset>0</wp:posOffset>
              </wp:positionH>
              <wp:positionV relativeFrom="paragraph">
                <wp:posOffset>377825</wp:posOffset>
              </wp:positionV>
              <wp:extent cx="5715000" cy="0"/>
              <wp:effectExtent l="0" t="25400" r="25400" b="25400"/>
              <wp:wrapNone/>
              <wp:docPr id="17774252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0E7A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5pt" to="450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" strokeweight="4.5pt">
              <v:stroke linestyle="thinThick"/>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7.65pt;height:7.65pt" o:bullet="t">
        <v:imagedata r:id="rId1" o:title="mso3"/>
      </v:shape>
    </w:pict>
  </w:numPicBullet>
  <w:abstractNum w:abstractNumId="0" w15:restartNumberingAfterBreak="0">
    <w:nsid w:val="A2400496"/>
    <w:multiLevelType w:val="multilevel"/>
    <w:tmpl w:val="A24004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FFFF89"/>
    <w:multiLevelType w:val="singleLevel"/>
    <w:tmpl w:val="99F8444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000001"/>
    <w:multiLevelType w:val="multilevel"/>
    <w:tmpl w:val="0000000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00000002"/>
    <w:multiLevelType w:val="singleLevel"/>
    <w:tmpl w:val="00000002"/>
    <w:lvl w:ilvl="0">
      <w:start w:val="1"/>
      <w:numFmt w:val="decimal"/>
      <w:lvlText w:val="【%1】"/>
      <w:lvlJc w:val="left"/>
      <w:pPr>
        <w:tabs>
          <w:tab w:val="left" w:pos="1620"/>
        </w:tabs>
        <w:ind w:left="454" w:hanging="397"/>
      </w:pPr>
      <w:rPr>
        <w:rFonts w:hint="eastAsia"/>
      </w:rPr>
    </w:lvl>
  </w:abstractNum>
  <w:abstractNum w:abstractNumId="4" w15:restartNumberingAfterBreak="0">
    <w:nsid w:val="00000006"/>
    <w:multiLevelType w:val="multilevel"/>
    <w:tmpl w:val="00000006"/>
    <w:lvl w:ilvl="0">
      <w:numFmt w:val="bullet"/>
      <w:lvlText w:val=""/>
      <w:lvlJc w:val="left"/>
      <w:pPr>
        <w:tabs>
          <w:tab w:val="left" w:pos="780"/>
        </w:tabs>
        <w:ind w:left="780" w:hanging="360"/>
      </w:pPr>
      <w:rPr>
        <w:rFonts w:ascii="Wingdings" w:eastAsia="宋体" w:hAnsi="Wingdings" w:cs="Times New Roman" w:hint="default"/>
      </w:rPr>
    </w:lvl>
    <w:lvl w:ilvl="1">
      <w:start w:val="1"/>
      <w:numFmt w:val="bullet"/>
      <w:lvlText w:val=""/>
      <w:lvlPicBulletId w:val="0"/>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0000007"/>
    <w:multiLevelType w:val="multilevel"/>
    <w:tmpl w:val="000000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C237CDD"/>
    <w:multiLevelType w:val="hybridMultilevel"/>
    <w:tmpl w:val="FA10F3C4"/>
    <w:lvl w:ilvl="0" w:tplc="6398152E">
      <w:start w:val="1"/>
      <w:numFmt w:val="decimal"/>
      <w:pStyle w:val="a0"/>
      <w:lvlText w:val="表-%1."/>
      <w:lvlJc w:val="left"/>
      <w:pPr>
        <w:tabs>
          <w:tab w:val="num" w:pos="845"/>
        </w:tabs>
        <w:ind w:left="845"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0C86BFC"/>
    <w:multiLevelType w:val="multilevel"/>
    <w:tmpl w:val="7A86C7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6"/>
        </w:tabs>
        <w:ind w:left="1006"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8" w15:restartNumberingAfterBreak="0">
    <w:nsid w:val="57E24456"/>
    <w:multiLevelType w:val="singleLevel"/>
    <w:tmpl w:val="57E24456"/>
    <w:lvl w:ilvl="0">
      <w:start w:val="3"/>
      <w:numFmt w:val="decimal"/>
      <w:suff w:val="space"/>
      <w:lvlText w:val="%1."/>
      <w:lvlJc w:val="left"/>
    </w:lvl>
  </w:abstractNum>
  <w:abstractNum w:abstractNumId="9" w15:restartNumberingAfterBreak="0">
    <w:nsid w:val="76933334"/>
    <w:multiLevelType w:val="multilevel"/>
    <w:tmpl w:val="91E8F98C"/>
    <w:lvl w:ilvl="0">
      <w:start w:val="1"/>
      <w:numFmt w:val="none"/>
      <w:pStyle w:val="a1"/>
      <w:lvlText w:val="%1——"/>
      <w:lvlJc w:val="left"/>
      <w:pPr>
        <w:tabs>
          <w:tab w:val="num" w:pos="1140"/>
        </w:tabs>
        <w:ind w:left="84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615286222">
    <w:abstractNumId w:val="7"/>
  </w:num>
  <w:num w:numId="2" w16cid:durableId="1323971874">
    <w:abstractNumId w:val="6"/>
  </w:num>
  <w:num w:numId="3" w16cid:durableId="558173945">
    <w:abstractNumId w:val="1"/>
  </w:num>
  <w:num w:numId="4" w16cid:durableId="120224402">
    <w:abstractNumId w:val="9"/>
  </w:num>
  <w:num w:numId="5" w16cid:durableId="98918263">
    <w:abstractNumId w:val="7"/>
  </w:num>
  <w:num w:numId="6" w16cid:durableId="272056489">
    <w:abstractNumId w:val="7"/>
  </w:num>
  <w:num w:numId="7" w16cid:durableId="1729955230">
    <w:abstractNumId w:val="7"/>
  </w:num>
  <w:num w:numId="8" w16cid:durableId="1049691114">
    <w:abstractNumId w:val="7"/>
  </w:num>
  <w:num w:numId="9" w16cid:durableId="1300262109">
    <w:abstractNumId w:val="7"/>
  </w:num>
  <w:num w:numId="10" w16cid:durableId="946355494">
    <w:abstractNumId w:val="7"/>
  </w:num>
  <w:num w:numId="11" w16cid:durableId="6628539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9572278">
    <w:abstractNumId w:val="7"/>
  </w:num>
  <w:num w:numId="13" w16cid:durableId="948662555">
    <w:abstractNumId w:val="7"/>
  </w:num>
  <w:num w:numId="14" w16cid:durableId="1697656463">
    <w:abstractNumId w:val="7"/>
  </w:num>
  <w:num w:numId="15" w16cid:durableId="1643347765">
    <w:abstractNumId w:val="7"/>
  </w:num>
  <w:num w:numId="16" w16cid:durableId="1770931508">
    <w:abstractNumId w:val="7"/>
  </w:num>
  <w:num w:numId="17" w16cid:durableId="282856104">
    <w:abstractNumId w:val="8"/>
  </w:num>
  <w:num w:numId="18" w16cid:durableId="2084445707">
    <w:abstractNumId w:val="7"/>
  </w:num>
  <w:num w:numId="19" w16cid:durableId="1192377525">
    <w:abstractNumId w:val="7"/>
  </w:num>
  <w:num w:numId="20" w16cid:durableId="936786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0475213">
    <w:abstractNumId w:val="7"/>
  </w:num>
  <w:num w:numId="22" w16cid:durableId="569655130">
    <w:abstractNumId w:val="7"/>
  </w:num>
  <w:num w:numId="23" w16cid:durableId="1903559029">
    <w:abstractNumId w:val="4"/>
  </w:num>
  <w:num w:numId="24" w16cid:durableId="186060939">
    <w:abstractNumId w:val="3"/>
  </w:num>
  <w:num w:numId="25" w16cid:durableId="704477109">
    <w:abstractNumId w:val="0"/>
  </w:num>
  <w:num w:numId="26" w16cid:durableId="59638796">
    <w:abstractNumId w:val="2"/>
  </w:num>
  <w:num w:numId="27" w16cid:durableId="26458259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0"/>
    <w:rsid w:val="00000E17"/>
    <w:rsid w:val="00000E4E"/>
    <w:rsid w:val="00003120"/>
    <w:rsid w:val="000033BE"/>
    <w:rsid w:val="0000354F"/>
    <w:rsid w:val="0000381C"/>
    <w:rsid w:val="000038BD"/>
    <w:rsid w:val="00003A6B"/>
    <w:rsid w:val="00006232"/>
    <w:rsid w:val="000063E9"/>
    <w:rsid w:val="000067D9"/>
    <w:rsid w:val="00007517"/>
    <w:rsid w:val="00007BF7"/>
    <w:rsid w:val="0001003D"/>
    <w:rsid w:val="00011821"/>
    <w:rsid w:val="00011E79"/>
    <w:rsid w:val="0001263F"/>
    <w:rsid w:val="000127BE"/>
    <w:rsid w:val="00013D2C"/>
    <w:rsid w:val="00014A2F"/>
    <w:rsid w:val="00014B64"/>
    <w:rsid w:val="00014D6D"/>
    <w:rsid w:val="000164FF"/>
    <w:rsid w:val="00017B08"/>
    <w:rsid w:val="0002306A"/>
    <w:rsid w:val="00023E8F"/>
    <w:rsid w:val="0002473E"/>
    <w:rsid w:val="000252B0"/>
    <w:rsid w:val="00025431"/>
    <w:rsid w:val="00025643"/>
    <w:rsid w:val="000279F8"/>
    <w:rsid w:val="00030A5E"/>
    <w:rsid w:val="00031823"/>
    <w:rsid w:val="000322A6"/>
    <w:rsid w:val="000322D2"/>
    <w:rsid w:val="000326DD"/>
    <w:rsid w:val="00032B10"/>
    <w:rsid w:val="00032E1F"/>
    <w:rsid w:val="00034435"/>
    <w:rsid w:val="000344D4"/>
    <w:rsid w:val="0004047C"/>
    <w:rsid w:val="00041777"/>
    <w:rsid w:val="000417C9"/>
    <w:rsid w:val="00042C88"/>
    <w:rsid w:val="00044215"/>
    <w:rsid w:val="0004431B"/>
    <w:rsid w:val="000468C8"/>
    <w:rsid w:val="0005073E"/>
    <w:rsid w:val="00050882"/>
    <w:rsid w:val="00050FA5"/>
    <w:rsid w:val="00051D71"/>
    <w:rsid w:val="00052186"/>
    <w:rsid w:val="00053774"/>
    <w:rsid w:val="00054600"/>
    <w:rsid w:val="000555A3"/>
    <w:rsid w:val="00055E18"/>
    <w:rsid w:val="000577BC"/>
    <w:rsid w:val="00060213"/>
    <w:rsid w:val="000608D1"/>
    <w:rsid w:val="00061140"/>
    <w:rsid w:val="000615C1"/>
    <w:rsid w:val="00061B28"/>
    <w:rsid w:val="00061BB5"/>
    <w:rsid w:val="0006247F"/>
    <w:rsid w:val="0006258C"/>
    <w:rsid w:val="000628A3"/>
    <w:rsid w:val="0006324F"/>
    <w:rsid w:val="000635A5"/>
    <w:rsid w:val="00063639"/>
    <w:rsid w:val="00063786"/>
    <w:rsid w:val="000640F2"/>
    <w:rsid w:val="00064526"/>
    <w:rsid w:val="000646C7"/>
    <w:rsid w:val="00064A87"/>
    <w:rsid w:val="0006530C"/>
    <w:rsid w:val="00065B70"/>
    <w:rsid w:val="00066706"/>
    <w:rsid w:val="00066ACB"/>
    <w:rsid w:val="00067F87"/>
    <w:rsid w:val="00070828"/>
    <w:rsid w:val="000709BF"/>
    <w:rsid w:val="00071556"/>
    <w:rsid w:val="00073F92"/>
    <w:rsid w:val="000740B7"/>
    <w:rsid w:val="00074992"/>
    <w:rsid w:val="000749EA"/>
    <w:rsid w:val="00076CAD"/>
    <w:rsid w:val="00077B0D"/>
    <w:rsid w:val="0008034F"/>
    <w:rsid w:val="00080920"/>
    <w:rsid w:val="00081BBB"/>
    <w:rsid w:val="00081CD4"/>
    <w:rsid w:val="0008340C"/>
    <w:rsid w:val="00083A99"/>
    <w:rsid w:val="000842BB"/>
    <w:rsid w:val="00084976"/>
    <w:rsid w:val="00084FF4"/>
    <w:rsid w:val="0008524D"/>
    <w:rsid w:val="0008533E"/>
    <w:rsid w:val="0008572E"/>
    <w:rsid w:val="00086558"/>
    <w:rsid w:val="00086AB8"/>
    <w:rsid w:val="0008741C"/>
    <w:rsid w:val="000904D5"/>
    <w:rsid w:val="00090B56"/>
    <w:rsid w:val="00091173"/>
    <w:rsid w:val="000916E5"/>
    <w:rsid w:val="0009261B"/>
    <w:rsid w:val="00093923"/>
    <w:rsid w:val="00093E6B"/>
    <w:rsid w:val="000944C5"/>
    <w:rsid w:val="000959C2"/>
    <w:rsid w:val="00095CB2"/>
    <w:rsid w:val="00096953"/>
    <w:rsid w:val="00097348"/>
    <w:rsid w:val="00097624"/>
    <w:rsid w:val="00097D4A"/>
    <w:rsid w:val="000A000B"/>
    <w:rsid w:val="000A095D"/>
    <w:rsid w:val="000A0FA5"/>
    <w:rsid w:val="000A2AD3"/>
    <w:rsid w:val="000A4D14"/>
    <w:rsid w:val="000A5668"/>
    <w:rsid w:val="000A5B83"/>
    <w:rsid w:val="000A5CAD"/>
    <w:rsid w:val="000A6FC7"/>
    <w:rsid w:val="000A77F7"/>
    <w:rsid w:val="000A7FA6"/>
    <w:rsid w:val="000B0117"/>
    <w:rsid w:val="000B2601"/>
    <w:rsid w:val="000B3934"/>
    <w:rsid w:val="000B3FBB"/>
    <w:rsid w:val="000B4B69"/>
    <w:rsid w:val="000B4DA8"/>
    <w:rsid w:val="000B54CF"/>
    <w:rsid w:val="000B602C"/>
    <w:rsid w:val="000B6730"/>
    <w:rsid w:val="000B68FC"/>
    <w:rsid w:val="000B6C3C"/>
    <w:rsid w:val="000C0197"/>
    <w:rsid w:val="000C1B2C"/>
    <w:rsid w:val="000C360F"/>
    <w:rsid w:val="000C3E47"/>
    <w:rsid w:val="000C421D"/>
    <w:rsid w:val="000C43CB"/>
    <w:rsid w:val="000C708F"/>
    <w:rsid w:val="000C77A5"/>
    <w:rsid w:val="000C7F38"/>
    <w:rsid w:val="000D06E9"/>
    <w:rsid w:val="000D0886"/>
    <w:rsid w:val="000D0E02"/>
    <w:rsid w:val="000D1621"/>
    <w:rsid w:val="000D1E5D"/>
    <w:rsid w:val="000D1F91"/>
    <w:rsid w:val="000D2193"/>
    <w:rsid w:val="000D21E0"/>
    <w:rsid w:val="000D430B"/>
    <w:rsid w:val="000D4EE6"/>
    <w:rsid w:val="000D6A4B"/>
    <w:rsid w:val="000E0AAB"/>
    <w:rsid w:val="000E2F1E"/>
    <w:rsid w:val="000E3197"/>
    <w:rsid w:val="000E327F"/>
    <w:rsid w:val="000E3720"/>
    <w:rsid w:val="000E4E2F"/>
    <w:rsid w:val="000E6759"/>
    <w:rsid w:val="000E758C"/>
    <w:rsid w:val="000E79AE"/>
    <w:rsid w:val="000E7B22"/>
    <w:rsid w:val="000F06B0"/>
    <w:rsid w:val="000F0A8C"/>
    <w:rsid w:val="000F16E9"/>
    <w:rsid w:val="000F1B99"/>
    <w:rsid w:val="000F285B"/>
    <w:rsid w:val="000F2C1B"/>
    <w:rsid w:val="000F363B"/>
    <w:rsid w:val="000F4560"/>
    <w:rsid w:val="000F5663"/>
    <w:rsid w:val="000F5EA0"/>
    <w:rsid w:val="000F6A75"/>
    <w:rsid w:val="000F6FDE"/>
    <w:rsid w:val="001006C6"/>
    <w:rsid w:val="001007F0"/>
    <w:rsid w:val="001008EC"/>
    <w:rsid w:val="001012C6"/>
    <w:rsid w:val="00101E6B"/>
    <w:rsid w:val="00102268"/>
    <w:rsid w:val="00102AD5"/>
    <w:rsid w:val="0010361C"/>
    <w:rsid w:val="001041BA"/>
    <w:rsid w:val="00105EC2"/>
    <w:rsid w:val="001068F9"/>
    <w:rsid w:val="001076A9"/>
    <w:rsid w:val="00107B22"/>
    <w:rsid w:val="00111DF3"/>
    <w:rsid w:val="0011217D"/>
    <w:rsid w:val="00113E62"/>
    <w:rsid w:val="00114BAA"/>
    <w:rsid w:val="00115130"/>
    <w:rsid w:val="00115817"/>
    <w:rsid w:val="00116069"/>
    <w:rsid w:val="001205EE"/>
    <w:rsid w:val="001209AC"/>
    <w:rsid w:val="00121CCB"/>
    <w:rsid w:val="0012235E"/>
    <w:rsid w:val="001225BD"/>
    <w:rsid w:val="0012392A"/>
    <w:rsid w:val="00124B98"/>
    <w:rsid w:val="00124DFB"/>
    <w:rsid w:val="00125FEA"/>
    <w:rsid w:val="00126916"/>
    <w:rsid w:val="0013034C"/>
    <w:rsid w:val="00130724"/>
    <w:rsid w:val="00131F52"/>
    <w:rsid w:val="00132301"/>
    <w:rsid w:val="001347D9"/>
    <w:rsid w:val="00135882"/>
    <w:rsid w:val="00137794"/>
    <w:rsid w:val="00140A46"/>
    <w:rsid w:val="001415FB"/>
    <w:rsid w:val="00142A3C"/>
    <w:rsid w:val="00142C79"/>
    <w:rsid w:val="00143007"/>
    <w:rsid w:val="0014420F"/>
    <w:rsid w:val="001455E8"/>
    <w:rsid w:val="0014568B"/>
    <w:rsid w:val="001456BC"/>
    <w:rsid w:val="00146DAC"/>
    <w:rsid w:val="00147156"/>
    <w:rsid w:val="00147521"/>
    <w:rsid w:val="00147EF0"/>
    <w:rsid w:val="00150841"/>
    <w:rsid w:val="00151DA6"/>
    <w:rsid w:val="00152B84"/>
    <w:rsid w:val="00152B8A"/>
    <w:rsid w:val="0015414F"/>
    <w:rsid w:val="00155063"/>
    <w:rsid w:val="00155BE6"/>
    <w:rsid w:val="00155F75"/>
    <w:rsid w:val="001561D0"/>
    <w:rsid w:val="00156953"/>
    <w:rsid w:val="00156E6F"/>
    <w:rsid w:val="0015747C"/>
    <w:rsid w:val="00157D77"/>
    <w:rsid w:val="001607D6"/>
    <w:rsid w:val="00160CAF"/>
    <w:rsid w:val="001638EC"/>
    <w:rsid w:val="0016460D"/>
    <w:rsid w:val="0016513A"/>
    <w:rsid w:val="00165F62"/>
    <w:rsid w:val="0017031D"/>
    <w:rsid w:val="00170D96"/>
    <w:rsid w:val="0017108C"/>
    <w:rsid w:val="00172C61"/>
    <w:rsid w:val="001731E6"/>
    <w:rsid w:val="00173CB3"/>
    <w:rsid w:val="00175DA9"/>
    <w:rsid w:val="0017658C"/>
    <w:rsid w:val="00177556"/>
    <w:rsid w:val="00177BD7"/>
    <w:rsid w:val="00180352"/>
    <w:rsid w:val="00182054"/>
    <w:rsid w:val="001843D7"/>
    <w:rsid w:val="00184763"/>
    <w:rsid w:val="00185B42"/>
    <w:rsid w:val="00185B4A"/>
    <w:rsid w:val="00186DB0"/>
    <w:rsid w:val="0018769E"/>
    <w:rsid w:val="0018769F"/>
    <w:rsid w:val="00187C01"/>
    <w:rsid w:val="0019113D"/>
    <w:rsid w:val="001923FD"/>
    <w:rsid w:val="0019266A"/>
    <w:rsid w:val="001928E8"/>
    <w:rsid w:val="00193384"/>
    <w:rsid w:val="001936DB"/>
    <w:rsid w:val="00193C0B"/>
    <w:rsid w:val="00195650"/>
    <w:rsid w:val="00195DB3"/>
    <w:rsid w:val="00196200"/>
    <w:rsid w:val="0019658A"/>
    <w:rsid w:val="00196747"/>
    <w:rsid w:val="00196C27"/>
    <w:rsid w:val="00196FB7"/>
    <w:rsid w:val="00197492"/>
    <w:rsid w:val="00197534"/>
    <w:rsid w:val="001A04B7"/>
    <w:rsid w:val="001A0952"/>
    <w:rsid w:val="001A27EA"/>
    <w:rsid w:val="001A41D7"/>
    <w:rsid w:val="001A43FA"/>
    <w:rsid w:val="001A4425"/>
    <w:rsid w:val="001A60E6"/>
    <w:rsid w:val="001A69BB"/>
    <w:rsid w:val="001A6CE2"/>
    <w:rsid w:val="001A7116"/>
    <w:rsid w:val="001A72EA"/>
    <w:rsid w:val="001A7332"/>
    <w:rsid w:val="001A769A"/>
    <w:rsid w:val="001B0A4C"/>
    <w:rsid w:val="001B1530"/>
    <w:rsid w:val="001B1E93"/>
    <w:rsid w:val="001B2065"/>
    <w:rsid w:val="001B2370"/>
    <w:rsid w:val="001B3BAD"/>
    <w:rsid w:val="001B4357"/>
    <w:rsid w:val="001B6A45"/>
    <w:rsid w:val="001B7975"/>
    <w:rsid w:val="001C0D30"/>
    <w:rsid w:val="001C11B6"/>
    <w:rsid w:val="001C14C0"/>
    <w:rsid w:val="001C1E15"/>
    <w:rsid w:val="001C1F94"/>
    <w:rsid w:val="001C22DD"/>
    <w:rsid w:val="001C24F6"/>
    <w:rsid w:val="001C2AF9"/>
    <w:rsid w:val="001C42C3"/>
    <w:rsid w:val="001C53E4"/>
    <w:rsid w:val="001C62B2"/>
    <w:rsid w:val="001C7E01"/>
    <w:rsid w:val="001C7EA8"/>
    <w:rsid w:val="001D015D"/>
    <w:rsid w:val="001D0CA5"/>
    <w:rsid w:val="001D22F0"/>
    <w:rsid w:val="001D3151"/>
    <w:rsid w:val="001D3A1A"/>
    <w:rsid w:val="001D3ADE"/>
    <w:rsid w:val="001D3FC0"/>
    <w:rsid w:val="001D41BD"/>
    <w:rsid w:val="001D65DE"/>
    <w:rsid w:val="001D6E68"/>
    <w:rsid w:val="001E0ED7"/>
    <w:rsid w:val="001E10E1"/>
    <w:rsid w:val="001E125D"/>
    <w:rsid w:val="001E136E"/>
    <w:rsid w:val="001E1595"/>
    <w:rsid w:val="001E19D7"/>
    <w:rsid w:val="001E2B2D"/>
    <w:rsid w:val="001E3A84"/>
    <w:rsid w:val="001E5D80"/>
    <w:rsid w:val="001E6F16"/>
    <w:rsid w:val="001E6FBB"/>
    <w:rsid w:val="001F1E66"/>
    <w:rsid w:val="001F2AC2"/>
    <w:rsid w:val="001F31BA"/>
    <w:rsid w:val="001F3791"/>
    <w:rsid w:val="001F393E"/>
    <w:rsid w:val="001F446D"/>
    <w:rsid w:val="001F5232"/>
    <w:rsid w:val="001F5349"/>
    <w:rsid w:val="001F5C3A"/>
    <w:rsid w:val="001F63AD"/>
    <w:rsid w:val="001F6C8A"/>
    <w:rsid w:val="001F6CDD"/>
    <w:rsid w:val="0020014E"/>
    <w:rsid w:val="002006CB"/>
    <w:rsid w:val="00201064"/>
    <w:rsid w:val="00201237"/>
    <w:rsid w:val="002035E8"/>
    <w:rsid w:val="00203E35"/>
    <w:rsid w:val="00204150"/>
    <w:rsid w:val="0020450F"/>
    <w:rsid w:val="00204E6F"/>
    <w:rsid w:val="00206382"/>
    <w:rsid w:val="00206C6E"/>
    <w:rsid w:val="00207162"/>
    <w:rsid w:val="002073AF"/>
    <w:rsid w:val="002100B0"/>
    <w:rsid w:val="00210DDD"/>
    <w:rsid w:val="00211437"/>
    <w:rsid w:val="002117A1"/>
    <w:rsid w:val="00212B08"/>
    <w:rsid w:val="00212CDA"/>
    <w:rsid w:val="00212CF2"/>
    <w:rsid w:val="00216350"/>
    <w:rsid w:val="002169CF"/>
    <w:rsid w:val="00217158"/>
    <w:rsid w:val="002175A2"/>
    <w:rsid w:val="0021783D"/>
    <w:rsid w:val="00217CFA"/>
    <w:rsid w:val="002202E2"/>
    <w:rsid w:val="00220882"/>
    <w:rsid w:val="002210EE"/>
    <w:rsid w:val="0022127E"/>
    <w:rsid w:val="00221762"/>
    <w:rsid w:val="00221D94"/>
    <w:rsid w:val="00221E37"/>
    <w:rsid w:val="00224C65"/>
    <w:rsid w:val="00224F72"/>
    <w:rsid w:val="002264E6"/>
    <w:rsid w:val="00226704"/>
    <w:rsid w:val="00226EB4"/>
    <w:rsid w:val="00226FAE"/>
    <w:rsid w:val="0022762C"/>
    <w:rsid w:val="00227C1E"/>
    <w:rsid w:val="00227F9D"/>
    <w:rsid w:val="00231718"/>
    <w:rsid w:val="00231D0A"/>
    <w:rsid w:val="00232D2A"/>
    <w:rsid w:val="00232FDD"/>
    <w:rsid w:val="00233157"/>
    <w:rsid w:val="0023350D"/>
    <w:rsid w:val="00233F3A"/>
    <w:rsid w:val="00234244"/>
    <w:rsid w:val="002345BE"/>
    <w:rsid w:val="00234C84"/>
    <w:rsid w:val="0023570A"/>
    <w:rsid w:val="00236237"/>
    <w:rsid w:val="00236E86"/>
    <w:rsid w:val="00237BD3"/>
    <w:rsid w:val="00241A66"/>
    <w:rsid w:val="00241C5D"/>
    <w:rsid w:val="00241F41"/>
    <w:rsid w:val="00242303"/>
    <w:rsid w:val="00242E00"/>
    <w:rsid w:val="00243897"/>
    <w:rsid w:val="00243BAA"/>
    <w:rsid w:val="002447CB"/>
    <w:rsid w:val="00245A48"/>
    <w:rsid w:val="00245BF1"/>
    <w:rsid w:val="00246006"/>
    <w:rsid w:val="002460CC"/>
    <w:rsid w:val="00246CB2"/>
    <w:rsid w:val="0024741E"/>
    <w:rsid w:val="00247AFF"/>
    <w:rsid w:val="00247B24"/>
    <w:rsid w:val="002503E8"/>
    <w:rsid w:val="002507B1"/>
    <w:rsid w:val="00250DE6"/>
    <w:rsid w:val="00251471"/>
    <w:rsid w:val="00251AEE"/>
    <w:rsid w:val="00252692"/>
    <w:rsid w:val="00252B34"/>
    <w:rsid w:val="00254617"/>
    <w:rsid w:val="0025606F"/>
    <w:rsid w:val="002563A1"/>
    <w:rsid w:val="00256FA9"/>
    <w:rsid w:val="00257243"/>
    <w:rsid w:val="002575B6"/>
    <w:rsid w:val="00257841"/>
    <w:rsid w:val="00257CDC"/>
    <w:rsid w:val="002604CD"/>
    <w:rsid w:val="002615B3"/>
    <w:rsid w:val="002617E5"/>
    <w:rsid w:val="00261B72"/>
    <w:rsid w:val="00262884"/>
    <w:rsid w:val="00262975"/>
    <w:rsid w:val="00264BFD"/>
    <w:rsid w:val="00265AF1"/>
    <w:rsid w:val="00266236"/>
    <w:rsid w:val="0026646A"/>
    <w:rsid w:val="00266934"/>
    <w:rsid w:val="0027041E"/>
    <w:rsid w:val="002712C9"/>
    <w:rsid w:val="002728FD"/>
    <w:rsid w:val="002729CF"/>
    <w:rsid w:val="00272F50"/>
    <w:rsid w:val="00273329"/>
    <w:rsid w:val="00273685"/>
    <w:rsid w:val="00273A2E"/>
    <w:rsid w:val="00273B0E"/>
    <w:rsid w:val="002745DB"/>
    <w:rsid w:val="00274B01"/>
    <w:rsid w:val="002766AB"/>
    <w:rsid w:val="002778D9"/>
    <w:rsid w:val="00280810"/>
    <w:rsid w:val="00281254"/>
    <w:rsid w:val="00282339"/>
    <w:rsid w:val="00282A17"/>
    <w:rsid w:val="0028345F"/>
    <w:rsid w:val="00283DE2"/>
    <w:rsid w:val="002841E8"/>
    <w:rsid w:val="002843F3"/>
    <w:rsid w:val="00285169"/>
    <w:rsid w:val="0028567F"/>
    <w:rsid w:val="00285BC1"/>
    <w:rsid w:val="002866BE"/>
    <w:rsid w:val="00286F22"/>
    <w:rsid w:val="002870C9"/>
    <w:rsid w:val="0028730D"/>
    <w:rsid w:val="0028789F"/>
    <w:rsid w:val="00287A0E"/>
    <w:rsid w:val="00290089"/>
    <w:rsid w:val="002904E4"/>
    <w:rsid w:val="00291B05"/>
    <w:rsid w:val="00291E0C"/>
    <w:rsid w:val="00292EAA"/>
    <w:rsid w:val="00292F3B"/>
    <w:rsid w:val="002936D1"/>
    <w:rsid w:val="00293B67"/>
    <w:rsid w:val="0029462B"/>
    <w:rsid w:val="00294B85"/>
    <w:rsid w:val="00294C56"/>
    <w:rsid w:val="00295187"/>
    <w:rsid w:val="00295B62"/>
    <w:rsid w:val="00295EE6"/>
    <w:rsid w:val="0029629C"/>
    <w:rsid w:val="00297BE7"/>
    <w:rsid w:val="002A3A01"/>
    <w:rsid w:val="002A3C4D"/>
    <w:rsid w:val="002A41DD"/>
    <w:rsid w:val="002A4FF6"/>
    <w:rsid w:val="002A51F0"/>
    <w:rsid w:val="002A713A"/>
    <w:rsid w:val="002A73B1"/>
    <w:rsid w:val="002A751E"/>
    <w:rsid w:val="002A7DCE"/>
    <w:rsid w:val="002A7F01"/>
    <w:rsid w:val="002A7FDE"/>
    <w:rsid w:val="002B11B1"/>
    <w:rsid w:val="002B18FA"/>
    <w:rsid w:val="002B27E6"/>
    <w:rsid w:val="002B286D"/>
    <w:rsid w:val="002B291A"/>
    <w:rsid w:val="002B2CA3"/>
    <w:rsid w:val="002B56A8"/>
    <w:rsid w:val="002B6D75"/>
    <w:rsid w:val="002B6ECE"/>
    <w:rsid w:val="002C11E8"/>
    <w:rsid w:val="002C5323"/>
    <w:rsid w:val="002C5D39"/>
    <w:rsid w:val="002C7145"/>
    <w:rsid w:val="002C71A4"/>
    <w:rsid w:val="002D054B"/>
    <w:rsid w:val="002D0EB6"/>
    <w:rsid w:val="002D11A0"/>
    <w:rsid w:val="002D2823"/>
    <w:rsid w:val="002D2E8B"/>
    <w:rsid w:val="002D3244"/>
    <w:rsid w:val="002D3436"/>
    <w:rsid w:val="002D372D"/>
    <w:rsid w:val="002D3B31"/>
    <w:rsid w:val="002D4B65"/>
    <w:rsid w:val="002D55DB"/>
    <w:rsid w:val="002D6440"/>
    <w:rsid w:val="002D71D8"/>
    <w:rsid w:val="002E04A6"/>
    <w:rsid w:val="002E0597"/>
    <w:rsid w:val="002E080E"/>
    <w:rsid w:val="002E27C0"/>
    <w:rsid w:val="002E436E"/>
    <w:rsid w:val="002E4408"/>
    <w:rsid w:val="002E4437"/>
    <w:rsid w:val="002E5241"/>
    <w:rsid w:val="002E6B48"/>
    <w:rsid w:val="002E6BAE"/>
    <w:rsid w:val="002F02BD"/>
    <w:rsid w:val="002F122E"/>
    <w:rsid w:val="002F15D5"/>
    <w:rsid w:val="002F1F3A"/>
    <w:rsid w:val="002F230A"/>
    <w:rsid w:val="002F266A"/>
    <w:rsid w:val="002F2D6D"/>
    <w:rsid w:val="002F4B72"/>
    <w:rsid w:val="002F56EE"/>
    <w:rsid w:val="002F57B6"/>
    <w:rsid w:val="002F5CEE"/>
    <w:rsid w:val="002F5D89"/>
    <w:rsid w:val="002F5D9B"/>
    <w:rsid w:val="002F68CB"/>
    <w:rsid w:val="002F6C3E"/>
    <w:rsid w:val="002F6E9E"/>
    <w:rsid w:val="003005AA"/>
    <w:rsid w:val="00301060"/>
    <w:rsid w:val="00301C12"/>
    <w:rsid w:val="003021CD"/>
    <w:rsid w:val="00302985"/>
    <w:rsid w:val="00302E9F"/>
    <w:rsid w:val="00302F11"/>
    <w:rsid w:val="0030486B"/>
    <w:rsid w:val="003051DA"/>
    <w:rsid w:val="0030529A"/>
    <w:rsid w:val="00305B45"/>
    <w:rsid w:val="00305CF0"/>
    <w:rsid w:val="0030636A"/>
    <w:rsid w:val="00306563"/>
    <w:rsid w:val="003070C0"/>
    <w:rsid w:val="0031133D"/>
    <w:rsid w:val="003121F6"/>
    <w:rsid w:val="00312A1C"/>
    <w:rsid w:val="00313744"/>
    <w:rsid w:val="00314019"/>
    <w:rsid w:val="00314067"/>
    <w:rsid w:val="0031426C"/>
    <w:rsid w:val="00314CFF"/>
    <w:rsid w:val="00315381"/>
    <w:rsid w:val="00316237"/>
    <w:rsid w:val="0031672B"/>
    <w:rsid w:val="00317A32"/>
    <w:rsid w:val="00320FF2"/>
    <w:rsid w:val="00321600"/>
    <w:rsid w:val="0032295A"/>
    <w:rsid w:val="0032362B"/>
    <w:rsid w:val="00324626"/>
    <w:rsid w:val="003249E6"/>
    <w:rsid w:val="00325489"/>
    <w:rsid w:val="00325D73"/>
    <w:rsid w:val="00325E54"/>
    <w:rsid w:val="00326BD1"/>
    <w:rsid w:val="0033086C"/>
    <w:rsid w:val="003326A8"/>
    <w:rsid w:val="00334C6C"/>
    <w:rsid w:val="003358E8"/>
    <w:rsid w:val="00335A73"/>
    <w:rsid w:val="00335E61"/>
    <w:rsid w:val="00340346"/>
    <w:rsid w:val="00341C98"/>
    <w:rsid w:val="0034239B"/>
    <w:rsid w:val="0034389D"/>
    <w:rsid w:val="0034679E"/>
    <w:rsid w:val="00350CCC"/>
    <w:rsid w:val="0035107A"/>
    <w:rsid w:val="00351734"/>
    <w:rsid w:val="00351A2D"/>
    <w:rsid w:val="00351D4A"/>
    <w:rsid w:val="00351F80"/>
    <w:rsid w:val="003527F1"/>
    <w:rsid w:val="00352975"/>
    <w:rsid w:val="003536AB"/>
    <w:rsid w:val="00353C50"/>
    <w:rsid w:val="00354129"/>
    <w:rsid w:val="003552FF"/>
    <w:rsid w:val="003553A0"/>
    <w:rsid w:val="00356CE0"/>
    <w:rsid w:val="003578FA"/>
    <w:rsid w:val="00360132"/>
    <w:rsid w:val="0036127B"/>
    <w:rsid w:val="00361629"/>
    <w:rsid w:val="00361A5A"/>
    <w:rsid w:val="00361BF3"/>
    <w:rsid w:val="00362874"/>
    <w:rsid w:val="00362F04"/>
    <w:rsid w:val="003636D6"/>
    <w:rsid w:val="0036382C"/>
    <w:rsid w:val="00364BC8"/>
    <w:rsid w:val="00364CFB"/>
    <w:rsid w:val="00366526"/>
    <w:rsid w:val="00367761"/>
    <w:rsid w:val="0036797D"/>
    <w:rsid w:val="0037086C"/>
    <w:rsid w:val="00371FAF"/>
    <w:rsid w:val="003721D4"/>
    <w:rsid w:val="003722C8"/>
    <w:rsid w:val="00372964"/>
    <w:rsid w:val="00373847"/>
    <w:rsid w:val="00373A67"/>
    <w:rsid w:val="00373DAD"/>
    <w:rsid w:val="00374B0A"/>
    <w:rsid w:val="00375476"/>
    <w:rsid w:val="00375B34"/>
    <w:rsid w:val="0037606F"/>
    <w:rsid w:val="0037616F"/>
    <w:rsid w:val="00376965"/>
    <w:rsid w:val="003769C6"/>
    <w:rsid w:val="00377B74"/>
    <w:rsid w:val="00377CCB"/>
    <w:rsid w:val="00380922"/>
    <w:rsid w:val="003813E2"/>
    <w:rsid w:val="00383CDB"/>
    <w:rsid w:val="00384226"/>
    <w:rsid w:val="00384D2E"/>
    <w:rsid w:val="00385D11"/>
    <w:rsid w:val="00386274"/>
    <w:rsid w:val="003866C5"/>
    <w:rsid w:val="00390B65"/>
    <w:rsid w:val="00391D07"/>
    <w:rsid w:val="00391D25"/>
    <w:rsid w:val="00391F78"/>
    <w:rsid w:val="003923B8"/>
    <w:rsid w:val="00392E63"/>
    <w:rsid w:val="0039441C"/>
    <w:rsid w:val="0039443A"/>
    <w:rsid w:val="003952B0"/>
    <w:rsid w:val="00395D6E"/>
    <w:rsid w:val="00397382"/>
    <w:rsid w:val="00397703"/>
    <w:rsid w:val="003A0023"/>
    <w:rsid w:val="003A0632"/>
    <w:rsid w:val="003A1733"/>
    <w:rsid w:val="003A17A5"/>
    <w:rsid w:val="003A1992"/>
    <w:rsid w:val="003A3AF2"/>
    <w:rsid w:val="003A46A4"/>
    <w:rsid w:val="003A4B84"/>
    <w:rsid w:val="003A4D82"/>
    <w:rsid w:val="003A5218"/>
    <w:rsid w:val="003A60F2"/>
    <w:rsid w:val="003A6ABF"/>
    <w:rsid w:val="003A7AE7"/>
    <w:rsid w:val="003B0313"/>
    <w:rsid w:val="003B0682"/>
    <w:rsid w:val="003B0E6A"/>
    <w:rsid w:val="003B1E16"/>
    <w:rsid w:val="003B3CB7"/>
    <w:rsid w:val="003B42E5"/>
    <w:rsid w:val="003B4775"/>
    <w:rsid w:val="003B4CEE"/>
    <w:rsid w:val="003B4EA0"/>
    <w:rsid w:val="003B6AD4"/>
    <w:rsid w:val="003B7CFB"/>
    <w:rsid w:val="003B7F92"/>
    <w:rsid w:val="003C1E24"/>
    <w:rsid w:val="003C3091"/>
    <w:rsid w:val="003C3190"/>
    <w:rsid w:val="003C3D4B"/>
    <w:rsid w:val="003C5BD2"/>
    <w:rsid w:val="003C5E5A"/>
    <w:rsid w:val="003C6615"/>
    <w:rsid w:val="003C6A2B"/>
    <w:rsid w:val="003C7C0F"/>
    <w:rsid w:val="003D0AA7"/>
    <w:rsid w:val="003D0C19"/>
    <w:rsid w:val="003D2094"/>
    <w:rsid w:val="003D332E"/>
    <w:rsid w:val="003D3EB4"/>
    <w:rsid w:val="003D4F59"/>
    <w:rsid w:val="003D5515"/>
    <w:rsid w:val="003D5C64"/>
    <w:rsid w:val="003D5E66"/>
    <w:rsid w:val="003D5F1A"/>
    <w:rsid w:val="003E19D7"/>
    <w:rsid w:val="003E2166"/>
    <w:rsid w:val="003E24C3"/>
    <w:rsid w:val="003E261C"/>
    <w:rsid w:val="003E2FFD"/>
    <w:rsid w:val="003E32E7"/>
    <w:rsid w:val="003E3399"/>
    <w:rsid w:val="003E3527"/>
    <w:rsid w:val="003E3954"/>
    <w:rsid w:val="003E5192"/>
    <w:rsid w:val="003E57C1"/>
    <w:rsid w:val="003E5C68"/>
    <w:rsid w:val="003E688A"/>
    <w:rsid w:val="003E6AB1"/>
    <w:rsid w:val="003E6ACC"/>
    <w:rsid w:val="003E6C3B"/>
    <w:rsid w:val="003F02DC"/>
    <w:rsid w:val="003F279F"/>
    <w:rsid w:val="003F30D6"/>
    <w:rsid w:val="003F34CE"/>
    <w:rsid w:val="003F3CDB"/>
    <w:rsid w:val="003F4A9E"/>
    <w:rsid w:val="003F4CD4"/>
    <w:rsid w:val="003F79F4"/>
    <w:rsid w:val="0040063C"/>
    <w:rsid w:val="004019C9"/>
    <w:rsid w:val="004026DD"/>
    <w:rsid w:val="00402871"/>
    <w:rsid w:val="004028CD"/>
    <w:rsid w:val="0040372F"/>
    <w:rsid w:val="004038AD"/>
    <w:rsid w:val="00404D17"/>
    <w:rsid w:val="00405C3D"/>
    <w:rsid w:val="00405E2E"/>
    <w:rsid w:val="004061B8"/>
    <w:rsid w:val="004062D6"/>
    <w:rsid w:val="004106EA"/>
    <w:rsid w:val="00411238"/>
    <w:rsid w:val="004113A1"/>
    <w:rsid w:val="00411EB2"/>
    <w:rsid w:val="004134FC"/>
    <w:rsid w:val="00415B3A"/>
    <w:rsid w:val="0041729D"/>
    <w:rsid w:val="00420330"/>
    <w:rsid w:val="0042140E"/>
    <w:rsid w:val="00421587"/>
    <w:rsid w:val="00421C49"/>
    <w:rsid w:val="004228F3"/>
    <w:rsid w:val="00424037"/>
    <w:rsid w:val="00424391"/>
    <w:rsid w:val="00424CC8"/>
    <w:rsid w:val="004251B0"/>
    <w:rsid w:val="00426463"/>
    <w:rsid w:val="00426E19"/>
    <w:rsid w:val="00427375"/>
    <w:rsid w:val="00427705"/>
    <w:rsid w:val="00427F6D"/>
    <w:rsid w:val="00430A3C"/>
    <w:rsid w:val="00431CA1"/>
    <w:rsid w:val="00433DE9"/>
    <w:rsid w:val="00433E28"/>
    <w:rsid w:val="00434168"/>
    <w:rsid w:val="0043435B"/>
    <w:rsid w:val="004358A5"/>
    <w:rsid w:val="00435C0C"/>
    <w:rsid w:val="00436C3D"/>
    <w:rsid w:val="00440189"/>
    <w:rsid w:val="004418C6"/>
    <w:rsid w:val="00441C0C"/>
    <w:rsid w:val="00443D65"/>
    <w:rsid w:val="00443E60"/>
    <w:rsid w:val="00444BCE"/>
    <w:rsid w:val="00445889"/>
    <w:rsid w:val="00446070"/>
    <w:rsid w:val="00446384"/>
    <w:rsid w:val="00447202"/>
    <w:rsid w:val="00447466"/>
    <w:rsid w:val="0045028E"/>
    <w:rsid w:val="00450383"/>
    <w:rsid w:val="00450B40"/>
    <w:rsid w:val="00451FD3"/>
    <w:rsid w:val="0045432B"/>
    <w:rsid w:val="00455BC2"/>
    <w:rsid w:val="0045693F"/>
    <w:rsid w:val="00456D77"/>
    <w:rsid w:val="004609E4"/>
    <w:rsid w:val="004628AB"/>
    <w:rsid w:val="00462AB1"/>
    <w:rsid w:val="00462D6B"/>
    <w:rsid w:val="00464122"/>
    <w:rsid w:val="0046417B"/>
    <w:rsid w:val="00464481"/>
    <w:rsid w:val="004645AD"/>
    <w:rsid w:val="004645B8"/>
    <w:rsid w:val="00464706"/>
    <w:rsid w:val="004665ED"/>
    <w:rsid w:val="00466CF3"/>
    <w:rsid w:val="00467296"/>
    <w:rsid w:val="00471981"/>
    <w:rsid w:val="0047199F"/>
    <w:rsid w:val="00471C69"/>
    <w:rsid w:val="004724A9"/>
    <w:rsid w:val="004728C0"/>
    <w:rsid w:val="00472964"/>
    <w:rsid w:val="00472C4D"/>
    <w:rsid w:val="00473982"/>
    <w:rsid w:val="00473B8D"/>
    <w:rsid w:val="00473E0C"/>
    <w:rsid w:val="004755B8"/>
    <w:rsid w:val="00475823"/>
    <w:rsid w:val="00475A5A"/>
    <w:rsid w:val="00475CA7"/>
    <w:rsid w:val="00475F41"/>
    <w:rsid w:val="00476300"/>
    <w:rsid w:val="00476C8C"/>
    <w:rsid w:val="0047790B"/>
    <w:rsid w:val="004808D7"/>
    <w:rsid w:val="00480C45"/>
    <w:rsid w:val="004814E1"/>
    <w:rsid w:val="004815CA"/>
    <w:rsid w:val="004817B0"/>
    <w:rsid w:val="004819B2"/>
    <w:rsid w:val="00482A73"/>
    <w:rsid w:val="004833CC"/>
    <w:rsid w:val="00483A34"/>
    <w:rsid w:val="00484DBC"/>
    <w:rsid w:val="004850B6"/>
    <w:rsid w:val="0048510B"/>
    <w:rsid w:val="004861DD"/>
    <w:rsid w:val="004866F5"/>
    <w:rsid w:val="004872B5"/>
    <w:rsid w:val="00490C92"/>
    <w:rsid w:val="00491DD5"/>
    <w:rsid w:val="00492576"/>
    <w:rsid w:val="00493118"/>
    <w:rsid w:val="0049359E"/>
    <w:rsid w:val="0049382A"/>
    <w:rsid w:val="00494072"/>
    <w:rsid w:val="00494259"/>
    <w:rsid w:val="004946AF"/>
    <w:rsid w:val="00494719"/>
    <w:rsid w:val="004947BD"/>
    <w:rsid w:val="0049652C"/>
    <w:rsid w:val="00497278"/>
    <w:rsid w:val="004A1128"/>
    <w:rsid w:val="004A15F3"/>
    <w:rsid w:val="004A2659"/>
    <w:rsid w:val="004A312D"/>
    <w:rsid w:val="004A3BF5"/>
    <w:rsid w:val="004A3C43"/>
    <w:rsid w:val="004A5DDB"/>
    <w:rsid w:val="004A5ED0"/>
    <w:rsid w:val="004A602A"/>
    <w:rsid w:val="004A69AD"/>
    <w:rsid w:val="004A7C47"/>
    <w:rsid w:val="004B0AA1"/>
    <w:rsid w:val="004B161A"/>
    <w:rsid w:val="004B17CB"/>
    <w:rsid w:val="004B1958"/>
    <w:rsid w:val="004B21BC"/>
    <w:rsid w:val="004B2A7F"/>
    <w:rsid w:val="004B2BDC"/>
    <w:rsid w:val="004B3238"/>
    <w:rsid w:val="004B3CE6"/>
    <w:rsid w:val="004B45BB"/>
    <w:rsid w:val="004B4947"/>
    <w:rsid w:val="004B4E68"/>
    <w:rsid w:val="004B56D6"/>
    <w:rsid w:val="004B5C3C"/>
    <w:rsid w:val="004B652C"/>
    <w:rsid w:val="004B72DC"/>
    <w:rsid w:val="004B74CD"/>
    <w:rsid w:val="004C0535"/>
    <w:rsid w:val="004C0D9B"/>
    <w:rsid w:val="004C1D5E"/>
    <w:rsid w:val="004C2548"/>
    <w:rsid w:val="004C2710"/>
    <w:rsid w:val="004C2E36"/>
    <w:rsid w:val="004C3E1E"/>
    <w:rsid w:val="004C4B00"/>
    <w:rsid w:val="004C6490"/>
    <w:rsid w:val="004C6CE0"/>
    <w:rsid w:val="004C7183"/>
    <w:rsid w:val="004D0262"/>
    <w:rsid w:val="004D06BA"/>
    <w:rsid w:val="004D0E9D"/>
    <w:rsid w:val="004D16F6"/>
    <w:rsid w:val="004D3C06"/>
    <w:rsid w:val="004D3EEC"/>
    <w:rsid w:val="004D4AE8"/>
    <w:rsid w:val="004D4B23"/>
    <w:rsid w:val="004D594C"/>
    <w:rsid w:val="004D5DF2"/>
    <w:rsid w:val="004E0492"/>
    <w:rsid w:val="004E0614"/>
    <w:rsid w:val="004E0EAB"/>
    <w:rsid w:val="004E23BD"/>
    <w:rsid w:val="004E28D2"/>
    <w:rsid w:val="004E2E94"/>
    <w:rsid w:val="004E3A78"/>
    <w:rsid w:val="004E4CA9"/>
    <w:rsid w:val="004E6271"/>
    <w:rsid w:val="004E73D6"/>
    <w:rsid w:val="004E7427"/>
    <w:rsid w:val="004F098F"/>
    <w:rsid w:val="004F0F97"/>
    <w:rsid w:val="004F12FE"/>
    <w:rsid w:val="004F1357"/>
    <w:rsid w:val="004F1BAE"/>
    <w:rsid w:val="004F49AB"/>
    <w:rsid w:val="004F5314"/>
    <w:rsid w:val="004F646E"/>
    <w:rsid w:val="004F7DC5"/>
    <w:rsid w:val="00500D05"/>
    <w:rsid w:val="005014BD"/>
    <w:rsid w:val="005024E1"/>
    <w:rsid w:val="00502A44"/>
    <w:rsid w:val="00502BB4"/>
    <w:rsid w:val="0050319E"/>
    <w:rsid w:val="005036F6"/>
    <w:rsid w:val="00503761"/>
    <w:rsid w:val="0050505D"/>
    <w:rsid w:val="00505F26"/>
    <w:rsid w:val="00506018"/>
    <w:rsid w:val="005072C0"/>
    <w:rsid w:val="0050749C"/>
    <w:rsid w:val="00507CC3"/>
    <w:rsid w:val="00510073"/>
    <w:rsid w:val="00510ACF"/>
    <w:rsid w:val="0051114D"/>
    <w:rsid w:val="00512DFC"/>
    <w:rsid w:val="0051306D"/>
    <w:rsid w:val="0051355F"/>
    <w:rsid w:val="00513BDF"/>
    <w:rsid w:val="00513D83"/>
    <w:rsid w:val="0051470C"/>
    <w:rsid w:val="005167CA"/>
    <w:rsid w:val="00516DE3"/>
    <w:rsid w:val="00517A02"/>
    <w:rsid w:val="00520023"/>
    <w:rsid w:val="00520158"/>
    <w:rsid w:val="00521135"/>
    <w:rsid w:val="0052190C"/>
    <w:rsid w:val="00522694"/>
    <w:rsid w:val="005228C3"/>
    <w:rsid w:val="005228D3"/>
    <w:rsid w:val="00523653"/>
    <w:rsid w:val="0052370D"/>
    <w:rsid w:val="005254D3"/>
    <w:rsid w:val="005260AF"/>
    <w:rsid w:val="00526359"/>
    <w:rsid w:val="00527519"/>
    <w:rsid w:val="005277C4"/>
    <w:rsid w:val="00531026"/>
    <w:rsid w:val="0053139E"/>
    <w:rsid w:val="00531A23"/>
    <w:rsid w:val="00532156"/>
    <w:rsid w:val="005324C8"/>
    <w:rsid w:val="005330D8"/>
    <w:rsid w:val="00533A07"/>
    <w:rsid w:val="00533CCF"/>
    <w:rsid w:val="005344BD"/>
    <w:rsid w:val="00534EB8"/>
    <w:rsid w:val="00535C0A"/>
    <w:rsid w:val="005361E6"/>
    <w:rsid w:val="005368D7"/>
    <w:rsid w:val="00536F98"/>
    <w:rsid w:val="005375C3"/>
    <w:rsid w:val="005409BE"/>
    <w:rsid w:val="00540C92"/>
    <w:rsid w:val="00541081"/>
    <w:rsid w:val="00541681"/>
    <w:rsid w:val="00541C6A"/>
    <w:rsid w:val="005423AF"/>
    <w:rsid w:val="00542931"/>
    <w:rsid w:val="00543020"/>
    <w:rsid w:val="005439EA"/>
    <w:rsid w:val="00543BAB"/>
    <w:rsid w:val="005453BE"/>
    <w:rsid w:val="0054690E"/>
    <w:rsid w:val="00547098"/>
    <w:rsid w:val="00547A72"/>
    <w:rsid w:val="00547DCD"/>
    <w:rsid w:val="005516FA"/>
    <w:rsid w:val="0055200F"/>
    <w:rsid w:val="00552046"/>
    <w:rsid w:val="005549E4"/>
    <w:rsid w:val="00554B69"/>
    <w:rsid w:val="00554F31"/>
    <w:rsid w:val="0055531F"/>
    <w:rsid w:val="005568A5"/>
    <w:rsid w:val="00556E78"/>
    <w:rsid w:val="00561BDF"/>
    <w:rsid w:val="00562D11"/>
    <w:rsid w:val="0056461F"/>
    <w:rsid w:val="005648A8"/>
    <w:rsid w:val="0056519B"/>
    <w:rsid w:val="00565B81"/>
    <w:rsid w:val="00566002"/>
    <w:rsid w:val="00566D7A"/>
    <w:rsid w:val="0056761F"/>
    <w:rsid w:val="0056773D"/>
    <w:rsid w:val="00570192"/>
    <w:rsid w:val="00570F11"/>
    <w:rsid w:val="005730BA"/>
    <w:rsid w:val="00573B3A"/>
    <w:rsid w:val="00573CBF"/>
    <w:rsid w:val="0057439C"/>
    <w:rsid w:val="005745BA"/>
    <w:rsid w:val="00574A1B"/>
    <w:rsid w:val="005750C6"/>
    <w:rsid w:val="0057551A"/>
    <w:rsid w:val="00577E0D"/>
    <w:rsid w:val="0058061D"/>
    <w:rsid w:val="00581F27"/>
    <w:rsid w:val="00582BB7"/>
    <w:rsid w:val="005835A9"/>
    <w:rsid w:val="00583C81"/>
    <w:rsid w:val="00584A35"/>
    <w:rsid w:val="00585799"/>
    <w:rsid w:val="005859CA"/>
    <w:rsid w:val="005866A5"/>
    <w:rsid w:val="00586E58"/>
    <w:rsid w:val="00586FC8"/>
    <w:rsid w:val="00587A0D"/>
    <w:rsid w:val="00587FCA"/>
    <w:rsid w:val="00590636"/>
    <w:rsid w:val="0059125E"/>
    <w:rsid w:val="005916B2"/>
    <w:rsid w:val="00591930"/>
    <w:rsid w:val="00592E02"/>
    <w:rsid w:val="00592EAA"/>
    <w:rsid w:val="0059530B"/>
    <w:rsid w:val="0059535B"/>
    <w:rsid w:val="005955B0"/>
    <w:rsid w:val="00595C37"/>
    <w:rsid w:val="00596681"/>
    <w:rsid w:val="00596788"/>
    <w:rsid w:val="00596C4A"/>
    <w:rsid w:val="0059730A"/>
    <w:rsid w:val="0059793A"/>
    <w:rsid w:val="00597FCA"/>
    <w:rsid w:val="005A01F1"/>
    <w:rsid w:val="005A040F"/>
    <w:rsid w:val="005A0573"/>
    <w:rsid w:val="005A134E"/>
    <w:rsid w:val="005A1545"/>
    <w:rsid w:val="005A391E"/>
    <w:rsid w:val="005A4E09"/>
    <w:rsid w:val="005A509B"/>
    <w:rsid w:val="005A554D"/>
    <w:rsid w:val="005A5E86"/>
    <w:rsid w:val="005A6ACC"/>
    <w:rsid w:val="005A6C0C"/>
    <w:rsid w:val="005A6C71"/>
    <w:rsid w:val="005A6CE8"/>
    <w:rsid w:val="005A71BD"/>
    <w:rsid w:val="005A7619"/>
    <w:rsid w:val="005B04F2"/>
    <w:rsid w:val="005B0F0C"/>
    <w:rsid w:val="005B115C"/>
    <w:rsid w:val="005B188A"/>
    <w:rsid w:val="005B1B97"/>
    <w:rsid w:val="005B2AFA"/>
    <w:rsid w:val="005B2EFF"/>
    <w:rsid w:val="005B2F68"/>
    <w:rsid w:val="005B3E05"/>
    <w:rsid w:val="005B4DD7"/>
    <w:rsid w:val="005B4DFB"/>
    <w:rsid w:val="005B5213"/>
    <w:rsid w:val="005B6C6D"/>
    <w:rsid w:val="005B71F0"/>
    <w:rsid w:val="005B7CE6"/>
    <w:rsid w:val="005C00A8"/>
    <w:rsid w:val="005C043B"/>
    <w:rsid w:val="005C0521"/>
    <w:rsid w:val="005C103D"/>
    <w:rsid w:val="005C1B9E"/>
    <w:rsid w:val="005C1D91"/>
    <w:rsid w:val="005C1F5F"/>
    <w:rsid w:val="005C533F"/>
    <w:rsid w:val="005C557E"/>
    <w:rsid w:val="005C605B"/>
    <w:rsid w:val="005C72E5"/>
    <w:rsid w:val="005D0813"/>
    <w:rsid w:val="005D1889"/>
    <w:rsid w:val="005D2738"/>
    <w:rsid w:val="005D3D90"/>
    <w:rsid w:val="005D609F"/>
    <w:rsid w:val="005D7A55"/>
    <w:rsid w:val="005D7B52"/>
    <w:rsid w:val="005E0277"/>
    <w:rsid w:val="005E0959"/>
    <w:rsid w:val="005E1222"/>
    <w:rsid w:val="005E2378"/>
    <w:rsid w:val="005E2A45"/>
    <w:rsid w:val="005E3397"/>
    <w:rsid w:val="005E3489"/>
    <w:rsid w:val="005E3DF5"/>
    <w:rsid w:val="005E5214"/>
    <w:rsid w:val="005E6285"/>
    <w:rsid w:val="005E6354"/>
    <w:rsid w:val="005E6AC6"/>
    <w:rsid w:val="005E6F09"/>
    <w:rsid w:val="005E7504"/>
    <w:rsid w:val="005E77B4"/>
    <w:rsid w:val="005F0355"/>
    <w:rsid w:val="005F0A3E"/>
    <w:rsid w:val="005F0C46"/>
    <w:rsid w:val="005F2498"/>
    <w:rsid w:val="005F25C4"/>
    <w:rsid w:val="005F40F7"/>
    <w:rsid w:val="005F43FF"/>
    <w:rsid w:val="005F4889"/>
    <w:rsid w:val="005F4C79"/>
    <w:rsid w:val="005F4CB4"/>
    <w:rsid w:val="005F5220"/>
    <w:rsid w:val="005F5328"/>
    <w:rsid w:val="005F62A1"/>
    <w:rsid w:val="005F720C"/>
    <w:rsid w:val="005F75B2"/>
    <w:rsid w:val="005F7786"/>
    <w:rsid w:val="0060092F"/>
    <w:rsid w:val="0060098C"/>
    <w:rsid w:val="00600EF9"/>
    <w:rsid w:val="00601210"/>
    <w:rsid w:val="0060529D"/>
    <w:rsid w:val="00605395"/>
    <w:rsid w:val="006053F0"/>
    <w:rsid w:val="00605C89"/>
    <w:rsid w:val="00606011"/>
    <w:rsid w:val="006071C2"/>
    <w:rsid w:val="0061170E"/>
    <w:rsid w:val="006117E3"/>
    <w:rsid w:val="00611A4D"/>
    <w:rsid w:val="0061216E"/>
    <w:rsid w:val="0061447E"/>
    <w:rsid w:val="00614F87"/>
    <w:rsid w:val="006158A1"/>
    <w:rsid w:val="00615A9C"/>
    <w:rsid w:val="006173AE"/>
    <w:rsid w:val="0061783A"/>
    <w:rsid w:val="006178C4"/>
    <w:rsid w:val="00617C76"/>
    <w:rsid w:val="006236B3"/>
    <w:rsid w:val="006247D3"/>
    <w:rsid w:val="006248BB"/>
    <w:rsid w:val="006256E5"/>
    <w:rsid w:val="00625861"/>
    <w:rsid w:val="00625C76"/>
    <w:rsid w:val="00625C84"/>
    <w:rsid w:val="00626B96"/>
    <w:rsid w:val="006271CF"/>
    <w:rsid w:val="006277A1"/>
    <w:rsid w:val="0062784A"/>
    <w:rsid w:val="00627E74"/>
    <w:rsid w:val="00630094"/>
    <w:rsid w:val="006308B6"/>
    <w:rsid w:val="0063100C"/>
    <w:rsid w:val="00631F52"/>
    <w:rsid w:val="0063217E"/>
    <w:rsid w:val="0063250D"/>
    <w:rsid w:val="0063331D"/>
    <w:rsid w:val="006339B5"/>
    <w:rsid w:val="00634867"/>
    <w:rsid w:val="00635397"/>
    <w:rsid w:val="00635C80"/>
    <w:rsid w:val="00636221"/>
    <w:rsid w:val="006368C6"/>
    <w:rsid w:val="00636AB4"/>
    <w:rsid w:val="00641139"/>
    <w:rsid w:val="00641E1A"/>
    <w:rsid w:val="00641FB1"/>
    <w:rsid w:val="00642C61"/>
    <w:rsid w:val="00643058"/>
    <w:rsid w:val="006431DB"/>
    <w:rsid w:val="0064441F"/>
    <w:rsid w:val="006450D9"/>
    <w:rsid w:val="006452B1"/>
    <w:rsid w:val="00645BED"/>
    <w:rsid w:val="00646145"/>
    <w:rsid w:val="00646D28"/>
    <w:rsid w:val="006474CD"/>
    <w:rsid w:val="00647B2E"/>
    <w:rsid w:val="006505A7"/>
    <w:rsid w:val="00651A22"/>
    <w:rsid w:val="00652401"/>
    <w:rsid w:val="00652693"/>
    <w:rsid w:val="00652751"/>
    <w:rsid w:val="00652956"/>
    <w:rsid w:val="00652AAD"/>
    <w:rsid w:val="006532ED"/>
    <w:rsid w:val="0065340E"/>
    <w:rsid w:val="0065398B"/>
    <w:rsid w:val="00654385"/>
    <w:rsid w:val="0065461C"/>
    <w:rsid w:val="00655EB7"/>
    <w:rsid w:val="0065698D"/>
    <w:rsid w:val="00657344"/>
    <w:rsid w:val="006574E1"/>
    <w:rsid w:val="0066096F"/>
    <w:rsid w:val="00661673"/>
    <w:rsid w:val="00661AB3"/>
    <w:rsid w:val="006622F8"/>
    <w:rsid w:val="00662F32"/>
    <w:rsid w:val="0066309C"/>
    <w:rsid w:val="0066313C"/>
    <w:rsid w:val="00663858"/>
    <w:rsid w:val="00663DDB"/>
    <w:rsid w:val="00663E84"/>
    <w:rsid w:val="006642F3"/>
    <w:rsid w:val="006648C9"/>
    <w:rsid w:val="0066556C"/>
    <w:rsid w:val="006675E8"/>
    <w:rsid w:val="006679E2"/>
    <w:rsid w:val="0067173B"/>
    <w:rsid w:val="006717C3"/>
    <w:rsid w:val="0067208E"/>
    <w:rsid w:val="00673C59"/>
    <w:rsid w:val="00674023"/>
    <w:rsid w:val="00675EBF"/>
    <w:rsid w:val="00676501"/>
    <w:rsid w:val="00677019"/>
    <w:rsid w:val="00677335"/>
    <w:rsid w:val="006777A9"/>
    <w:rsid w:val="006778D4"/>
    <w:rsid w:val="0068054F"/>
    <w:rsid w:val="0068064C"/>
    <w:rsid w:val="0068220C"/>
    <w:rsid w:val="006825BA"/>
    <w:rsid w:val="00682AF1"/>
    <w:rsid w:val="00682F94"/>
    <w:rsid w:val="0068308B"/>
    <w:rsid w:val="00683840"/>
    <w:rsid w:val="00683EFF"/>
    <w:rsid w:val="0068463A"/>
    <w:rsid w:val="00684987"/>
    <w:rsid w:val="00684B32"/>
    <w:rsid w:val="00684B4A"/>
    <w:rsid w:val="006851ED"/>
    <w:rsid w:val="00685232"/>
    <w:rsid w:val="00685A1E"/>
    <w:rsid w:val="0068662D"/>
    <w:rsid w:val="006874EA"/>
    <w:rsid w:val="00687969"/>
    <w:rsid w:val="00690ABE"/>
    <w:rsid w:val="0069113D"/>
    <w:rsid w:val="006923CA"/>
    <w:rsid w:val="00692D68"/>
    <w:rsid w:val="00693602"/>
    <w:rsid w:val="00693BD4"/>
    <w:rsid w:val="00694A17"/>
    <w:rsid w:val="00694B54"/>
    <w:rsid w:val="00695073"/>
    <w:rsid w:val="00696464"/>
    <w:rsid w:val="00696766"/>
    <w:rsid w:val="00697131"/>
    <w:rsid w:val="006979DC"/>
    <w:rsid w:val="006A0C16"/>
    <w:rsid w:val="006A0FFB"/>
    <w:rsid w:val="006A1A03"/>
    <w:rsid w:val="006A1EFD"/>
    <w:rsid w:val="006A2F6B"/>
    <w:rsid w:val="006A33EC"/>
    <w:rsid w:val="006A35E8"/>
    <w:rsid w:val="006A4D01"/>
    <w:rsid w:val="006A6118"/>
    <w:rsid w:val="006A64B4"/>
    <w:rsid w:val="006A6E34"/>
    <w:rsid w:val="006A7FF7"/>
    <w:rsid w:val="006B0C8C"/>
    <w:rsid w:val="006B13A1"/>
    <w:rsid w:val="006B1F2D"/>
    <w:rsid w:val="006B2818"/>
    <w:rsid w:val="006B3565"/>
    <w:rsid w:val="006B549D"/>
    <w:rsid w:val="006B6600"/>
    <w:rsid w:val="006B7AD5"/>
    <w:rsid w:val="006B7FBA"/>
    <w:rsid w:val="006C0192"/>
    <w:rsid w:val="006C074C"/>
    <w:rsid w:val="006C0CE7"/>
    <w:rsid w:val="006C146E"/>
    <w:rsid w:val="006C2076"/>
    <w:rsid w:val="006C2E09"/>
    <w:rsid w:val="006C3530"/>
    <w:rsid w:val="006C3766"/>
    <w:rsid w:val="006C3E05"/>
    <w:rsid w:val="006C48F7"/>
    <w:rsid w:val="006C54F5"/>
    <w:rsid w:val="006C57BE"/>
    <w:rsid w:val="006C5EA4"/>
    <w:rsid w:val="006C7A50"/>
    <w:rsid w:val="006C7B47"/>
    <w:rsid w:val="006D05AA"/>
    <w:rsid w:val="006D0F55"/>
    <w:rsid w:val="006D1DC2"/>
    <w:rsid w:val="006D23C4"/>
    <w:rsid w:val="006D255F"/>
    <w:rsid w:val="006D2771"/>
    <w:rsid w:val="006D39DE"/>
    <w:rsid w:val="006D4266"/>
    <w:rsid w:val="006D45F2"/>
    <w:rsid w:val="006D5012"/>
    <w:rsid w:val="006D5BBC"/>
    <w:rsid w:val="006D7A42"/>
    <w:rsid w:val="006D7F95"/>
    <w:rsid w:val="006E057E"/>
    <w:rsid w:val="006E0D4B"/>
    <w:rsid w:val="006E152F"/>
    <w:rsid w:val="006E21CB"/>
    <w:rsid w:val="006E3E85"/>
    <w:rsid w:val="006E41B7"/>
    <w:rsid w:val="006E4B1E"/>
    <w:rsid w:val="006E5042"/>
    <w:rsid w:val="006E5D95"/>
    <w:rsid w:val="006E5DF2"/>
    <w:rsid w:val="006E6505"/>
    <w:rsid w:val="006E681D"/>
    <w:rsid w:val="006E6CC2"/>
    <w:rsid w:val="006E6F9C"/>
    <w:rsid w:val="006E70FC"/>
    <w:rsid w:val="006E78BF"/>
    <w:rsid w:val="006E7B62"/>
    <w:rsid w:val="006F01E9"/>
    <w:rsid w:val="006F0881"/>
    <w:rsid w:val="006F08E3"/>
    <w:rsid w:val="006F0F3B"/>
    <w:rsid w:val="006F2287"/>
    <w:rsid w:val="006F27D5"/>
    <w:rsid w:val="006F37C9"/>
    <w:rsid w:val="006F3F56"/>
    <w:rsid w:val="006F4698"/>
    <w:rsid w:val="006F51FE"/>
    <w:rsid w:val="006F5706"/>
    <w:rsid w:val="006F5825"/>
    <w:rsid w:val="006F7439"/>
    <w:rsid w:val="006F7479"/>
    <w:rsid w:val="006F7976"/>
    <w:rsid w:val="0070042E"/>
    <w:rsid w:val="00700530"/>
    <w:rsid w:val="00700C8C"/>
    <w:rsid w:val="0070331A"/>
    <w:rsid w:val="00703704"/>
    <w:rsid w:val="00703D52"/>
    <w:rsid w:val="00703D57"/>
    <w:rsid w:val="007042C3"/>
    <w:rsid w:val="007042CB"/>
    <w:rsid w:val="007048C3"/>
    <w:rsid w:val="00704C43"/>
    <w:rsid w:val="00705099"/>
    <w:rsid w:val="00706CAF"/>
    <w:rsid w:val="00707FF3"/>
    <w:rsid w:val="00710C32"/>
    <w:rsid w:val="00711858"/>
    <w:rsid w:val="00711D32"/>
    <w:rsid w:val="00712AC0"/>
    <w:rsid w:val="0071305B"/>
    <w:rsid w:val="007140D5"/>
    <w:rsid w:val="00714E11"/>
    <w:rsid w:val="00715627"/>
    <w:rsid w:val="00715ED8"/>
    <w:rsid w:val="00716E0E"/>
    <w:rsid w:val="00717498"/>
    <w:rsid w:val="00717714"/>
    <w:rsid w:val="0072119D"/>
    <w:rsid w:val="0072125A"/>
    <w:rsid w:val="007215DE"/>
    <w:rsid w:val="00721664"/>
    <w:rsid w:val="00721BA8"/>
    <w:rsid w:val="00721C7C"/>
    <w:rsid w:val="0072296C"/>
    <w:rsid w:val="00722EBB"/>
    <w:rsid w:val="00723FB8"/>
    <w:rsid w:val="00724E6F"/>
    <w:rsid w:val="00725882"/>
    <w:rsid w:val="007258FC"/>
    <w:rsid w:val="00727CFE"/>
    <w:rsid w:val="00730B67"/>
    <w:rsid w:val="00730C26"/>
    <w:rsid w:val="007312AA"/>
    <w:rsid w:val="007317E3"/>
    <w:rsid w:val="0073247A"/>
    <w:rsid w:val="007340B0"/>
    <w:rsid w:val="0073519B"/>
    <w:rsid w:val="00735A6E"/>
    <w:rsid w:val="007366EE"/>
    <w:rsid w:val="00736C9A"/>
    <w:rsid w:val="00737287"/>
    <w:rsid w:val="007405FA"/>
    <w:rsid w:val="00740928"/>
    <w:rsid w:val="00740B1B"/>
    <w:rsid w:val="00740F0E"/>
    <w:rsid w:val="00741B20"/>
    <w:rsid w:val="007427D2"/>
    <w:rsid w:val="007451CC"/>
    <w:rsid w:val="0074701D"/>
    <w:rsid w:val="00750210"/>
    <w:rsid w:val="007518A5"/>
    <w:rsid w:val="00751E09"/>
    <w:rsid w:val="00752BD5"/>
    <w:rsid w:val="0075475B"/>
    <w:rsid w:val="007547C2"/>
    <w:rsid w:val="00754D3B"/>
    <w:rsid w:val="0075513C"/>
    <w:rsid w:val="00756A17"/>
    <w:rsid w:val="00756DA8"/>
    <w:rsid w:val="007574C0"/>
    <w:rsid w:val="00757590"/>
    <w:rsid w:val="00757F81"/>
    <w:rsid w:val="00760BC5"/>
    <w:rsid w:val="00761838"/>
    <w:rsid w:val="007619EF"/>
    <w:rsid w:val="00762790"/>
    <w:rsid w:val="007628B0"/>
    <w:rsid w:val="00762C20"/>
    <w:rsid w:val="007634BA"/>
    <w:rsid w:val="00764540"/>
    <w:rsid w:val="00764E0F"/>
    <w:rsid w:val="007655E4"/>
    <w:rsid w:val="00766C1E"/>
    <w:rsid w:val="007671E5"/>
    <w:rsid w:val="007715DD"/>
    <w:rsid w:val="00771A7A"/>
    <w:rsid w:val="007722E7"/>
    <w:rsid w:val="00773DB6"/>
    <w:rsid w:val="00777161"/>
    <w:rsid w:val="00777F46"/>
    <w:rsid w:val="0078198C"/>
    <w:rsid w:val="00781A27"/>
    <w:rsid w:val="0078202E"/>
    <w:rsid w:val="0078318A"/>
    <w:rsid w:val="00783308"/>
    <w:rsid w:val="007833A7"/>
    <w:rsid w:val="007844AA"/>
    <w:rsid w:val="007849DF"/>
    <w:rsid w:val="00785875"/>
    <w:rsid w:val="00785A8E"/>
    <w:rsid w:val="0078725D"/>
    <w:rsid w:val="00790F0E"/>
    <w:rsid w:val="00791B8E"/>
    <w:rsid w:val="00791C41"/>
    <w:rsid w:val="00791C6C"/>
    <w:rsid w:val="00791F1C"/>
    <w:rsid w:val="007920D0"/>
    <w:rsid w:val="0079275A"/>
    <w:rsid w:val="00792793"/>
    <w:rsid w:val="00792EEF"/>
    <w:rsid w:val="007936B5"/>
    <w:rsid w:val="00793921"/>
    <w:rsid w:val="00793F63"/>
    <w:rsid w:val="00794941"/>
    <w:rsid w:val="00796A22"/>
    <w:rsid w:val="00797016"/>
    <w:rsid w:val="00797473"/>
    <w:rsid w:val="007A07AD"/>
    <w:rsid w:val="007A2354"/>
    <w:rsid w:val="007A298E"/>
    <w:rsid w:val="007A2E51"/>
    <w:rsid w:val="007A4451"/>
    <w:rsid w:val="007A5106"/>
    <w:rsid w:val="007A6008"/>
    <w:rsid w:val="007A6017"/>
    <w:rsid w:val="007A63E6"/>
    <w:rsid w:val="007A646C"/>
    <w:rsid w:val="007A7810"/>
    <w:rsid w:val="007A7EF0"/>
    <w:rsid w:val="007B010B"/>
    <w:rsid w:val="007B0B48"/>
    <w:rsid w:val="007B5E80"/>
    <w:rsid w:val="007B7729"/>
    <w:rsid w:val="007C1072"/>
    <w:rsid w:val="007C119D"/>
    <w:rsid w:val="007C177C"/>
    <w:rsid w:val="007C18C5"/>
    <w:rsid w:val="007C33EB"/>
    <w:rsid w:val="007C3D80"/>
    <w:rsid w:val="007C4197"/>
    <w:rsid w:val="007C4507"/>
    <w:rsid w:val="007C6BF9"/>
    <w:rsid w:val="007C702A"/>
    <w:rsid w:val="007C756D"/>
    <w:rsid w:val="007C76D6"/>
    <w:rsid w:val="007D007C"/>
    <w:rsid w:val="007D024F"/>
    <w:rsid w:val="007D1D64"/>
    <w:rsid w:val="007D3241"/>
    <w:rsid w:val="007D3D2B"/>
    <w:rsid w:val="007D4C4A"/>
    <w:rsid w:val="007D6649"/>
    <w:rsid w:val="007D6DD7"/>
    <w:rsid w:val="007E01AD"/>
    <w:rsid w:val="007E0FE2"/>
    <w:rsid w:val="007E129B"/>
    <w:rsid w:val="007E2A6E"/>
    <w:rsid w:val="007E39B2"/>
    <w:rsid w:val="007E4544"/>
    <w:rsid w:val="007E4C60"/>
    <w:rsid w:val="007E5504"/>
    <w:rsid w:val="007E592A"/>
    <w:rsid w:val="007E645F"/>
    <w:rsid w:val="007E7613"/>
    <w:rsid w:val="007E77AE"/>
    <w:rsid w:val="007F010B"/>
    <w:rsid w:val="007F0EF0"/>
    <w:rsid w:val="007F1501"/>
    <w:rsid w:val="007F1946"/>
    <w:rsid w:val="007F1EAD"/>
    <w:rsid w:val="007F2D28"/>
    <w:rsid w:val="007F30CB"/>
    <w:rsid w:val="007F320F"/>
    <w:rsid w:val="007F4F65"/>
    <w:rsid w:val="007F66C9"/>
    <w:rsid w:val="007F6FE7"/>
    <w:rsid w:val="007F7583"/>
    <w:rsid w:val="007F7CFD"/>
    <w:rsid w:val="00800672"/>
    <w:rsid w:val="00800F47"/>
    <w:rsid w:val="00801430"/>
    <w:rsid w:val="0080243B"/>
    <w:rsid w:val="00802785"/>
    <w:rsid w:val="00802ED6"/>
    <w:rsid w:val="00803513"/>
    <w:rsid w:val="0080388D"/>
    <w:rsid w:val="00803D22"/>
    <w:rsid w:val="0080422F"/>
    <w:rsid w:val="00804AE0"/>
    <w:rsid w:val="00805741"/>
    <w:rsid w:val="00805A15"/>
    <w:rsid w:val="00805ECA"/>
    <w:rsid w:val="0080697D"/>
    <w:rsid w:val="008076BD"/>
    <w:rsid w:val="00807B87"/>
    <w:rsid w:val="00810088"/>
    <w:rsid w:val="00810D9B"/>
    <w:rsid w:val="00811C7D"/>
    <w:rsid w:val="008125F4"/>
    <w:rsid w:val="008128B8"/>
    <w:rsid w:val="00812FC9"/>
    <w:rsid w:val="0081546F"/>
    <w:rsid w:val="00815BAA"/>
    <w:rsid w:val="00815EAA"/>
    <w:rsid w:val="00816372"/>
    <w:rsid w:val="008211C5"/>
    <w:rsid w:val="00821243"/>
    <w:rsid w:val="0082189C"/>
    <w:rsid w:val="00822189"/>
    <w:rsid w:val="008222B5"/>
    <w:rsid w:val="00822607"/>
    <w:rsid w:val="008243DE"/>
    <w:rsid w:val="00825A4A"/>
    <w:rsid w:val="00826068"/>
    <w:rsid w:val="00826120"/>
    <w:rsid w:val="008263F2"/>
    <w:rsid w:val="00826E32"/>
    <w:rsid w:val="008272E0"/>
    <w:rsid w:val="00827353"/>
    <w:rsid w:val="00831A1B"/>
    <w:rsid w:val="00831F7F"/>
    <w:rsid w:val="0083223D"/>
    <w:rsid w:val="00832A66"/>
    <w:rsid w:val="00832E94"/>
    <w:rsid w:val="008339FF"/>
    <w:rsid w:val="00833B64"/>
    <w:rsid w:val="00835554"/>
    <w:rsid w:val="00836B97"/>
    <w:rsid w:val="00836F37"/>
    <w:rsid w:val="008370A7"/>
    <w:rsid w:val="00837A61"/>
    <w:rsid w:val="00840268"/>
    <w:rsid w:val="00840AE2"/>
    <w:rsid w:val="00840EED"/>
    <w:rsid w:val="0084183C"/>
    <w:rsid w:val="00841BD2"/>
    <w:rsid w:val="00841DFC"/>
    <w:rsid w:val="008426CB"/>
    <w:rsid w:val="00842719"/>
    <w:rsid w:val="008430D8"/>
    <w:rsid w:val="0084329C"/>
    <w:rsid w:val="008432D6"/>
    <w:rsid w:val="0084399C"/>
    <w:rsid w:val="00844A1D"/>
    <w:rsid w:val="0084625E"/>
    <w:rsid w:val="00847446"/>
    <w:rsid w:val="00847B84"/>
    <w:rsid w:val="00847BEF"/>
    <w:rsid w:val="00847E6B"/>
    <w:rsid w:val="00850372"/>
    <w:rsid w:val="008514DB"/>
    <w:rsid w:val="00851B2A"/>
    <w:rsid w:val="00852B70"/>
    <w:rsid w:val="00853BA4"/>
    <w:rsid w:val="00853E4C"/>
    <w:rsid w:val="00855091"/>
    <w:rsid w:val="0085524B"/>
    <w:rsid w:val="008554BB"/>
    <w:rsid w:val="008563B2"/>
    <w:rsid w:val="0085661B"/>
    <w:rsid w:val="00856859"/>
    <w:rsid w:val="00856A15"/>
    <w:rsid w:val="00856F9A"/>
    <w:rsid w:val="0085772A"/>
    <w:rsid w:val="00861DEA"/>
    <w:rsid w:val="00863B83"/>
    <w:rsid w:val="00865DEC"/>
    <w:rsid w:val="0087131E"/>
    <w:rsid w:val="008719CC"/>
    <w:rsid w:val="0087250A"/>
    <w:rsid w:val="008734BF"/>
    <w:rsid w:val="00873D41"/>
    <w:rsid w:val="00874059"/>
    <w:rsid w:val="00874A12"/>
    <w:rsid w:val="00874A18"/>
    <w:rsid w:val="00875D6E"/>
    <w:rsid w:val="008769AE"/>
    <w:rsid w:val="008774E1"/>
    <w:rsid w:val="008801E7"/>
    <w:rsid w:val="00880535"/>
    <w:rsid w:val="00880ADC"/>
    <w:rsid w:val="00880E88"/>
    <w:rsid w:val="0088116A"/>
    <w:rsid w:val="00881F9A"/>
    <w:rsid w:val="008825CB"/>
    <w:rsid w:val="00882B20"/>
    <w:rsid w:val="00882E1B"/>
    <w:rsid w:val="008838FB"/>
    <w:rsid w:val="008841E2"/>
    <w:rsid w:val="00884A95"/>
    <w:rsid w:val="00885519"/>
    <w:rsid w:val="008863A4"/>
    <w:rsid w:val="0089091F"/>
    <w:rsid w:val="008916D7"/>
    <w:rsid w:val="00892373"/>
    <w:rsid w:val="00892403"/>
    <w:rsid w:val="008925F5"/>
    <w:rsid w:val="008947FE"/>
    <w:rsid w:val="00894EE4"/>
    <w:rsid w:val="0089595E"/>
    <w:rsid w:val="00895D80"/>
    <w:rsid w:val="00897974"/>
    <w:rsid w:val="008A06ED"/>
    <w:rsid w:val="008A13E2"/>
    <w:rsid w:val="008A2150"/>
    <w:rsid w:val="008A2C0C"/>
    <w:rsid w:val="008A356A"/>
    <w:rsid w:val="008A4548"/>
    <w:rsid w:val="008A4FCD"/>
    <w:rsid w:val="008A595D"/>
    <w:rsid w:val="008A6570"/>
    <w:rsid w:val="008A65E6"/>
    <w:rsid w:val="008A7409"/>
    <w:rsid w:val="008B07DD"/>
    <w:rsid w:val="008B0EF5"/>
    <w:rsid w:val="008B1822"/>
    <w:rsid w:val="008B1E32"/>
    <w:rsid w:val="008B299B"/>
    <w:rsid w:val="008B2FB2"/>
    <w:rsid w:val="008B3A17"/>
    <w:rsid w:val="008B41AE"/>
    <w:rsid w:val="008B5B85"/>
    <w:rsid w:val="008B70E4"/>
    <w:rsid w:val="008C05CF"/>
    <w:rsid w:val="008C0D13"/>
    <w:rsid w:val="008C1044"/>
    <w:rsid w:val="008C19C7"/>
    <w:rsid w:val="008C2AF4"/>
    <w:rsid w:val="008C35A4"/>
    <w:rsid w:val="008C365C"/>
    <w:rsid w:val="008C3A86"/>
    <w:rsid w:val="008C424A"/>
    <w:rsid w:val="008C49CF"/>
    <w:rsid w:val="008C507B"/>
    <w:rsid w:val="008C5479"/>
    <w:rsid w:val="008C558E"/>
    <w:rsid w:val="008C5958"/>
    <w:rsid w:val="008C5A9D"/>
    <w:rsid w:val="008C6EB5"/>
    <w:rsid w:val="008C6EB7"/>
    <w:rsid w:val="008D0733"/>
    <w:rsid w:val="008D2215"/>
    <w:rsid w:val="008D2BA0"/>
    <w:rsid w:val="008D3DEE"/>
    <w:rsid w:val="008D49E6"/>
    <w:rsid w:val="008D520A"/>
    <w:rsid w:val="008D5BBE"/>
    <w:rsid w:val="008D632F"/>
    <w:rsid w:val="008D6A79"/>
    <w:rsid w:val="008D6E32"/>
    <w:rsid w:val="008D7F91"/>
    <w:rsid w:val="008E1ECF"/>
    <w:rsid w:val="008E46BA"/>
    <w:rsid w:val="008E56E4"/>
    <w:rsid w:val="008E6A5E"/>
    <w:rsid w:val="008E6A65"/>
    <w:rsid w:val="008E7712"/>
    <w:rsid w:val="008E7800"/>
    <w:rsid w:val="008F3BCC"/>
    <w:rsid w:val="008F543E"/>
    <w:rsid w:val="008F63E8"/>
    <w:rsid w:val="008F6A09"/>
    <w:rsid w:val="008F6A5A"/>
    <w:rsid w:val="008F7260"/>
    <w:rsid w:val="008F7324"/>
    <w:rsid w:val="0090028A"/>
    <w:rsid w:val="00901067"/>
    <w:rsid w:val="009022F9"/>
    <w:rsid w:val="00903659"/>
    <w:rsid w:val="00904BAE"/>
    <w:rsid w:val="00904D4B"/>
    <w:rsid w:val="00905B1F"/>
    <w:rsid w:val="00905EEB"/>
    <w:rsid w:val="009064AD"/>
    <w:rsid w:val="00906532"/>
    <w:rsid w:val="00906700"/>
    <w:rsid w:val="00907E6F"/>
    <w:rsid w:val="00910160"/>
    <w:rsid w:val="009111F8"/>
    <w:rsid w:val="009126AF"/>
    <w:rsid w:val="009127D6"/>
    <w:rsid w:val="00914081"/>
    <w:rsid w:val="009143C5"/>
    <w:rsid w:val="00915655"/>
    <w:rsid w:val="009159B1"/>
    <w:rsid w:val="00915B8C"/>
    <w:rsid w:val="00916052"/>
    <w:rsid w:val="009162FF"/>
    <w:rsid w:val="00916CE8"/>
    <w:rsid w:val="0091796A"/>
    <w:rsid w:val="00920014"/>
    <w:rsid w:val="009202E5"/>
    <w:rsid w:val="009203E1"/>
    <w:rsid w:val="009209BB"/>
    <w:rsid w:val="00920D9B"/>
    <w:rsid w:val="00923BC1"/>
    <w:rsid w:val="00924FD1"/>
    <w:rsid w:val="00925FE0"/>
    <w:rsid w:val="00926841"/>
    <w:rsid w:val="00926982"/>
    <w:rsid w:val="009273DC"/>
    <w:rsid w:val="00927668"/>
    <w:rsid w:val="00927EB7"/>
    <w:rsid w:val="00930338"/>
    <w:rsid w:val="00930CE4"/>
    <w:rsid w:val="00931420"/>
    <w:rsid w:val="0093246B"/>
    <w:rsid w:val="00932A21"/>
    <w:rsid w:val="00932E8F"/>
    <w:rsid w:val="00932F00"/>
    <w:rsid w:val="00934025"/>
    <w:rsid w:val="0093496E"/>
    <w:rsid w:val="00935153"/>
    <w:rsid w:val="00935A55"/>
    <w:rsid w:val="00935C61"/>
    <w:rsid w:val="00936342"/>
    <w:rsid w:val="00936D79"/>
    <w:rsid w:val="00937AF7"/>
    <w:rsid w:val="00941409"/>
    <w:rsid w:val="009418B0"/>
    <w:rsid w:val="009429B7"/>
    <w:rsid w:val="009429E9"/>
    <w:rsid w:val="00943016"/>
    <w:rsid w:val="009430F4"/>
    <w:rsid w:val="00944081"/>
    <w:rsid w:val="009440EE"/>
    <w:rsid w:val="00944E31"/>
    <w:rsid w:val="00945055"/>
    <w:rsid w:val="009455B2"/>
    <w:rsid w:val="00945CC2"/>
    <w:rsid w:val="0094616F"/>
    <w:rsid w:val="0094655C"/>
    <w:rsid w:val="00946979"/>
    <w:rsid w:val="009470AC"/>
    <w:rsid w:val="0094778E"/>
    <w:rsid w:val="00947943"/>
    <w:rsid w:val="0095088A"/>
    <w:rsid w:val="00951420"/>
    <w:rsid w:val="00951F8E"/>
    <w:rsid w:val="00952BB0"/>
    <w:rsid w:val="00953BD3"/>
    <w:rsid w:val="00954D43"/>
    <w:rsid w:val="00955B46"/>
    <w:rsid w:val="00955E24"/>
    <w:rsid w:val="00955E3A"/>
    <w:rsid w:val="00956991"/>
    <w:rsid w:val="00957064"/>
    <w:rsid w:val="00957E53"/>
    <w:rsid w:val="00960824"/>
    <w:rsid w:val="00960A51"/>
    <w:rsid w:val="00960B95"/>
    <w:rsid w:val="00960C28"/>
    <w:rsid w:val="00960CDB"/>
    <w:rsid w:val="00960FB8"/>
    <w:rsid w:val="009611CB"/>
    <w:rsid w:val="0096137C"/>
    <w:rsid w:val="00961A72"/>
    <w:rsid w:val="009621DA"/>
    <w:rsid w:val="00962AE5"/>
    <w:rsid w:val="00962D5A"/>
    <w:rsid w:val="009631CF"/>
    <w:rsid w:val="00963AC5"/>
    <w:rsid w:val="00963FF5"/>
    <w:rsid w:val="00966A11"/>
    <w:rsid w:val="009679D9"/>
    <w:rsid w:val="00967FA4"/>
    <w:rsid w:val="00970284"/>
    <w:rsid w:val="00972596"/>
    <w:rsid w:val="009726AC"/>
    <w:rsid w:val="00973026"/>
    <w:rsid w:val="00973399"/>
    <w:rsid w:val="0097369A"/>
    <w:rsid w:val="00974613"/>
    <w:rsid w:val="0097489C"/>
    <w:rsid w:val="009751DB"/>
    <w:rsid w:val="00975987"/>
    <w:rsid w:val="009776FB"/>
    <w:rsid w:val="00977DEA"/>
    <w:rsid w:val="00980093"/>
    <w:rsid w:val="00980B94"/>
    <w:rsid w:val="009813FC"/>
    <w:rsid w:val="009815EB"/>
    <w:rsid w:val="009826B8"/>
    <w:rsid w:val="00982E62"/>
    <w:rsid w:val="00982F99"/>
    <w:rsid w:val="0098305C"/>
    <w:rsid w:val="009838E1"/>
    <w:rsid w:val="00983CE6"/>
    <w:rsid w:val="00983D33"/>
    <w:rsid w:val="009858C8"/>
    <w:rsid w:val="00986198"/>
    <w:rsid w:val="009871F2"/>
    <w:rsid w:val="00990F07"/>
    <w:rsid w:val="0099165C"/>
    <w:rsid w:val="00992B03"/>
    <w:rsid w:val="0099327D"/>
    <w:rsid w:val="009936E1"/>
    <w:rsid w:val="009937F6"/>
    <w:rsid w:val="00994974"/>
    <w:rsid w:val="00994EC8"/>
    <w:rsid w:val="00994F26"/>
    <w:rsid w:val="009955EB"/>
    <w:rsid w:val="009958FC"/>
    <w:rsid w:val="00996E73"/>
    <w:rsid w:val="00997037"/>
    <w:rsid w:val="00997206"/>
    <w:rsid w:val="0099790F"/>
    <w:rsid w:val="00997F32"/>
    <w:rsid w:val="009A138B"/>
    <w:rsid w:val="009A1678"/>
    <w:rsid w:val="009A2A83"/>
    <w:rsid w:val="009A2DC5"/>
    <w:rsid w:val="009A30AF"/>
    <w:rsid w:val="009A3D49"/>
    <w:rsid w:val="009A4485"/>
    <w:rsid w:val="009A519B"/>
    <w:rsid w:val="009A601D"/>
    <w:rsid w:val="009A7CF5"/>
    <w:rsid w:val="009B1353"/>
    <w:rsid w:val="009B2025"/>
    <w:rsid w:val="009B2132"/>
    <w:rsid w:val="009B26B1"/>
    <w:rsid w:val="009B2A84"/>
    <w:rsid w:val="009B2C0C"/>
    <w:rsid w:val="009B411D"/>
    <w:rsid w:val="009B4466"/>
    <w:rsid w:val="009B4D0C"/>
    <w:rsid w:val="009B67E3"/>
    <w:rsid w:val="009B6D86"/>
    <w:rsid w:val="009B76BB"/>
    <w:rsid w:val="009C04B0"/>
    <w:rsid w:val="009C095F"/>
    <w:rsid w:val="009C0FE7"/>
    <w:rsid w:val="009C103C"/>
    <w:rsid w:val="009C1068"/>
    <w:rsid w:val="009C18AB"/>
    <w:rsid w:val="009C1CD0"/>
    <w:rsid w:val="009C2245"/>
    <w:rsid w:val="009C285B"/>
    <w:rsid w:val="009C298F"/>
    <w:rsid w:val="009C33CD"/>
    <w:rsid w:val="009C343A"/>
    <w:rsid w:val="009C3983"/>
    <w:rsid w:val="009C433D"/>
    <w:rsid w:val="009C4D46"/>
    <w:rsid w:val="009C52A0"/>
    <w:rsid w:val="009C5F16"/>
    <w:rsid w:val="009C6527"/>
    <w:rsid w:val="009C73D4"/>
    <w:rsid w:val="009D0369"/>
    <w:rsid w:val="009D0D4B"/>
    <w:rsid w:val="009D1BDF"/>
    <w:rsid w:val="009D1CA2"/>
    <w:rsid w:val="009D35E7"/>
    <w:rsid w:val="009D43B1"/>
    <w:rsid w:val="009D456A"/>
    <w:rsid w:val="009D4A6F"/>
    <w:rsid w:val="009D4C54"/>
    <w:rsid w:val="009D5C93"/>
    <w:rsid w:val="009D5D60"/>
    <w:rsid w:val="009D609E"/>
    <w:rsid w:val="009D626C"/>
    <w:rsid w:val="009D6589"/>
    <w:rsid w:val="009D7843"/>
    <w:rsid w:val="009D7F12"/>
    <w:rsid w:val="009E1024"/>
    <w:rsid w:val="009E11B0"/>
    <w:rsid w:val="009E1B02"/>
    <w:rsid w:val="009E27DD"/>
    <w:rsid w:val="009E2B4F"/>
    <w:rsid w:val="009E3F36"/>
    <w:rsid w:val="009E4EA1"/>
    <w:rsid w:val="009E546E"/>
    <w:rsid w:val="009E5BDF"/>
    <w:rsid w:val="009E68C4"/>
    <w:rsid w:val="009F00BE"/>
    <w:rsid w:val="009F122D"/>
    <w:rsid w:val="009F12A8"/>
    <w:rsid w:val="009F12EF"/>
    <w:rsid w:val="009F1788"/>
    <w:rsid w:val="009F1E73"/>
    <w:rsid w:val="009F2D9B"/>
    <w:rsid w:val="009F3121"/>
    <w:rsid w:val="009F3C6D"/>
    <w:rsid w:val="009F4C86"/>
    <w:rsid w:val="009F4EA8"/>
    <w:rsid w:val="009F7200"/>
    <w:rsid w:val="009F7706"/>
    <w:rsid w:val="009F7D0E"/>
    <w:rsid w:val="00A005ED"/>
    <w:rsid w:val="00A01711"/>
    <w:rsid w:val="00A01747"/>
    <w:rsid w:val="00A01E20"/>
    <w:rsid w:val="00A02232"/>
    <w:rsid w:val="00A02505"/>
    <w:rsid w:val="00A02BCF"/>
    <w:rsid w:val="00A035E8"/>
    <w:rsid w:val="00A041A5"/>
    <w:rsid w:val="00A04E5E"/>
    <w:rsid w:val="00A0531E"/>
    <w:rsid w:val="00A1045C"/>
    <w:rsid w:val="00A10874"/>
    <w:rsid w:val="00A11AA6"/>
    <w:rsid w:val="00A11C88"/>
    <w:rsid w:val="00A12BCE"/>
    <w:rsid w:val="00A12C56"/>
    <w:rsid w:val="00A13D2D"/>
    <w:rsid w:val="00A14BEA"/>
    <w:rsid w:val="00A153B6"/>
    <w:rsid w:val="00A155B0"/>
    <w:rsid w:val="00A170AF"/>
    <w:rsid w:val="00A20179"/>
    <w:rsid w:val="00A20335"/>
    <w:rsid w:val="00A232A8"/>
    <w:rsid w:val="00A23418"/>
    <w:rsid w:val="00A23972"/>
    <w:rsid w:val="00A244F7"/>
    <w:rsid w:val="00A2496F"/>
    <w:rsid w:val="00A2543C"/>
    <w:rsid w:val="00A25D8E"/>
    <w:rsid w:val="00A27B1E"/>
    <w:rsid w:val="00A27F23"/>
    <w:rsid w:val="00A307D7"/>
    <w:rsid w:val="00A312C6"/>
    <w:rsid w:val="00A3147E"/>
    <w:rsid w:val="00A33582"/>
    <w:rsid w:val="00A33A70"/>
    <w:rsid w:val="00A35265"/>
    <w:rsid w:val="00A37B91"/>
    <w:rsid w:val="00A37C4B"/>
    <w:rsid w:val="00A37DBA"/>
    <w:rsid w:val="00A42339"/>
    <w:rsid w:val="00A43817"/>
    <w:rsid w:val="00A43E0E"/>
    <w:rsid w:val="00A43F72"/>
    <w:rsid w:val="00A458FF"/>
    <w:rsid w:val="00A46481"/>
    <w:rsid w:val="00A46BF8"/>
    <w:rsid w:val="00A4705A"/>
    <w:rsid w:val="00A47659"/>
    <w:rsid w:val="00A47B7A"/>
    <w:rsid w:val="00A47F95"/>
    <w:rsid w:val="00A506EE"/>
    <w:rsid w:val="00A51506"/>
    <w:rsid w:val="00A51D4E"/>
    <w:rsid w:val="00A51D9D"/>
    <w:rsid w:val="00A5300D"/>
    <w:rsid w:val="00A53093"/>
    <w:rsid w:val="00A5311B"/>
    <w:rsid w:val="00A54B81"/>
    <w:rsid w:val="00A54C31"/>
    <w:rsid w:val="00A55C25"/>
    <w:rsid w:val="00A567B8"/>
    <w:rsid w:val="00A57727"/>
    <w:rsid w:val="00A60871"/>
    <w:rsid w:val="00A616CF"/>
    <w:rsid w:val="00A62153"/>
    <w:rsid w:val="00A63163"/>
    <w:rsid w:val="00A643EE"/>
    <w:rsid w:val="00A64583"/>
    <w:rsid w:val="00A6690A"/>
    <w:rsid w:val="00A66D4B"/>
    <w:rsid w:val="00A6750E"/>
    <w:rsid w:val="00A6782B"/>
    <w:rsid w:val="00A67AD9"/>
    <w:rsid w:val="00A700D0"/>
    <w:rsid w:val="00A7017A"/>
    <w:rsid w:val="00A703B5"/>
    <w:rsid w:val="00A7048C"/>
    <w:rsid w:val="00A70F1D"/>
    <w:rsid w:val="00A73A86"/>
    <w:rsid w:val="00A73ED5"/>
    <w:rsid w:val="00A740FC"/>
    <w:rsid w:val="00A747E9"/>
    <w:rsid w:val="00A7517D"/>
    <w:rsid w:val="00A7679A"/>
    <w:rsid w:val="00A768C0"/>
    <w:rsid w:val="00A76E0C"/>
    <w:rsid w:val="00A771EB"/>
    <w:rsid w:val="00A77CCE"/>
    <w:rsid w:val="00A77E38"/>
    <w:rsid w:val="00A81CB2"/>
    <w:rsid w:val="00A82E77"/>
    <w:rsid w:val="00A83FF1"/>
    <w:rsid w:val="00A8454A"/>
    <w:rsid w:val="00A85911"/>
    <w:rsid w:val="00A85929"/>
    <w:rsid w:val="00A874E5"/>
    <w:rsid w:val="00A87FFC"/>
    <w:rsid w:val="00A9062C"/>
    <w:rsid w:val="00A90E01"/>
    <w:rsid w:val="00A91783"/>
    <w:rsid w:val="00A92537"/>
    <w:rsid w:val="00A92620"/>
    <w:rsid w:val="00A92A94"/>
    <w:rsid w:val="00A93860"/>
    <w:rsid w:val="00A93AAC"/>
    <w:rsid w:val="00A95316"/>
    <w:rsid w:val="00A955BA"/>
    <w:rsid w:val="00A95DE9"/>
    <w:rsid w:val="00A966A8"/>
    <w:rsid w:val="00A97164"/>
    <w:rsid w:val="00A977AD"/>
    <w:rsid w:val="00AA27EF"/>
    <w:rsid w:val="00AA28F3"/>
    <w:rsid w:val="00AA3202"/>
    <w:rsid w:val="00AA3DA8"/>
    <w:rsid w:val="00AA3FBE"/>
    <w:rsid w:val="00AA42C4"/>
    <w:rsid w:val="00AA4CCC"/>
    <w:rsid w:val="00AA5B7B"/>
    <w:rsid w:val="00AA5F9F"/>
    <w:rsid w:val="00AA61E9"/>
    <w:rsid w:val="00AA6542"/>
    <w:rsid w:val="00AA6E57"/>
    <w:rsid w:val="00AA6F3D"/>
    <w:rsid w:val="00AA74F0"/>
    <w:rsid w:val="00AB0F9B"/>
    <w:rsid w:val="00AB1AF6"/>
    <w:rsid w:val="00AB33F3"/>
    <w:rsid w:val="00AB34B6"/>
    <w:rsid w:val="00AB3D69"/>
    <w:rsid w:val="00AB4BDA"/>
    <w:rsid w:val="00AB642C"/>
    <w:rsid w:val="00AB6735"/>
    <w:rsid w:val="00AB6C24"/>
    <w:rsid w:val="00AB78FF"/>
    <w:rsid w:val="00AC1578"/>
    <w:rsid w:val="00AC202F"/>
    <w:rsid w:val="00AC2117"/>
    <w:rsid w:val="00AC3204"/>
    <w:rsid w:val="00AC57C5"/>
    <w:rsid w:val="00AC5872"/>
    <w:rsid w:val="00AC64B4"/>
    <w:rsid w:val="00AC64D4"/>
    <w:rsid w:val="00AC7FE4"/>
    <w:rsid w:val="00AD1FC4"/>
    <w:rsid w:val="00AD2388"/>
    <w:rsid w:val="00AD2D3E"/>
    <w:rsid w:val="00AD2D4B"/>
    <w:rsid w:val="00AD2DBB"/>
    <w:rsid w:val="00AD3DB2"/>
    <w:rsid w:val="00AD4700"/>
    <w:rsid w:val="00AD5C45"/>
    <w:rsid w:val="00AD74CD"/>
    <w:rsid w:val="00AE08D4"/>
    <w:rsid w:val="00AE0A27"/>
    <w:rsid w:val="00AE21BC"/>
    <w:rsid w:val="00AE23EC"/>
    <w:rsid w:val="00AE29C0"/>
    <w:rsid w:val="00AE2EE0"/>
    <w:rsid w:val="00AE4360"/>
    <w:rsid w:val="00AE4B0A"/>
    <w:rsid w:val="00AE5467"/>
    <w:rsid w:val="00AE5FCE"/>
    <w:rsid w:val="00AE5FFE"/>
    <w:rsid w:val="00AE60E1"/>
    <w:rsid w:val="00AE61F5"/>
    <w:rsid w:val="00AE6D73"/>
    <w:rsid w:val="00AE70F9"/>
    <w:rsid w:val="00AE78BD"/>
    <w:rsid w:val="00AF009D"/>
    <w:rsid w:val="00AF0910"/>
    <w:rsid w:val="00AF0DCE"/>
    <w:rsid w:val="00AF16E8"/>
    <w:rsid w:val="00AF22B3"/>
    <w:rsid w:val="00AF258A"/>
    <w:rsid w:val="00AF361B"/>
    <w:rsid w:val="00AF3C37"/>
    <w:rsid w:val="00AF40BC"/>
    <w:rsid w:val="00AF4101"/>
    <w:rsid w:val="00AF4E93"/>
    <w:rsid w:val="00AF6C13"/>
    <w:rsid w:val="00AF6E10"/>
    <w:rsid w:val="00AF745D"/>
    <w:rsid w:val="00B00BA3"/>
    <w:rsid w:val="00B01FF3"/>
    <w:rsid w:val="00B02041"/>
    <w:rsid w:val="00B020E7"/>
    <w:rsid w:val="00B0215F"/>
    <w:rsid w:val="00B02DCB"/>
    <w:rsid w:val="00B056F6"/>
    <w:rsid w:val="00B05C4A"/>
    <w:rsid w:val="00B077AF"/>
    <w:rsid w:val="00B07A76"/>
    <w:rsid w:val="00B07AB1"/>
    <w:rsid w:val="00B07ED1"/>
    <w:rsid w:val="00B07F0B"/>
    <w:rsid w:val="00B102A3"/>
    <w:rsid w:val="00B10C13"/>
    <w:rsid w:val="00B11496"/>
    <w:rsid w:val="00B11A0F"/>
    <w:rsid w:val="00B12D67"/>
    <w:rsid w:val="00B1344C"/>
    <w:rsid w:val="00B13483"/>
    <w:rsid w:val="00B14714"/>
    <w:rsid w:val="00B17BE1"/>
    <w:rsid w:val="00B201FD"/>
    <w:rsid w:val="00B20616"/>
    <w:rsid w:val="00B218B7"/>
    <w:rsid w:val="00B22CDE"/>
    <w:rsid w:val="00B23765"/>
    <w:rsid w:val="00B23831"/>
    <w:rsid w:val="00B260CC"/>
    <w:rsid w:val="00B26B3F"/>
    <w:rsid w:val="00B30A9C"/>
    <w:rsid w:val="00B31216"/>
    <w:rsid w:val="00B3152A"/>
    <w:rsid w:val="00B33841"/>
    <w:rsid w:val="00B33F88"/>
    <w:rsid w:val="00B34D87"/>
    <w:rsid w:val="00B35274"/>
    <w:rsid w:val="00B352F6"/>
    <w:rsid w:val="00B3563B"/>
    <w:rsid w:val="00B35FCB"/>
    <w:rsid w:val="00B3679A"/>
    <w:rsid w:val="00B37968"/>
    <w:rsid w:val="00B37F95"/>
    <w:rsid w:val="00B40766"/>
    <w:rsid w:val="00B4082A"/>
    <w:rsid w:val="00B413D9"/>
    <w:rsid w:val="00B417E5"/>
    <w:rsid w:val="00B4199C"/>
    <w:rsid w:val="00B41BC2"/>
    <w:rsid w:val="00B41F81"/>
    <w:rsid w:val="00B43332"/>
    <w:rsid w:val="00B444EE"/>
    <w:rsid w:val="00B45B5C"/>
    <w:rsid w:val="00B469DB"/>
    <w:rsid w:val="00B46A4B"/>
    <w:rsid w:val="00B46F6A"/>
    <w:rsid w:val="00B471C5"/>
    <w:rsid w:val="00B53BD9"/>
    <w:rsid w:val="00B53DF2"/>
    <w:rsid w:val="00B5408F"/>
    <w:rsid w:val="00B54246"/>
    <w:rsid w:val="00B542D8"/>
    <w:rsid w:val="00B55487"/>
    <w:rsid w:val="00B56033"/>
    <w:rsid w:val="00B56C5C"/>
    <w:rsid w:val="00B60B96"/>
    <w:rsid w:val="00B60FD8"/>
    <w:rsid w:val="00B61EA9"/>
    <w:rsid w:val="00B62F97"/>
    <w:rsid w:val="00B633A9"/>
    <w:rsid w:val="00B6390F"/>
    <w:rsid w:val="00B640FA"/>
    <w:rsid w:val="00B64A36"/>
    <w:rsid w:val="00B65068"/>
    <w:rsid w:val="00B6552A"/>
    <w:rsid w:val="00B65A40"/>
    <w:rsid w:val="00B665F4"/>
    <w:rsid w:val="00B66903"/>
    <w:rsid w:val="00B66A83"/>
    <w:rsid w:val="00B6703A"/>
    <w:rsid w:val="00B67BF4"/>
    <w:rsid w:val="00B67DB9"/>
    <w:rsid w:val="00B7003D"/>
    <w:rsid w:val="00B70507"/>
    <w:rsid w:val="00B70C69"/>
    <w:rsid w:val="00B70F99"/>
    <w:rsid w:val="00B7129D"/>
    <w:rsid w:val="00B732FE"/>
    <w:rsid w:val="00B734C3"/>
    <w:rsid w:val="00B75AAD"/>
    <w:rsid w:val="00B75F0B"/>
    <w:rsid w:val="00B76099"/>
    <w:rsid w:val="00B76F56"/>
    <w:rsid w:val="00B76F8E"/>
    <w:rsid w:val="00B77173"/>
    <w:rsid w:val="00B77334"/>
    <w:rsid w:val="00B77D56"/>
    <w:rsid w:val="00B80136"/>
    <w:rsid w:val="00B81A08"/>
    <w:rsid w:val="00B834C8"/>
    <w:rsid w:val="00B83A56"/>
    <w:rsid w:val="00B83E3A"/>
    <w:rsid w:val="00B8489B"/>
    <w:rsid w:val="00B84CA4"/>
    <w:rsid w:val="00B84ECA"/>
    <w:rsid w:val="00B85037"/>
    <w:rsid w:val="00B851E3"/>
    <w:rsid w:val="00B85D8B"/>
    <w:rsid w:val="00B874E4"/>
    <w:rsid w:val="00B904D8"/>
    <w:rsid w:val="00B9059C"/>
    <w:rsid w:val="00B919C4"/>
    <w:rsid w:val="00B91F51"/>
    <w:rsid w:val="00B92230"/>
    <w:rsid w:val="00B93BDD"/>
    <w:rsid w:val="00B944B2"/>
    <w:rsid w:val="00B94670"/>
    <w:rsid w:val="00B9532A"/>
    <w:rsid w:val="00B95FF5"/>
    <w:rsid w:val="00B977E9"/>
    <w:rsid w:val="00B97C36"/>
    <w:rsid w:val="00B97CFB"/>
    <w:rsid w:val="00BA04CA"/>
    <w:rsid w:val="00BA0A19"/>
    <w:rsid w:val="00BA11ED"/>
    <w:rsid w:val="00BA1659"/>
    <w:rsid w:val="00BA1B50"/>
    <w:rsid w:val="00BA2130"/>
    <w:rsid w:val="00BA23AF"/>
    <w:rsid w:val="00BA2C52"/>
    <w:rsid w:val="00BA5A43"/>
    <w:rsid w:val="00BA5B1E"/>
    <w:rsid w:val="00BB0077"/>
    <w:rsid w:val="00BB06AB"/>
    <w:rsid w:val="00BB140E"/>
    <w:rsid w:val="00BB1F22"/>
    <w:rsid w:val="00BB30EF"/>
    <w:rsid w:val="00BB30F1"/>
    <w:rsid w:val="00BB3785"/>
    <w:rsid w:val="00BB461C"/>
    <w:rsid w:val="00BB4A7C"/>
    <w:rsid w:val="00BB4B07"/>
    <w:rsid w:val="00BB5285"/>
    <w:rsid w:val="00BB5E1B"/>
    <w:rsid w:val="00BC0102"/>
    <w:rsid w:val="00BC05A2"/>
    <w:rsid w:val="00BC06BE"/>
    <w:rsid w:val="00BC078B"/>
    <w:rsid w:val="00BC0F46"/>
    <w:rsid w:val="00BC1FD9"/>
    <w:rsid w:val="00BC27E9"/>
    <w:rsid w:val="00BC29DD"/>
    <w:rsid w:val="00BC41E2"/>
    <w:rsid w:val="00BC5A36"/>
    <w:rsid w:val="00BC672E"/>
    <w:rsid w:val="00BD0C55"/>
    <w:rsid w:val="00BD134D"/>
    <w:rsid w:val="00BD14F2"/>
    <w:rsid w:val="00BD31D6"/>
    <w:rsid w:val="00BD386E"/>
    <w:rsid w:val="00BD4251"/>
    <w:rsid w:val="00BD4858"/>
    <w:rsid w:val="00BD6339"/>
    <w:rsid w:val="00BD6E74"/>
    <w:rsid w:val="00BD7831"/>
    <w:rsid w:val="00BD7A20"/>
    <w:rsid w:val="00BE056F"/>
    <w:rsid w:val="00BE0844"/>
    <w:rsid w:val="00BE0B80"/>
    <w:rsid w:val="00BE10BC"/>
    <w:rsid w:val="00BE1C04"/>
    <w:rsid w:val="00BE1C78"/>
    <w:rsid w:val="00BE2E11"/>
    <w:rsid w:val="00BE3103"/>
    <w:rsid w:val="00BE48D5"/>
    <w:rsid w:val="00BE55FF"/>
    <w:rsid w:val="00BE592F"/>
    <w:rsid w:val="00BE64A4"/>
    <w:rsid w:val="00BE6DF5"/>
    <w:rsid w:val="00BE7341"/>
    <w:rsid w:val="00BE7423"/>
    <w:rsid w:val="00BF1385"/>
    <w:rsid w:val="00BF23FE"/>
    <w:rsid w:val="00BF3254"/>
    <w:rsid w:val="00BF3DB2"/>
    <w:rsid w:val="00BF516F"/>
    <w:rsid w:val="00BF5AFC"/>
    <w:rsid w:val="00BF6807"/>
    <w:rsid w:val="00BF6F93"/>
    <w:rsid w:val="00BF7250"/>
    <w:rsid w:val="00C0056A"/>
    <w:rsid w:val="00C00C65"/>
    <w:rsid w:val="00C00CA7"/>
    <w:rsid w:val="00C010FC"/>
    <w:rsid w:val="00C013D4"/>
    <w:rsid w:val="00C01AF2"/>
    <w:rsid w:val="00C02644"/>
    <w:rsid w:val="00C03152"/>
    <w:rsid w:val="00C03E37"/>
    <w:rsid w:val="00C03F57"/>
    <w:rsid w:val="00C04B06"/>
    <w:rsid w:val="00C04DB2"/>
    <w:rsid w:val="00C0585D"/>
    <w:rsid w:val="00C062E2"/>
    <w:rsid w:val="00C075E5"/>
    <w:rsid w:val="00C1039D"/>
    <w:rsid w:val="00C121C1"/>
    <w:rsid w:val="00C12259"/>
    <w:rsid w:val="00C12C4F"/>
    <w:rsid w:val="00C135DB"/>
    <w:rsid w:val="00C14311"/>
    <w:rsid w:val="00C157DD"/>
    <w:rsid w:val="00C165D7"/>
    <w:rsid w:val="00C20934"/>
    <w:rsid w:val="00C21627"/>
    <w:rsid w:val="00C21C8C"/>
    <w:rsid w:val="00C23DFF"/>
    <w:rsid w:val="00C259EB"/>
    <w:rsid w:val="00C27283"/>
    <w:rsid w:val="00C27ED8"/>
    <w:rsid w:val="00C300AD"/>
    <w:rsid w:val="00C3143C"/>
    <w:rsid w:val="00C31E35"/>
    <w:rsid w:val="00C340FC"/>
    <w:rsid w:val="00C3523F"/>
    <w:rsid w:val="00C361FE"/>
    <w:rsid w:val="00C365B4"/>
    <w:rsid w:val="00C369FA"/>
    <w:rsid w:val="00C377FF"/>
    <w:rsid w:val="00C4167B"/>
    <w:rsid w:val="00C4195B"/>
    <w:rsid w:val="00C41B93"/>
    <w:rsid w:val="00C42140"/>
    <w:rsid w:val="00C43DBF"/>
    <w:rsid w:val="00C456CE"/>
    <w:rsid w:val="00C45BDA"/>
    <w:rsid w:val="00C45DDA"/>
    <w:rsid w:val="00C46A0F"/>
    <w:rsid w:val="00C46EDA"/>
    <w:rsid w:val="00C470CC"/>
    <w:rsid w:val="00C47E90"/>
    <w:rsid w:val="00C53465"/>
    <w:rsid w:val="00C53521"/>
    <w:rsid w:val="00C54654"/>
    <w:rsid w:val="00C55710"/>
    <w:rsid w:val="00C55E82"/>
    <w:rsid w:val="00C564B5"/>
    <w:rsid w:val="00C56B9E"/>
    <w:rsid w:val="00C56F7D"/>
    <w:rsid w:val="00C575C3"/>
    <w:rsid w:val="00C600F9"/>
    <w:rsid w:val="00C60C34"/>
    <w:rsid w:val="00C61399"/>
    <w:rsid w:val="00C621EF"/>
    <w:rsid w:val="00C6229A"/>
    <w:rsid w:val="00C62DB2"/>
    <w:rsid w:val="00C63529"/>
    <w:rsid w:val="00C63E25"/>
    <w:rsid w:val="00C6430C"/>
    <w:rsid w:val="00C646EB"/>
    <w:rsid w:val="00C65897"/>
    <w:rsid w:val="00C65F45"/>
    <w:rsid w:val="00C668FB"/>
    <w:rsid w:val="00C66BCD"/>
    <w:rsid w:val="00C700FA"/>
    <w:rsid w:val="00C70DB6"/>
    <w:rsid w:val="00C7194E"/>
    <w:rsid w:val="00C7244E"/>
    <w:rsid w:val="00C72766"/>
    <w:rsid w:val="00C72A09"/>
    <w:rsid w:val="00C72B58"/>
    <w:rsid w:val="00C73039"/>
    <w:rsid w:val="00C7379A"/>
    <w:rsid w:val="00C7391D"/>
    <w:rsid w:val="00C7500E"/>
    <w:rsid w:val="00C757F3"/>
    <w:rsid w:val="00C76203"/>
    <w:rsid w:val="00C76A50"/>
    <w:rsid w:val="00C77745"/>
    <w:rsid w:val="00C77EB8"/>
    <w:rsid w:val="00C8043F"/>
    <w:rsid w:val="00C81030"/>
    <w:rsid w:val="00C82347"/>
    <w:rsid w:val="00C8389C"/>
    <w:rsid w:val="00C8598B"/>
    <w:rsid w:val="00C85CFA"/>
    <w:rsid w:val="00C867E4"/>
    <w:rsid w:val="00C878F3"/>
    <w:rsid w:val="00C87C28"/>
    <w:rsid w:val="00C90025"/>
    <w:rsid w:val="00C904D1"/>
    <w:rsid w:val="00C91523"/>
    <w:rsid w:val="00C91B46"/>
    <w:rsid w:val="00C91F97"/>
    <w:rsid w:val="00C92542"/>
    <w:rsid w:val="00C92D49"/>
    <w:rsid w:val="00C9330C"/>
    <w:rsid w:val="00C9373C"/>
    <w:rsid w:val="00C93A62"/>
    <w:rsid w:val="00C9603D"/>
    <w:rsid w:val="00C967EA"/>
    <w:rsid w:val="00C97055"/>
    <w:rsid w:val="00CA05CA"/>
    <w:rsid w:val="00CA0E61"/>
    <w:rsid w:val="00CA28CE"/>
    <w:rsid w:val="00CA2F57"/>
    <w:rsid w:val="00CA3D3F"/>
    <w:rsid w:val="00CA4520"/>
    <w:rsid w:val="00CA54BE"/>
    <w:rsid w:val="00CA563B"/>
    <w:rsid w:val="00CA5F68"/>
    <w:rsid w:val="00CA60BB"/>
    <w:rsid w:val="00CA6275"/>
    <w:rsid w:val="00CA65F2"/>
    <w:rsid w:val="00CA6F18"/>
    <w:rsid w:val="00CA7922"/>
    <w:rsid w:val="00CB03AF"/>
    <w:rsid w:val="00CB04A0"/>
    <w:rsid w:val="00CB051C"/>
    <w:rsid w:val="00CB168D"/>
    <w:rsid w:val="00CB1B9B"/>
    <w:rsid w:val="00CB209D"/>
    <w:rsid w:val="00CB2DDF"/>
    <w:rsid w:val="00CB2F24"/>
    <w:rsid w:val="00CB35A1"/>
    <w:rsid w:val="00CB3875"/>
    <w:rsid w:val="00CB6DA0"/>
    <w:rsid w:val="00CB6F96"/>
    <w:rsid w:val="00CB75D3"/>
    <w:rsid w:val="00CB7921"/>
    <w:rsid w:val="00CC031E"/>
    <w:rsid w:val="00CC155D"/>
    <w:rsid w:val="00CC1BCE"/>
    <w:rsid w:val="00CC27A5"/>
    <w:rsid w:val="00CC2CD5"/>
    <w:rsid w:val="00CC2D43"/>
    <w:rsid w:val="00CC349A"/>
    <w:rsid w:val="00CC3DB5"/>
    <w:rsid w:val="00CC42C6"/>
    <w:rsid w:val="00CC7150"/>
    <w:rsid w:val="00CC7C4C"/>
    <w:rsid w:val="00CD09AB"/>
    <w:rsid w:val="00CD0CC7"/>
    <w:rsid w:val="00CD0D3C"/>
    <w:rsid w:val="00CD16D2"/>
    <w:rsid w:val="00CD181B"/>
    <w:rsid w:val="00CD2261"/>
    <w:rsid w:val="00CD2B60"/>
    <w:rsid w:val="00CD3539"/>
    <w:rsid w:val="00CD3BFC"/>
    <w:rsid w:val="00CD4714"/>
    <w:rsid w:val="00CD473A"/>
    <w:rsid w:val="00CD5024"/>
    <w:rsid w:val="00CD62C3"/>
    <w:rsid w:val="00CD6AED"/>
    <w:rsid w:val="00CD73F8"/>
    <w:rsid w:val="00CD792D"/>
    <w:rsid w:val="00CE03EC"/>
    <w:rsid w:val="00CE15BE"/>
    <w:rsid w:val="00CE264B"/>
    <w:rsid w:val="00CE39D2"/>
    <w:rsid w:val="00CE3B8C"/>
    <w:rsid w:val="00CE40AE"/>
    <w:rsid w:val="00CE5589"/>
    <w:rsid w:val="00CE5BE0"/>
    <w:rsid w:val="00CF0A4C"/>
    <w:rsid w:val="00CF15B9"/>
    <w:rsid w:val="00CF22AA"/>
    <w:rsid w:val="00CF3E05"/>
    <w:rsid w:val="00CF3ED0"/>
    <w:rsid w:val="00CF4362"/>
    <w:rsid w:val="00CF46EF"/>
    <w:rsid w:val="00CF5022"/>
    <w:rsid w:val="00CF56ED"/>
    <w:rsid w:val="00CF576F"/>
    <w:rsid w:val="00CF5E9C"/>
    <w:rsid w:val="00CF64CE"/>
    <w:rsid w:val="00CF72E6"/>
    <w:rsid w:val="00CF7559"/>
    <w:rsid w:val="00CF7C65"/>
    <w:rsid w:val="00D0027D"/>
    <w:rsid w:val="00D003A1"/>
    <w:rsid w:val="00D00F52"/>
    <w:rsid w:val="00D01DF0"/>
    <w:rsid w:val="00D0381F"/>
    <w:rsid w:val="00D03CD8"/>
    <w:rsid w:val="00D04B51"/>
    <w:rsid w:val="00D04BCB"/>
    <w:rsid w:val="00D0522B"/>
    <w:rsid w:val="00D05318"/>
    <w:rsid w:val="00D05842"/>
    <w:rsid w:val="00D05961"/>
    <w:rsid w:val="00D05C98"/>
    <w:rsid w:val="00D06E53"/>
    <w:rsid w:val="00D1090A"/>
    <w:rsid w:val="00D119F0"/>
    <w:rsid w:val="00D13391"/>
    <w:rsid w:val="00D13E6D"/>
    <w:rsid w:val="00D148D0"/>
    <w:rsid w:val="00D14A3B"/>
    <w:rsid w:val="00D15952"/>
    <w:rsid w:val="00D15A64"/>
    <w:rsid w:val="00D16111"/>
    <w:rsid w:val="00D16E35"/>
    <w:rsid w:val="00D1792A"/>
    <w:rsid w:val="00D20C1E"/>
    <w:rsid w:val="00D21377"/>
    <w:rsid w:val="00D21A33"/>
    <w:rsid w:val="00D2290E"/>
    <w:rsid w:val="00D229F5"/>
    <w:rsid w:val="00D22F5C"/>
    <w:rsid w:val="00D24772"/>
    <w:rsid w:val="00D24877"/>
    <w:rsid w:val="00D24F6E"/>
    <w:rsid w:val="00D25051"/>
    <w:rsid w:val="00D25BFF"/>
    <w:rsid w:val="00D25C94"/>
    <w:rsid w:val="00D260E7"/>
    <w:rsid w:val="00D263E7"/>
    <w:rsid w:val="00D302DF"/>
    <w:rsid w:val="00D305D0"/>
    <w:rsid w:val="00D3200F"/>
    <w:rsid w:val="00D320A9"/>
    <w:rsid w:val="00D320F5"/>
    <w:rsid w:val="00D3331C"/>
    <w:rsid w:val="00D3346E"/>
    <w:rsid w:val="00D33501"/>
    <w:rsid w:val="00D33841"/>
    <w:rsid w:val="00D33DD1"/>
    <w:rsid w:val="00D3451F"/>
    <w:rsid w:val="00D34DE5"/>
    <w:rsid w:val="00D34E69"/>
    <w:rsid w:val="00D353AC"/>
    <w:rsid w:val="00D360CD"/>
    <w:rsid w:val="00D36B5A"/>
    <w:rsid w:val="00D37599"/>
    <w:rsid w:val="00D40180"/>
    <w:rsid w:val="00D401FA"/>
    <w:rsid w:val="00D40231"/>
    <w:rsid w:val="00D40F2E"/>
    <w:rsid w:val="00D41908"/>
    <w:rsid w:val="00D4193E"/>
    <w:rsid w:val="00D41DB7"/>
    <w:rsid w:val="00D4219D"/>
    <w:rsid w:val="00D43386"/>
    <w:rsid w:val="00D44BE8"/>
    <w:rsid w:val="00D45CBB"/>
    <w:rsid w:val="00D45D76"/>
    <w:rsid w:val="00D4664D"/>
    <w:rsid w:val="00D46CB9"/>
    <w:rsid w:val="00D47507"/>
    <w:rsid w:val="00D47704"/>
    <w:rsid w:val="00D5165E"/>
    <w:rsid w:val="00D530BC"/>
    <w:rsid w:val="00D53393"/>
    <w:rsid w:val="00D54875"/>
    <w:rsid w:val="00D54FCA"/>
    <w:rsid w:val="00D5501A"/>
    <w:rsid w:val="00D55B9D"/>
    <w:rsid w:val="00D56CA7"/>
    <w:rsid w:val="00D57580"/>
    <w:rsid w:val="00D578A0"/>
    <w:rsid w:val="00D601A0"/>
    <w:rsid w:val="00D605BF"/>
    <w:rsid w:val="00D61803"/>
    <w:rsid w:val="00D62C95"/>
    <w:rsid w:val="00D63F77"/>
    <w:rsid w:val="00D64DBD"/>
    <w:rsid w:val="00D64DF4"/>
    <w:rsid w:val="00D65677"/>
    <w:rsid w:val="00D65C06"/>
    <w:rsid w:val="00D66A3D"/>
    <w:rsid w:val="00D66C58"/>
    <w:rsid w:val="00D66ED2"/>
    <w:rsid w:val="00D7016C"/>
    <w:rsid w:val="00D70707"/>
    <w:rsid w:val="00D714C2"/>
    <w:rsid w:val="00D71CF1"/>
    <w:rsid w:val="00D7215B"/>
    <w:rsid w:val="00D73883"/>
    <w:rsid w:val="00D73B74"/>
    <w:rsid w:val="00D742D0"/>
    <w:rsid w:val="00D75D5C"/>
    <w:rsid w:val="00D75FBA"/>
    <w:rsid w:val="00D76188"/>
    <w:rsid w:val="00D76D3A"/>
    <w:rsid w:val="00D7774C"/>
    <w:rsid w:val="00D779B8"/>
    <w:rsid w:val="00D77A3B"/>
    <w:rsid w:val="00D8124B"/>
    <w:rsid w:val="00D82912"/>
    <w:rsid w:val="00D85396"/>
    <w:rsid w:val="00D855C8"/>
    <w:rsid w:val="00D855D7"/>
    <w:rsid w:val="00D9016F"/>
    <w:rsid w:val="00D90F24"/>
    <w:rsid w:val="00D92015"/>
    <w:rsid w:val="00D925C5"/>
    <w:rsid w:val="00D92E76"/>
    <w:rsid w:val="00D93030"/>
    <w:rsid w:val="00D9403F"/>
    <w:rsid w:val="00D94113"/>
    <w:rsid w:val="00D94456"/>
    <w:rsid w:val="00D9787D"/>
    <w:rsid w:val="00D97FAB"/>
    <w:rsid w:val="00D97FC9"/>
    <w:rsid w:val="00DA15BD"/>
    <w:rsid w:val="00DA1A0D"/>
    <w:rsid w:val="00DA30D4"/>
    <w:rsid w:val="00DA3EB6"/>
    <w:rsid w:val="00DA50C9"/>
    <w:rsid w:val="00DA535E"/>
    <w:rsid w:val="00DA5523"/>
    <w:rsid w:val="00DA5B09"/>
    <w:rsid w:val="00DA5F39"/>
    <w:rsid w:val="00DA6122"/>
    <w:rsid w:val="00DA6BBE"/>
    <w:rsid w:val="00DA773E"/>
    <w:rsid w:val="00DA7EA7"/>
    <w:rsid w:val="00DB04A5"/>
    <w:rsid w:val="00DB0696"/>
    <w:rsid w:val="00DB09BA"/>
    <w:rsid w:val="00DB0AEA"/>
    <w:rsid w:val="00DB0B36"/>
    <w:rsid w:val="00DB0B3D"/>
    <w:rsid w:val="00DB0DAF"/>
    <w:rsid w:val="00DB1771"/>
    <w:rsid w:val="00DB209D"/>
    <w:rsid w:val="00DB4BCE"/>
    <w:rsid w:val="00DB5262"/>
    <w:rsid w:val="00DB5906"/>
    <w:rsid w:val="00DB6C5A"/>
    <w:rsid w:val="00DB6F0E"/>
    <w:rsid w:val="00DC0810"/>
    <w:rsid w:val="00DC0D33"/>
    <w:rsid w:val="00DC0FAF"/>
    <w:rsid w:val="00DC139E"/>
    <w:rsid w:val="00DC2620"/>
    <w:rsid w:val="00DC2C58"/>
    <w:rsid w:val="00DC302B"/>
    <w:rsid w:val="00DC5146"/>
    <w:rsid w:val="00DC6402"/>
    <w:rsid w:val="00DC6C34"/>
    <w:rsid w:val="00DD00AC"/>
    <w:rsid w:val="00DD13E7"/>
    <w:rsid w:val="00DD1A28"/>
    <w:rsid w:val="00DD1AB7"/>
    <w:rsid w:val="00DD1F74"/>
    <w:rsid w:val="00DD42AB"/>
    <w:rsid w:val="00DD6B66"/>
    <w:rsid w:val="00DD6BE1"/>
    <w:rsid w:val="00DD7319"/>
    <w:rsid w:val="00DE06E1"/>
    <w:rsid w:val="00DE132E"/>
    <w:rsid w:val="00DE1ED4"/>
    <w:rsid w:val="00DE27DB"/>
    <w:rsid w:val="00DE30A6"/>
    <w:rsid w:val="00DE357E"/>
    <w:rsid w:val="00DE3AC9"/>
    <w:rsid w:val="00DE3D8F"/>
    <w:rsid w:val="00DE4433"/>
    <w:rsid w:val="00DE4D9A"/>
    <w:rsid w:val="00DE5E1D"/>
    <w:rsid w:val="00DE6C72"/>
    <w:rsid w:val="00DE6DA4"/>
    <w:rsid w:val="00DE7A33"/>
    <w:rsid w:val="00DE7CCC"/>
    <w:rsid w:val="00DF0327"/>
    <w:rsid w:val="00DF2D16"/>
    <w:rsid w:val="00DF4A4E"/>
    <w:rsid w:val="00DF4D58"/>
    <w:rsid w:val="00DF62D9"/>
    <w:rsid w:val="00DF655C"/>
    <w:rsid w:val="00DF6F3C"/>
    <w:rsid w:val="00DF7E99"/>
    <w:rsid w:val="00E002B2"/>
    <w:rsid w:val="00E007C5"/>
    <w:rsid w:val="00E00C2E"/>
    <w:rsid w:val="00E0104B"/>
    <w:rsid w:val="00E012B0"/>
    <w:rsid w:val="00E01B9A"/>
    <w:rsid w:val="00E01C82"/>
    <w:rsid w:val="00E020A6"/>
    <w:rsid w:val="00E020E2"/>
    <w:rsid w:val="00E022F7"/>
    <w:rsid w:val="00E02550"/>
    <w:rsid w:val="00E027EB"/>
    <w:rsid w:val="00E02B64"/>
    <w:rsid w:val="00E03413"/>
    <w:rsid w:val="00E043C2"/>
    <w:rsid w:val="00E04A0E"/>
    <w:rsid w:val="00E053C4"/>
    <w:rsid w:val="00E0633E"/>
    <w:rsid w:val="00E10688"/>
    <w:rsid w:val="00E12E9C"/>
    <w:rsid w:val="00E139CD"/>
    <w:rsid w:val="00E14817"/>
    <w:rsid w:val="00E1517E"/>
    <w:rsid w:val="00E160E2"/>
    <w:rsid w:val="00E17066"/>
    <w:rsid w:val="00E17C46"/>
    <w:rsid w:val="00E206E3"/>
    <w:rsid w:val="00E20723"/>
    <w:rsid w:val="00E21516"/>
    <w:rsid w:val="00E2187B"/>
    <w:rsid w:val="00E23A5A"/>
    <w:rsid w:val="00E23CFF"/>
    <w:rsid w:val="00E24ABE"/>
    <w:rsid w:val="00E2510F"/>
    <w:rsid w:val="00E26036"/>
    <w:rsid w:val="00E261E7"/>
    <w:rsid w:val="00E2671A"/>
    <w:rsid w:val="00E2671C"/>
    <w:rsid w:val="00E2749B"/>
    <w:rsid w:val="00E302C2"/>
    <w:rsid w:val="00E30425"/>
    <w:rsid w:val="00E30554"/>
    <w:rsid w:val="00E310C8"/>
    <w:rsid w:val="00E3183D"/>
    <w:rsid w:val="00E329EC"/>
    <w:rsid w:val="00E32C15"/>
    <w:rsid w:val="00E32D05"/>
    <w:rsid w:val="00E33247"/>
    <w:rsid w:val="00E3357E"/>
    <w:rsid w:val="00E33707"/>
    <w:rsid w:val="00E33887"/>
    <w:rsid w:val="00E348CC"/>
    <w:rsid w:val="00E3491C"/>
    <w:rsid w:val="00E353F8"/>
    <w:rsid w:val="00E3542C"/>
    <w:rsid w:val="00E359A6"/>
    <w:rsid w:val="00E36BB8"/>
    <w:rsid w:val="00E37F7C"/>
    <w:rsid w:val="00E4066B"/>
    <w:rsid w:val="00E41F65"/>
    <w:rsid w:val="00E42C2B"/>
    <w:rsid w:val="00E43851"/>
    <w:rsid w:val="00E43AEF"/>
    <w:rsid w:val="00E45985"/>
    <w:rsid w:val="00E46CBA"/>
    <w:rsid w:val="00E47504"/>
    <w:rsid w:val="00E47BE3"/>
    <w:rsid w:val="00E50062"/>
    <w:rsid w:val="00E50DE8"/>
    <w:rsid w:val="00E51322"/>
    <w:rsid w:val="00E5206E"/>
    <w:rsid w:val="00E52A6A"/>
    <w:rsid w:val="00E53237"/>
    <w:rsid w:val="00E54577"/>
    <w:rsid w:val="00E54CCD"/>
    <w:rsid w:val="00E557A3"/>
    <w:rsid w:val="00E563A1"/>
    <w:rsid w:val="00E56A45"/>
    <w:rsid w:val="00E56E50"/>
    <w:rsid w:val="00E57500"/>
    <w:rsid w:val="00E57516"/>
    <w:rsid w:val="00E575A2"/>
    <w:rsid w:val="00E6060A"/>
    <w:rsid w:val="00E60CAD"/>
    <w:rsid w:val="00E610AE"/>
    <w:rsid w:val="00E623C8"/>
    <w:rsid w:val="00E62855"/>
    <w:rsid w:val="00E63E7E"/>
    <w:rsid w:val="00E63F04"/>
    <w:rsid w:val="00E64A93"/>
    <w:rsid w:val="00E64DC8"/>
    <w:rsid w:val="00E653B8"/>
    <w:rsid w:val="00E657FF"/>
    <w:rsid w:val="00E65888"/>
    <w:rsid w:val="00E67395"/>
    <w:rsid w:val="00E675F1"/>
    <w:rsid w:val="00E70DEF"/>
    <w:rsid w:val="00E71AB2"/>
    <w:rsid w:val="00E71B2D"/>
    <w:rsid w:val="00E71B5D"/>
    <w:rsid w:val="00E72677"/>
    <w:rsid w:val="00E7334C"/>
    <w:rsid w:val="00E73A00"/>
    <w:rsid w:val="00E7410E"/>
    <w:rsid w:val="00E7448C"/>
    <w:rsid w:val="00E7565F"/>
    <w:rsid w:val="00E75675"/>
    <w:rsid w:val="00E759B9"/>
    <w:rsid w:val="00E76908"/>
    <w:rsid w:val="00E769B8"/>
    <w:rsid w:val="00E80407"/>
    <w:rsid w:val="00E81D4F"/>
    <w:rsid w:val="00E82127"/>
    <w:rsid w:val="00E825DA"/>
    <w:rsid w:val="00E8358C"/>
    <w:rsid w:val="00E83E6E"/>
    <w:rsid w:val="00E85028"/>
    <w:rsid w:val="00E85295"/>
    <w:rsid w:val="00E85846"/>
    <w:rsid w:val="00E86CEE"/>
    <w:rsid w:val="00E87650"/>
    <w:rsid w:val="00E90784"/>
    <w:rsid w:val="00E90D16"/>
    <w:rsid w:val="00E90F5F"/>
    <w:rsid w:val="00E92367"/>
    <w:rsid w:val="00E9269C"/>
    <w:rsid w:val="00E92D19"/>
    <w:rsid w:val="00E932AC"/>
    <w:rsid w:val="00E94313"/>
    <w:rsid w:val="00E94D2E"/>
    <w:rsid w:val="00E955B6"/>
    <w:rsid w:val="00E95E61"/>
    <w:rsid w:val="00E979BA"/>
    <w:rsid w:val="00E97AC6"/>
    <w:rsid w:val="00EA0F9B"/>
    <w:rsid w:val="00EA1EE5"/>
    <w:rsid w:val="00EA245C"/>
    <w:rsid w:val="00EA298C"/>
    <w:rsid w:val="00EA2F51"/>
    <w:rsid w:val="00EA366B"/>
    <w:rsid w:val="00EA4D52"/>
    <w:rsid w:val="00EA523F"/>
    <w:rsid w:val="00EA5AEC"/>
    <w:rsid w:val="00EA6441"/>
    <w:rsid w:val="00EA6AAD"/>
    <w:rsid w:val="00EA7B65"/>
    <w:rsid w:val="00EB0208"/>
    <w:rsid w:val="00EB1E1F"/>
    <w:rsid w:val="00EB28EA"/>
    <w:rsid w:val="00EB2D4E"/>
    <w:rsid w:val="00EB2F8C"/>
    <w:rsid w:val="00EB30EC"/>
    <w:rsid w:val="00EB3723"/>
    <w:rsid w:val="00EB3ACB"/>
    <w:rsid w:val="00EB3D59"/>
    <w:rsid w:val="00EB57D3"/>
    <w:rsid w:val="00EC1808"/>
    <w:rsid w:val="00EC46B1"/>
    <w:rsid w:val="00EC5720"/>
    <w:rsid w:val="00EC5D88"/>
    <w:rsid w:val="00EC644D"/>
    <w:rsid w:val="00EC6A57"/>
    <w:rsid w:val="00EC6CE3"/>
    <w:rsid w:val="00EC6CF9"/>
    <w:rsid w:val="00ED1732"/>
    <w:rsid w:val="00ED1A42"/>
    <w:rsid w:val="00ED1C87"/>
    <w:rsid w:val="00ED274C"/>
    <w:rsid w:val="00ED2F59"/>
    <w:rsid w:val="00ED3AE4"/>
    <w:rsid w:val="00ED3C82"/>
    <w:rsid w:val="00ED469F"/>
    <w:rsid w:val="00ED5938"/>
    <w:rsid w:val="00ED70C3"/>
    <w:rsid w:val="00ED753B"/>
    <w:rsid w:val="00ED7FFD"/>
    <w:rsid w:val="00EE076F"/>
    <w:rsid w:val="00EE0AE9"/>
    <w:rsid w:val="00EE15AE"/>
    <w:rsid w:val="00EE1AD6"/>
    <w:rsid w:val="00EE34BF"/>
    <w:rsid w:val="00EE49EA"/>
    <w:rsid w:val="00EE4AB2"/>
    <w:rsid w:val="00EE4DA7"/>
    <w:rsid w:val="00EE5849"/>
    <w:rsid w:val="00EE5A02"/>
    <w:rsid w:val="00EE6001"/>
    <w:rsid w:val="00EE76A3"/>
    <w:rsid w:val="00EE77CF"/>
    <w:rsid w:val="00EE791D"/>
    <w:rsid w:val="00EE7A02"/>
    <w:rsid w:val="00EF0DED"/>
    <w:rsid w:val="00EF1D8E"/>
    <w:rsid w:val="00EF393D"/>
    <w:rsid w:val="00EF3E0B"/>
    <w:rsid w:val="00EF55CE"/>
    <w:rsid w:val="00EF5E84"/>
    <w:rsid w:val="00EF624A"/>
    <w:rsid w:val="00EF7D73"/>
    <w:rsid w:val="00EF7DF1"/>
    <w:rsid w:val="00F015FD"/>
    <w:rsid w:val="00F01B83"/>
    <w:rsid w:val="00F0344D"/>
    <w:rsid w:val="00F03969"/>
    <w:rsid w:val="00F04EAA"/>
    <w:rsid w:val="00F104B5"/>
    <w:rsid w:val="00F11246"/>
    <w:rsid w:val="00F112C4"/>
    <w:rsid w:val="00F11A39"/>
    <w:rsid w:val="00F11D2A"/>
    <w:rsid w:val="00F130D3"/>
    <w:rsid w:val="00F144DE"/>
    <w:rsid w:val="00F148BD"/>
    <w:rsid w:val="00F15159"/>
    <w:rsid w:val="00F1554C"/>
    <w:rsid w:val="00F15F86"/>
    <w:rsid w:val="00F170C9"/>
    <w:rsid w:val="00F171E7"/>
    <w:rsid w:val="00F177C1"/>
    <w:rsid w:val="00F17BF4"/>
    <w:rsid w:val="00F17D24"/>
    <w:rsid w:val="00F20263"/>
    <w:rsid w:val="00F2104A"/>
    <w:rsid w:val="00F21951"/>
    <w:rsid w:val="00F21C70"/>
    <w:rsid w:val="00F227FF"/>
    <w:rsid w:val="00F22A37"/>
    <w:rsid w:val="00F241F5"/>
    <w:rsid w:val="00F24795"/>
    <w:rsid w:val="00F24CF9"/>
    <w:rsid w:val="00F25CF0"/>
    <w:rsid w:val="00F261B1"/>
    <w:rsid w:val="00F26C1B"/>
    <w:rsid w:val="00F270C1"/>
    <w:rsid w:val="00F27159"/>
    <w:rsid w:val="00F27721"/>
    <w:rsid w:val="00F27E01"/>
    <w:rsid w:val="00F30371"/>
    <w:rsid w:val="00F31054"/>
    <w:rsid w:val="00F3154A"/>
    <w:rsid w:val="00F31A47"/>
    <w:rsid w:val="00F32396"/>
    <w:rsid w:val="00F323FF"/>
    <w:rsid w:val="00F32C3B"/>
    <w:rsid w:val="00F335BE"/>
    <w:rsid w:val="00F33AB2"/>
    <w:rsid w:val="00F359A6"/>
    <w:rsid w:val="00F369E5"/>
    <w:rsid w:val="00F4004B"/>
    <w:rsid w:val="00F40755"/>
    <w:rsid w:val="00F42A97"/>
    <w:rsid w:val="00F42E6A"/>
    <w:rsid w:val="00F4320A"/>
    <w:rsid w:val="00F43885"/>
    <w:rsid w:val="00F438C2"/>
    <w:rsid w:val="00F43A78"/>
    <w:rsid w:val="00F44390"/>
    <w:rsid w:val="00F44436"/>
    <w:rsid w:val="00F44B7B"/>
    <w:rsid w:val="00F45494"/>
    <w:rsid w:val="00F45E88"/>
    <w:rsid w:val="00F46162"/>
    <w:rsid w:val="00F4644E"/>
    <w:rsid w:val="00F46AA4"/>
    <w:rsid w:val="00F472E7"/>
    <w:rsid w:val="00F47412"/>
    <w:rsid w:val="00F47637"/>
    <w:rsid w:val="00F50046"/>
    <w:rsid w:val="00F503C4"/>
    <w:rsid w:val="00F510A7"/>
    <w:rsid w:val="00F5260B"/>
    <w:rsid w:val="00F531F5"/>
    <w:rsid w:val="00F53FDF"/>
    <w:rsid w:val="00F54373"/>
    <w:rsid w:val="00F54444"/>
    <w:rsid w:val="00F558C8"/>
    <w:rsid w:val="00F56413"/>
    <w:rsid w:val="00F5762A"/>
    <w:rsid w:val="00F57DD8"/>
    <w:rsid w:val="00F600D8"/>
    <w:rsid w:val="00F60736"/>
    <w:rsid w:val="00F60CCE"/>
    <w:rsid w:val="00F60FB9"/>
    <w:rsid w:val="00F61399"/>
    <w:rsid w:val="00F614A8"/>
    <w:rsid w:val="00F6185B"/>
    <w:rsid w:val="00F61CD2"/>
    <w:rsid w:val="00F61EB0"/>
    <w:rsid w:val="00F62C36"/>
    <w:rsid w:val="00F6360B"/>
    <w:rsid w:val="00F63B37"/>
    <w:rsid w:val="00F64355"/>
    <w:rsid w:val="00F656CD"/>
    <w:rsid w:val="00F65A08"/>
    <w:rsid w:val="00F66E02"/>
    <w:rsid w:val="00F700D1"/>
    <w:rsid w:val="00F70676"/>
    <w:rsid w:val="00F70B24"/>
    <w:rsid w:val="00F72AB6"/>
    <w:rsid w:val="00F74130"/>
    <w:rsid w:val="00F74EDD"/>
    <w:rsid w:val="00F75C87"/>
    <w:rsid w:val="00F76344"/>
    <w:rsid w:val="00F764D0"/>
    <w:rsid w:val="00F76561"/>
    <w:rsid w:val="00F76B5E"/>
    <w:rsid w:val="00F80356"/>
    <w:rsid w:val="00F80660"/>
    <w:rsid w:val="00F80807"/>
    <w:rsid w:val="00F81C9E"/>
    <w:rsid w:val="00F84455"/>
    <w:rsid w:val="00F846B9"/>
    <w:rsid w:val="00F85434"/>
    <w:rsid w:val="00F86100"/>
    <w:rsid w:val="00F8668A"/>
    <w:rsid w:val="00F868E2"/>
    <w:rsid w:val="00F90823"/>
    <w:rsid w:val="00F9265C"/>
    <w:rsid w:val="00F92BAB"/>
    <w:rsid w:val="00F9348B"/>
    <w:rsid w:val="00F935B2"/>
    <w:rsid w:val="00F93931"/>
    <w:rsid w:val="00F9436F"/>
    <w:rsid w:val="00F94DA0"/>
    <w:rsid w:val="00F953FE"/>
    <w:rsid w:val="00F966D0"/>
    <w:rsid w:val="00F96F57"/>
    <w:rsid w:val="00F97853"/>
    <w:rsid w:val="00FA1162"/>
    <w:rsid w:val="00FA1366"/>
    <w:rsid w:val="00FA2F95"/>
    <w:rsid w:val="00FA3685"/>
    <w:rsid w:val="00FA4385"/>
    <w:rsid w:val="00FA4428"/>
    <w:rsid w:val="00FA55A7"/>
    <w:rsid w:val="00FA659D"/>
    <w:rsid w:val="00FA68DD"/>
    <w:rsid w:val="00FA6B66"/>
    <w:rsid w:val="00FA74C5"/>
    <w:rsid w:val="00FB031D"/>
    <w:rsid w:val="00FB0A0F"/>
    <w:rsid w:val="00FB11F7"/>
    <w:rsid w:val="00FB14C3"/>
    <w:rsid w:val="00FB182F"/>
    <w:rsid w:val="00FB26B4"/>
    <w:rsid w:val="00FB2D56"/>
    <w:rsid w:val="00FB38FA"/>
    <w:rsid w:val="00FB44C8"/>
    <w:rsid w:val="00FB45FF"/>
    <w:rsid w:val="00FB5B4E"/>
    <w:rsid w:val="00FB60AB"/>
    <w:rsid w:val="00FB6205"/>
    <w:rsid w:val="00FB6247"/>
    <w:rsid w:val="00FB63A0"/>
    <w:rsid w:val="00FB64D6"/>
    <w:rsid w:val="00FB767E"/>
    <w:rsid w:val="00FB7B2E"/>
    <w:rsid w:val="00FC0122"/>
    <w:rsid w:val="00FC2256"/>
    <w:rsid w:val="00FC271A"/>
    <w:rsid w:val="00FC2A80"/>
    <w:rsid w:val="00FC402F"/>
    <w:rsid w:val="00FC4D18"/>
    <w:rsid w:val="00FC511A"/>
    <w:rsid w:val="00FC5A1C"/>
    <w:rsid w:val="00FC6060"/>
    <w:rsid w:val="00FC6459"/>
    <w:rsid w:val="00FC74B5"/>
    <w:rsid w:val="00FC7C90"/>
    <w:rsid w:val="00FD2212"/>
    <w:rsid w:val="00FD2D12"/>
    <w:rsid w:val="00FD2F92"/>
    <w:rsid w:val="00FD30C4"/>
    <w:rsid w:val="00FD4E87"/>
    <w:rsid w:val="00FD5837"/>
    <w:rsid w:val="00FD6344"/>
    <w:rsid w:val="00FD6970"/>
    <w:rsid w:val="00FD705D"/>
    <w:rsid w:val="00FD7571"/>
    <w:rsid w:val="00FD7780"/>
    <w:rsid w:val="00FD7E5A"/>
    <w:rsid w:val="00FE04B7"/>
    <w:rsid w:val="00FE1FED"/>
    <w:rsid w:val="00FE2D37"/>
    <w:rsid w:val="00FE2D95"/>
    <w:rsid w:val="00FE3091"/>
    <w:rsid w:val="00FE3798"/>
    <w:rsid w:val="00FE37E1"/>
    <w:rsid w:val="00FE3AB0"/>
    <w:rsid w:val="00FE3DC9"/>
    <w:rsid w:val="00FE3E8B"/>
    <w:rsid w:val="00FE4567"/>
    <w:rsid w:val="00FE5D93"/>
    <w:rsid w:val="00FE664F"/>
    <w:rsid w:val="00FF03E2"/>
    <w:rsid w:val="00FF0431"/>
    <w:rsid w:val="00FF251E"/>
    <w:rsid w:val="00FF299F"/>
    <w:rsid w:val="00FF37BB"/>
    <w:rsid w:val="00FF3BDB"/>
    <w:rsid w:val="00FF3FBA"/>
    <w:rsid w:val="00FF6D21"/>
    <w:rsid w:val="00FF70E5"/>
    <w:rsid w:val="00FF76CB"/>
    <w:rsid w:val="00FF7CBE"/>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51BB1F"/>
  <w15:chartTrackingRefBased/>
  <w15:docId w15:val="{67AC58C1-A368-0942-978F-B1C0FEE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5" w:qFormat="1"/>
    <w:lsdException w:name="toc 6" w:uiPriority="39"/>
    <w:lsdException w:name="toc 7" w:uiPriority="39"/>
    <w:lsdException w:name="toc 8" w:uiPriority="39"/>
    <w:lsdException w:name="toc 9" w:uiPriority="39"/>
    <w:lsdException w:name="Normal Indent" w:qFormat="1"/>
    <w:lsdException w:name="caption" w:qFormat="1"/>
    <w:lsdException w:name="table of figures" w:qFormat="1"/>
    <w:lsdException w:name="annotation reference" w:qFormat="1"/>
    <w:lsdException w:name="page number" w:qFormat="1"/>
    <w:lsdException w:name="List Bullet" w:qFormat="1"/>
    <w:lsdException w:name="List Bullet 2" w:qFormat="1"/>
    <w:lsdException w:name="Title" w:qFormat="1"/>
    <w:lsdException w:name="Body Text" w:qFormat="1"/>
    <w:lsdException w:name="Subtitle" w:qFormat="1"/>
    <w:lsdException w:name="Body Text Indent 2" w:qFormat="1"/>
    <w:lsdException w:name="FollowedHyperlink" w:qFormat="1"/>
    <w:lsdException w:name="Strong" w:qFormat="1"/>
    <w:lsdException w:name="Emphasis" w:qFormat="1"/>
    <w:lsdException w:name="Document Map" w:qFormat="1"/>
    <w:lsdException w:name="Normal (Web)" w:uiPriority="99" w:qFormat="1"/>
    <w:lsdException w:name="HTML Code" w:qFormat="1"/>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47098"/>
    <w:pPr>
      <w:widowControl w:val="0"/>
      <w:spacing w:line="300" w:lineRule="auto"/>
      <w:jc w:val="both"/>
    </w:pPr>
    <w:rPr>
      <w:kern w:val="2"/>
      <w:sz w:val="21"/>
    </w:rPr>
  </w:style>
  <w:style w:type="paragraph" w:styleId="1">
    <w:name w:val="heading 1"/>
    <w:basedOn w:val="a2"/>
    <w:next w:val="a2"/>
    <w:qFormat/>
    <w:rsid w:val="00A43817"/>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2"/>
    <w:next w:val="a2"/>
    <w:qFormat/>
    <w:rsid w:val="00A43817"/>
    <w:pPr>
      <w:keepNext/>
      <w:keepLines/>
      <w:numPr>
        <w:ilvl w:val="1"/>
        <w:numId w:val="1"/>
      </w:numPr>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2"/>
    <w:next w:val="a2"/>
    <w:autoRedefine/>
    <w:qFormat/>
    <w:rsid w:val="00376965"/>
    <w:pPr>
      <w:keepNext/>
      <w:keepLines/>
      <w:numPr>
        <w:ilvl w:val="2"/>
        <w:numId w:val="1"/>
      </w:numPr>
      <w:spacing w:line="360" w:lineRule="auto"/>
      <w:outlineLvl w:val="2"/>
    </w:pPr>
    <w:rPr>
      <w:rFonts w:ascii="Arial" w:hAnsi="Arial"/>
      <w:color w:val="000000"/>
      <w:szCs w:val="21"/>
    </w:rPr>
  </w:style>
  <w:style w:type="paragraph" w:styleId="4">
    <w:name w:val="heading 4"/>
    <w:basedOn w:val="a2"/>
    <w:next w:val="a2"/>
    <w:link w:val="40"/>
    <w:autoRedefine/>
    <w:qFormat/>
    <w:rsid w:val="0030636A"/>
    <w:pPr>
      <w:keepNext/>
      <w:keepLines/>
      <w:numPr>
        <w:ilvl w:val="3"/>
        <w:numId w:val="1"/>
      </w:numPr>
      <w:spacing w:line="360" w:lineRule="auto"/>
      <w:outlineLvl w:val="3"/>
    </w:pPr>
    <w:rPr>
      <w:rFonts w:ascii="Arial" w:hAnsi="Arial"/>
      <w:bCs/>
      <w:szCs w:val="28"/>
      <w:lang w:val="x-none" w:eastAsia="x-none"/>
    </w:rPr>
  </w:style>
  <w:style w:type="paragraph" w:styleId="5">
    <w:name w:val="heading 5"/>
    <w:basedOn w:val="a2"/>
    <w:next w:val="a2"/>
    <w:link w:val="50"/>
    <w:autoRedefine/>
    <w:qFormat/>
    <w:rsid w:val="00D353AC"/>
    <w:pPr>
      <w:keepNext/>
      <w:keepLines/>
      <w:numPr>
        <w:ilvl w:val="4"/>
        <w:numId w:val="1"/>
      </w:numPr>
      <w:spacing w:line="360" w:lineRule="auto"/>
      <w:outlineLvl w:val="4"/>
    </w:pPr>
    <w:rPr>
      <w:rFonts w:ascii="Arial" w:hAnsi="Arial"/>
      <w:bCs/>
      <w:szCs w:val="21"/>
      <w:lang w:val="x-none" w:eastAsia="x-none"/>
    </w:rPr>
  </w:style>
  <w:style w:type="paragraph" w:styleId="6">
    <w:name w:val="heading 6"/>
    <w:basedOn w:val="a2"/>
    <w:next w:val="a2"/>
    <w:qFormat/>
    <w:rsid w:val="008514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2"/>
    <w:next w:val="a2"/>
    <w:qFormat/>
    <w:rsid w:val="008514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2"/>
    <w:next w:val="a2"/>
    <w:qFormat/>
    <w:rsid w:val="008514DB"/>
    <w:pPr>
      <w:keepNext/>
      <w:numPr>
        <w:ilvl w:val="7"/>
        <w:numId w:val="1"/>
      </w:numPr>
      <w:spacing w:line="360" w:lineRule="auto"/>
      <w:outlineLvl w:val="7"/>
    </w:pPr>
    <w:rPr>
      <w:rFonts w:ascii="仿宋_GB2312" w:eastAsia="仿宋_GB2312"/>
      <w:b/>
      <w:sz w:val="24"/>
    </w:rPr>
  </w:style>
  <w:style w:type="paragraph" w:styleId="9">
    <w:name w:val="heading 9"/>
    <w:basedOn w:val="a2"/>
    <w:next w:val="a2"/>
    <w:qFormat/>
    <w:rsid w:val="008514D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
    <w:basedOn w:val="a2"/>
    <w:qFormat/>
    <w:pPr>
      <w:ind w:firstLineChars="200" w:firstLine="420"/>
    </w:pPr>
  </w:style>
  <w:style w:type="paragraph" w:styleId="a7">
    <w:name w:val="footer"/>
    <w:basedOn w:val="a2"/>
    <w:pPr>
      <w:tabs>
        <w:tab w:val="center" w:pos="4153"/>
        <w:tab w:val="right" w:pos="8306"/>
      </w:tabs>
      <w:snapToGrid w:val="0"/>
      <w:spacing w:line="288" w:lineRule="auto"/>
      <w:ind w:firstLine="482"/>
      <w:jc w:val="left"/>
    </w:pPr>
  </w:style>
  <w:style w:type="character" w:styleId="a8">
    <w:name w:val="page number"/>
    <w:basedOn w:val="a3"/>
    <w:qFormat/>
  </w:style>
  <w:style w:type="paragraph" w:styleId="a9">
    <w:name w:val="header"/>
    <w:basedOn w:val="a2"/>
    <w:pPr>
      <w:pBdr>
        <w:bottom w:val="single" w:sz="6" w:space="1" w:color="auto"/>
      </w:pBdr>
      <w:tabs>
        <w:tab w:val="center" w:pos="4153"/>
        <w:tab w:val="right" w:pos="8306"/>
      </w:tabs>
      <w:snapToGrid w:val="0"/>
      <w:jc w:val="center"/>
    </w:pPr>
    <w:rPr>
      <w:rFonts w:eastAsia="隶书"/>
    </w:rPr>
  </w:style>
  <w:style w:type="paragraph" w:customStyle="1" w:styleId="aa">
    <w:name w:val="节标题"/>
    <w:basedOn w:val="2"/>
    <w:next w:val="a2"/>
    <w:pPr>
      <w:keepNext w:val="0"/>
      <w:keepLines w:val="0"/>
      <w:numPr>
        <w:ilvl w:val="0"/>
        <w:numId w:val="0"/>
      </w:numPr>
      <w:adjustRightInd w:val="0"/>
      <w:spacing w:after="180" w:line="480" w:lineRule="auto"/>
      <w:ind w:left="987"/>
      <w:jc w:val="center"/>
    </w:pPr>
    <w:rPr>
      <w:rFonts w:ascii="仿宋_GB2312" w:eastAsia="隶书" w:hAnsi="Times New Roman"/>
      <w:b w:val="0"/>
      <w:caps/>
      <w:color w:val="333399"/>
      <w:spacing w:val="20"/>
      <w:kern w:val="10"/>
      <w:sz w:val="44"/>
      <w14:shadow w14:blurRad="50800" w14:dist="38100" w14:dir="2700000" w14:sx="100000" w14:sy="100000" w14:kx="0" w14:ky="0" w14:algn="tl">
        <w14:srgbClr w14:val="000000">
          <w14:alpha w14:val="60000"/>
        </w14:srgbClr>
      </w14:shadow>
    </w:rPr>
  </w:style>
  <w:style w:type="character" w:styleId="ab">
    <w:name w:val="Hyperlink"/>
    <w:aliases w:val="超级链接"/>
    <w:rPr>
      <w:color w:val="0000FF"/>
      <w:u w:val="single"/>
    </w:rPr>
  </w:style>
  <w:style w:type="paragraph" w:styleId="ac">
    <w:name w:val="Balloon Text"/>
    <w:basedOn w:val="a2"/>
    <w:rsid w:val="0068463A"/>
    <w:rPr>
      <w:sz w:val="18"/>
      <w:szCs w:val="18"/>
    </w:rPr>
  </w:style>
  <w:style w:type="table" w:styleId="ad">
    <w:name w:val="Table Grid"/>
    <w:basedOn w:val="a4"/>
    <w:qFormat/>
    <w:rsid w:val="007715DD"/>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样式"/>
    <w:basedOn w:val="ae"/>
    <w:next w:val="a2"/>
    <w:autoRedefine/>
    <w:rsid w:val="00E20723"/>
    <w:pPr>
      <w:widowControl/>
      <w:numPr>
        <w:numId w:val="2"/>
      </w:numPr>
      <w:spacing w:line="240" w:lineRule="auto"/>
      <w:jc w:val="center"/>
    </w:pPr>
    <w:rPr>
      <w:rFonts w:eastAsia="楷体_GB2312"/>
      <w:smallCaps/>
    </w:rPr>
  </w:style>
  <w:style w:type="paragraph" w:styleId="ae">
    <w:name w:val="table of figures"/>
    <w:basedOn w:val="a2"/>
    <w:next w:val="a2"/>
    <w:qFormat/>
    <w:rsid w:val="00373DAD"/>
    <w:pPr>
      <w:ind w:left="420" w:hanging="420"/>
      <w:jc w:val="left"/>
    </w:pPr>
    <w:rPr>
      <w:caps/>
      <w:sz w:val="20"/>
    </w:rPr>
  </w:style>
  <w:style w:type="paragraph" w:customStyle="1" w:styleId="xl24">
    <w:name w:val="xl24"/>
    <w:basedOn w:val="a2"/>
    <w:qFormat/>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10">
    <w:name w:val="目录 1"/>
    <w:basedOn w:val="a2"/>
    <w:next w:val="a2"/>
    <w:uiPriority w:val="39"/>
    <w:rsid w:val="00B020E7"/>
    <w:pPr>
      <w:spacing w:line="240" w:lineRule="auto"/>
      <w:jc w:val="left"/>
    </w:pPr>
    <w:rPr>
      <w:bCs/>
      <w:caps/>
      <w:noProof/>
    </w:rPr>
  </w:style>
  <w:style w:type="paragraph" w:styleId="af">
    <w:name w:val="caption"/>
    <w:basedOn w:val="a2"/>
    <w:next w:val="a2"/>
    <w:qFormat/>
    <w:rsid w:val="00591930"/>
    <w:pPr>
      <w:spacing w:before="152" w:after="160"/>
    </w:pPr>
    <w:rPr>
      <w:rFonts w:ascii="Arial" w:eastAsia="楷体_GB2312" w:hAnsi="Arial" w:cs="Arial"/>
    </w:rPr>
  </w:style>
  <w:style w:type="paragraph" w:customStyle="1" w:styleId="20">
    <w:name w:val="目录 2"/>
    <w:basedOn w:val="a2"/>
    <w:next w:val="a2"/>
    <w:autoRedefine/>
    <w:uiPriority w:val="39"/>
    <w:rsid w:val="00DE27DB"/>
    <w:pPr>
      <w:ind w:leftChars="200" w:left="420"/>
    </w:pPr>
  </w:style>
  <w:style w:type="paragraph" w:customStyle="1" w:styleId="30">
    <w:name w:val="目录 3"/>
    <w:basedOn w:val="a2"/>
    <w:next w:val="a2"/>
    <w:autoRedefine/>
    <w:uiPriority w:val="39"/>
    <w:rsid w:val="00DE27DB"/>
    <w:pPr>
      <w:ind w:leftChars="400" w:left="840"/>
    </w:pPr>
  </w:style>
  <w:style w:type="paragraph" w:styleId="af0">
    <w:name w:val="Document Map"/>
    <w:basedOn w:val="a2"/>
    <w:qFormat/>
    <w:rsid w:val="008B41AE"/>
    <w:pPr>
      <w:shd w:val="clear" w:color="auto" w:fill="000080"/>
    </w:pPr>
  </w:style>
  <w:style w:type="character" w:styleId="af1">
    <w:name w:val="annotation reference"/>
    <w:qFormat/>
    <w:rsid w:val="003769C6"/>
    <w:rPr>
      <w:sz w:val="21"/>
      <w:szCs w:val="21"/>
    </w:rPr>
  </w:style>
  <w:style w:type="paragraph" w:styleId="af2">
    <w:name w:val="annotation text"/>
    <w:basedOn w:val="a2"/>
    <w:rsid w:val="003769C6"/>
    <w:pPr>
      <w:jc w:val="left"/>
    </w:pPr>
  </w:style>
  <w:style w:type="paragraph" w:styleId="af3">
    <w:name w:val="annotation subject"/>
    <w:basedOn w:val="af2"/>
    <w:next w:val="af2"/>
    <w:qFormat/>
    <w:rsid w:val="003769C6"/>
    <w:rPr>
      <w:b/>
      <w:bCs/>
    </w:rPr>
  </w:style>
  <w:style w:type="paragraph" w:styleId="21">
    <w:name w:val="Body Text Indent 2"/>
    <w:basedOn w:val="a2"/>
    <w:qFormat/>
    <w:rsid w:val="002F6C3E"/>
    <w:pPr>
      <w:spacing w:line="240" w:lineRule="auto"/>
      <w:ind w:left="420" w:firstLineChars="200" w:firstLine="480"/>
    </w:pPr>
    <w:rPr>
      <w:rFonts w:ascii="Arial" w:hAnsi="Arial"/>
      <w:sz w:val="24"/>
      <w:szCs w:val="24"/>
    </w:rPr>
  </w:style>
  <w:style w:type="paragraph" w:styleId="af4">
    <w:name w:val="Normal (Web)"/>
    <w:basedOn w:val="a2"/>
    <w:uiPriority w:val="99"/>
    <w:qFormat/>
    <w:rsid w:val="002F6C3E"/>
    <w:pPr>
      <w:widowControl/>
      <w:spacing w:before="100" w:beforeAutospacing="1" w:after="100" w:afterAutospacing="1" w:line="240" w:lineRule="auto"/>
      <w:jc w:val="left"/>
    </w:pPr>
    <w:rPr>
      <w:rFonts w:ascii="宋体" w:hAnsi="宋体"/>
      <w:kern w:val="0"/>
      <w:sz w:val="24"/>
      <w:szCs w:val="24"/>
    </w:rPr>
  </w:style>
  <w:style w:type="paragraph" w:customStyle="1" w:styleId="xl5512344">
    <w:name w:val="xl5512344"/>
    <w:basedOn w:val="a2"/>
    <w:rsid w:val="002F6C3E"/>
    <w:pPr>
      <w:widowControl/>
      <w:spacing w:before="100" w:beforeAutospacing="1" w:after="100" w:afterAutospacing="1" w:line="240" w:lineRule="auto"/>
      <w:jc w:val="center"/>
      <w:textAlignment w:val="bottom"/>
    </w:pPr>
    <w:rPr>
      <w:rFonts w:ascii="宋体" w:hAnsi="宋体" w:hint="eastAsia"/>
      <w:kern w:val="0"/>
      <w:szCs w:val="21"/>
    </w:rPr>
  </w:style>
  <w:style w:type="character" w:styleId="HTML">
    <w:name w:val="HTML Code"/>
    <w:qFormat/>
    <w:rsid w:val="002F6C3E"/>
    <w:rPr>
      <w:rFonts w:ascii="黑体" w:eastAsia="黑体" w:hAnsi="Courier New" w:cs="Courier New"/>
      <w:sz w:val="20"/>
      <w:szCs w:val="20"/>
    </w:rPr>
  </w:style>
  <w:style w:type="paragraph" w:styleId="af5">
    <w:name w:val="Body Text"/>
    <w:basedOn w:val="a2"/>
    <w:qFormat/>
    <w:rsid w:val="002F6C3E"/>
    <w:pPr>
      <w:spacing w:after="120" w:line="240" w:lineRule="auto"/>
    </w:pPr>
  </w:style>
  <w:style w:type="paragraph" w:customStyle="1" w:styleId="font5">
    <w:name w:val="font5"/>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
    <w:name w:val="font6"/>
    <w:basedOn w:val="a2"/>
    <w:qFormat/>
    <w:rsid w:val="002F6C3E"/>
    <w:pPr>
      <w:widowControl/>
      <w:spacing w:before="100" w:beforeAutospacing="1" w:after="100" w:afterAutospacing="1" w:line="240" w:lineRule="auto"/>
      <w:jc w:val="left"/>
    </w:pPr>
    <w:rPr>
      <w:kern w:val="0"/>
      <w:szCs w:val="21"/>
    </w:rPr>
  </w:style>
  <w:style w:type="paragraph" w:customStyle="1" w:styleId="font7">
    <w:name w:val="font7"/>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8">
    <w:name w:val="font8"/>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9">
    <w:name w:val="font9"/>
    <w:basedOn w:val="a2"/>
    <w:qFormat/>
    <w:rsid w:val="002F6C3E"/>
    <w:pPr>
      <w:widowControl/>
      <w:spacing w:before="100" w:beforeAutospacing="1" w:after="100" w:afterAutospacing="1" w:line="240" w:lineRule="auto"/>
      <w:jc w:val="left"/>
    </w:pPr>
    <w:rPr>
      <w:b/>
      <w:bCs/>
      <w:kern w:val="0"/>
      <w:sz w:val="32"/>
      <w:szCs w:val="32"/>
    </w:rPr>
  </w:style>
  <w:style w:type="paragraph" w:customStyle="1" w:styleId="xl25">
    <w:name w:val="xl25"/>
    <w:basedOn w:val="a2"/>
    <w:qFormat/>
    <w:rsid w:val="002F6C3E"/>
    <w:pPr>
      <w:widowControl/>
      <w:spacing w:before="100" w:beforeAutospacing="1" w:after="100" w:afterAutospacing="1" w:line="240" w:lineRule="auto"/>
      <w:jc w:val="left"/>
    </w:pPr>
    <w:rPr>
      <w:rFonts w:ascii="宋体" w:hAnsi="宋体"/>
      <w:kern w:val="0"/>
      <w:szCs w:val="21"/>
    </w:rPr>
  </w:style>
  <w:style w:type="paragraph" w:customStyle="1" w:styleId="xl26">
    <w:name w:val="xl26"/>
    <w:basedOn w:val="a2"/>
    <w:qFormat/>
    <w:rsid w:val="002F6C3E"/>
    <w:pPr>
      <w:widowControl/>
      <w:pBdr>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27">
    <w:name w:val="xl27"/>
    <w:basedOn w:val="a2"/>
    <w:rsid w:val="002F6C3E"/>
    <w:pPr>
      <w:widowControl/>
      <w:pBdr>
        <w:left w:val="single" w:sz="4" w:space="0" w:color="auto"/>
      </w:pBdr>
      <w:spacing w:before="100" w:beforeAutospacing="1" w:after="100" w:afterAutospacing="1" w:line="240" w:lineRule="auto"/>
      <w:jc w:val="left"/>
    </w:pPr>
    <w:rPr>
      <w:rFonts w:ascii="宋体" w:hAnsi="宋体"/>
      <w:kern w:val="0"/>
      <w:szCs w:val="21"/>
    </w:rPr>
  </w:style>
  <w:style w:type="paragraph" w:customStyle="1" w:styleId="xl28">
    <w:name w:val="xl28"/>
    <w:basedOn w:val="a2"/>
    <w:qFormat/>
    <w:rsid w:val="002F6C3E"/>
    <w:pPr>
      <w:widowControl/>
      <w:pBdr>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29">
    <w:name w:val="xl29"/>
    <w:basedOn w:val="a2"/>
    <w:qFormat/>
    <w:rsid w:val="002F6C3E"/>
    <w:pPr>
      <w:widowControl/>
      <w:pBdr>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30">
    <w:name w:val="xl30"/>
    <w:basedOn w:val="a2"/>
    <w:rsid w:val="002F6C3E"/>
    <w:pPr>
      <w:widowControl/>
      <w:pBdr>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1">
    <w:name w:val="xl31"/>
    <w:basedOn w:val="a2"/>
    <w:qFormat/>
    <w:rsid w:val="002F6C3E"/>
    <w:pPr>
      <w:widowControl/>
      <w:pBdr>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2">
    <w:name w:val="xl32"/>
    <w:basedOn w:val="a2"/>
    <w:rsid w:val="002F6C3E"/>
    <w:pPr>
      <w:widowControl/>
      <w:pBdr>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33">
    <w:name w:val="xl33"/>
    <w:basedOn w:val="a2"/>
    <w:qFormat/>
    <w:rsid w:val="002F6C3E"/>
    <w:pPr>
      <w:widowControl/>
      <w:pBdr>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34">
    <w:name w:val="xl34"/>
    <w:basedOn w:val="a2"/>
    <w:qFormat/>
    <w:rsid w:val="002F6C3E"/>
    <w:pPr>
      <w:widowControl/>
      <w:pBdr>
        <w:left w:val="single" w:sz="4" w:space="0" w:color="auto"/>
      </w:pBdr>
      <w:spacing w:before="100" w:beforeAutospacing="1" w:after="100" w:afterAutospacing="1" w:line="240" w:lineRule="auto"/>
      <w:jc w:val="right"/>
    </w:pPr>
    <w:rPr>
      <w:rFonts w:ascii="宋体" w:hAnsi="宋体"/>
      <w:kern w:val="0"/>
      <w:szCs w:val="21"/>
    </w:rPr>
  </w:style>
  <w:style w:type="paragraph" w:customStyle="1" w:styleId="xl35">
    <w:name w:val="xl35"/>
    <w:basedOn w:val="a2"/>
    <w:qFormat/>
    <w:rsid w:val="002F6C3E"/>
    <w:pPr>
      <w:widowControl/>
      <w:pBdr>
        <w:left w:val="single" w:sz="4" w:space="0" w:color="auto"/>
        <w:bottom w:val="single" w:sz="4" w:space="0" w:color="auto"/>
      </w:pBdr>
      <w:spacing w:before="100" w:beforeAutospacing="1" w:after="100" w:afterAutospacing="1" w:line="240" w:lineRule="auto"/>
      <w:jc w:val="right"/>
    </w:pPr>
    <w:rPr>
      <w:rFonts w:ascii="宋体" w:hAnsi="宋体"/>
      <w:kern w:val="0"/>
      <w:szCs w:val="21"/>
    </w:rPr>
  </w:style>
  <w:style w:type="paragraph" w:customStyle="1" w:styleId="xl36">
    <w:name w:val="xl36"/>
    <w:basedOn w:val="a2"/>
    <w:rsid w:val="002F6C3E"/>
    <w:pPr>
      <w:widowControl/>
      <w:pBdr>
        <w:top w:val="single" w:sz="4" w:space="0" w:color="auto"/>
        <w:lef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7">
    <w:name w:val="xl37"/>
    <w:basedOn w:val="a2"/>
    <w:qFormat/>
    <w:rsid w:val="002F6C3E"/>
    <w:pPr>
      <w:widowControl/>
      <w:pBdr>
        <w:top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8">
    <w:name w:val="xl38"/>
    <w:basedOn w:val="a2"/>
    <w:qFormat/>
    <w:rsid w:val="002F6C3E"/>
    <w:pPr>
      <w:widowControl/>
      <w:pBdr>
        <w:top w:val="single" w:sz="4" w:space="0" w:color="auto"/>
        <w:right w:val="single" w:sz="4" w:space="0" w:color="auto"/>
      </w:pBdr>
      <w:spacing w:before="100" w:beforeAutospacing="1" w:after="100" w:afterAutospacing="1" w:line="240" w:lineRule="auto"/>
      <w:jc w:val="left"/>
    </w:pPr>
    <w:rPr>
      <w:rFonts w:ascii="宋体" w:hAnsi="宋体"/>
      <w:b/>
      <w:bCs/>
      <w:kern w:val="0"/>
      <w:szCs w:val="21"/>
    </w:rPr>
  </w:style>
  <w:style w:type="paragraph" w:customStyle="1" w:styleId="xl39">
    <w:name w:val="xl39"/>
    <w:basedOn w:val="a2"/>
    <w:qFormat/>
    <w:rsid w:val="002F6C3E"/>
    <w:pPr>
      <w:widowControl/>
      <w:pBdr>
        <w:top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0">
    <w:name w:val="xl40"/>
    <w:basedOn w:val="a2"/>
    <w:qFormat/>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1">
    <w:name w:val="xl4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2">
    <w:name w:val="xl42"/>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3">
    <w:name w:val="xl43"/>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44">
    <w:name w:val="xl44"/>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5">
    <w:name w:val="xl45"/>
    <w:basedOn w:val="a2"/>
    <w:qFormat/>
    <w:rsid w:val="002F6C3E"/>
    <w:pPr>
      <w:widowControl/>
      <w:pBdr>
        <w:top w:val="single" w:sz="4" w:space="0" w:color="auto"/>
        <w:left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6">
    <w:name w:val="xl46"/>
    <w:basedOn w:val="a2"/>
    <w:qFormat/>
    <w:rsid w:val="002F6C3E"/>
    <w:pPr>
      <w:widowControl/>
      <w:pBdr>
        <w:top w:val="single" w:sz="4" w:space="0" w:color="auto"/>
        <w:bottom w:val="single" w:sz="8" w:space="0" w:color="auto"/>
      </w:pBdr>
      <w:spacing w:before="100" w:beforeAutospacing="1" w:after="100" w:afterAutospacing="1" w:line="240" w:lineRule="auto"/>
      <w:jc w:val="left"/>
    </w:pPr>
    <w:rPr>
      <w:rFonts w:ascii="宋体" w:hAnsi="宋体"/>
      <w:kern w:val="0"/>
      <w:szCs w:val="21"/>
    </w:rPr>
  </w:style>
  <w:style w:type="paragraph" w:customStyle="1" w:styleId="xl47">
    <w:name w:val="xl47"/>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xl48">
    <w:name w:val="xl48"/>
    <w:basedOn w:val="a2"/>
    <w:qFormat/>
    <w:rsid w:val="002F6C3E"/>
    <w:pPr>
      <w:widowControl/>
      <w:pBdr>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49">
    <w:name w:val="xl49"/>
    <w:basedOn w:val="a2"/>
    <w:qFormat/>
    <w:rsid w:val="002F6C3E"/>
    <w:pPr>
      <w:widowControl/>
      <w:pBdr>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0">
    <w:name w:val="xl50"/>
    <w:basedOn w:val="a2"/>
    <w:qFormat/>
    <w:rsid w:val="002F6C3E"/>
    <w:pPr>
      <w:widowControl/>
      <w:pBdr>
        <w:left w:val="single" w:sz="4" w:space="0" w:color="auto"/>
        <w:bottom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1">
    <w:name w:val="xl51"/>
    <w:basedOn w:val="a2"/>
    <w:qFormat/>
    <w:rsid w:val="002F6C3E"/>
    <w:pPr>
      <w:widowControl/>
      <w:pBdr>
        <w:bottom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52">
    <w:name w:val="xl52"/>
    <w:basedOn w:val="a2"/>
    <w:qFormat/>
    <w:rsid w:val="002F6C3E"/>
    <w:pPr>
      <w:widowControl/>
      <w:pBdr>
        <w:top w:val="single" w:sz="4" w:space="0" w:color="auto"/>
        <w:lef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3">
    <w:name w:val="xl53"/>
    <w:basedOn w:val="a2"/>
    <w:qFormat/>
    <w:rsid w:val="002F6C3E"/>
    <w:pPr>
      <w:widowControl/>
      <w:pBdr>
        <w:top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4">
    <w:name w:val="xl54"/>
    <w:basedOn w:val="a2"/>
    <w:rsid w:val="002F6C3E"/>
    <w:pPr>
      <w:widowControl/>
      <w:pBdr>
        <w:top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5">
    <w:name w:val="xl55"/>
    <w:basedOn w:val="a2"/>
    <w:qFormat/>
    <w:rsid w:val="002F6C3E"/>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6">
    <w:name w:val="xl56"/>
    <w:basedOn w:val="a2"/>
    <w:qFormat/>
    <w:rsid w:val="002F6C3E"/>
    <w:pPr>
      <w:widowControl/>
      <w:pBdr>
        <w:top w:val="single" w:sz="4" w:space="0" w:color="auto"/>
        <w:bottom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7">
    <w:name w:val="xl57"/>
    <w:basedOn w:val="a2"/>
    <w:qFormat/>
    <w:rsid w:val="002F6C3E"/>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58">
    <w:name w:val="xl58"/>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59">
    <w:name w:val="xl59"/>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b/>
      <w:bCs/>
      <w:kern w:val="0"/>
      <w:szCs w:val="21"/>
    </w:rPr>
  </w:style>
  <w:style w:type="paragraph" w:customStyle="1" w:styleId="xl60">
    <w:name w:val="xl60"/>
    <w:basedOn w:val="a2"/>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b/>
      <w:bCs/>
      <w:kern w:val="0"/>
      <w:szCs w:val="21"/>
    </w:rPr>
  </w:style>
  <w:style w:type="paragraph" w:customStyle="1" w:styleId="xl61">
    <w:name w:val="xl61"/>
    <w:basedOn w:val="a2"/>
    <w:rsid w:val="002F6C3E"/>
    <w:pPr>
      <w:widowControl/>
      <w:pBdr>
        <w:top w:val="single" w:sz="4" w:space="0" w:color="auto"/>
        <w:left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2">
    <w:name w:val="xl62"/>
    <w:basedOn w:val="a2"/>
    <w:qFormat/>
    <w:rsid w:val="002F6C3E"/>
    <w:pPr>
      <w:widowControl/>
      <w:pBdr>
        <w:top w:val="single" w:sz="4" w:space="0" w:color="auto"/>
        <w:bottom w:val="single" w:sz="8" w:space="0" w:color="auto"/>
      </w:pBdr>
      <w:spacing w:before="100" w:beforeAutospacing="1" w:after="100" w:afterAutospacing="1" w:line="240" w:lineRule="auto"/>
      <w:jc w:val="center"/>
    </w:pPr>
    <w:rPr>
      <w:rFonts w:ascii="宋体" w:hAnsi="宋体"/>
      <w:kern w:val="0"/>
      <w:szCs w:val="21"/>
    </w:rPr>
  </w:style>
  <w:style w:type="paragraph" w:customStyle="1" w:styleId="xl63">
    <w:name w:val="xl63"/>
    <w:basedOn w:val="a2"/>
    <w:qFormat/>
    <w:rsid w:val="002F6C3E"/>
    <w:pPr>
      <w:widowControl/>
      <w:pBdr>
        <w:top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Cs w:val="21"/>
    </w:rPr>
  </w:style>
  <w:style w:type="paragraph" w:customStyle="1" w:styleId="xl64">
    <w:name w:val="xl64"/>
    <w:basedOn w:val="a2"/>
    <w:qFormat/>
    <w:rsid w:val="002F6C3E"/>
    <w:pPr>
      <w:widowControl/>
      <w:pBdr>
        <w:left w:val="single" w:sz="4" w:space="0" w:color="auto"/>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5">
    <w:name w:val="xl65"/>
    <w:basedOn w:val="a2"/>
    <w:qFormat/>
    <w:rsid w:val="002F6C3E"/>
    <w:pPr>
      <w:widowControl/>
      <w:pBdr>
        <w:bottom w:val="single" w:sz="8"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6">
    <w:name w:val="xl66"/>
    <w:basedOn w:val="a2"/>
    <w:qFormat/>
    <w:rsid w:val="002F6C3E"/>
    <w:pPr>
      <w:widowControl/>
      <w:pBdr>
        <w:bottom w:val="single" w:sz="8" w:space="0" w:color="auto"/>
        <w:right w:val="single" w:sz="4" w:space="0" w:color="auto"/>
      </w:pBdr>
      <w:spacing w:before="100" w:beforeAutospacing="1" w:after="100" w:afterAutospacing="1" w:line="240" w:lineRule="auto"/>
      <w:jc w:val="center"/>
    </w:pPr>
    <w:rPr>
      <w:rFonts w:ascii="宋体" w:hAnsi="宋体"/>
      <w:b/>
      <w:bCs/>
      <w:kern w:val="0"/>
      <w:sz w:val="32"/>
      <w:szCs w:val="32"/>
    </w:rPr>
  </w:style>
  <w:style w:type="paragraph" w:customStyle="1" w:styleId="xl67">
    <w:name w:val="xl67"/>
    <w:basedOn w:val="a2"/>
    <w:qFormat/>
    <w:rsid w:val="002F6C3E"/>
    <w:pPr>
      <w:widowControl/>
      <w:pBdr>
        <w:top w:val="single" w:sz="4" w:space="0" w:color="auto"/>
        <w:lef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8">
    <w:name w:val="xl68"/>
    <w:basedOn w:val="a2"/>
    <w:rsid w:val="002F6C3E"/>
    <w:pPr>
      <w:widowControl/>
      <w:pBdr>
        <w:top w:val="single" w:sz="4" w:space="0" w:color="auto"/>
        <w:right w:val="single" w:sz="4" w:space="0" w:color="auto"/>
      </w:pBdr>
      <w:spacing w:before="100" w:beforeAutospacing="1" w:after="100" w:afterAutospacing="1" w:line="240" w:lineRule="auto"/>
      <w:jc w:val="left"/>
      <w:textAlignment w:val="top"/>
    </w:pPr>
    <w:rPr>
      <w:rFonts w:ascii="宋体" w:hAnsi="宋体"/>
      <w:kern w:val="0"/>
      <w:szCs w:val="21"/>
    </w:rPr>
  </w:style>
  <w:style w:type="paragraph" w:customStyle="1" w:styleId="xl69">
    <w:name w:val="xl69"/>
    <w:basedOn w:val="a2"/>
    <w:qFormat/>
    <w:rsid w:val="002F6C3E"/>
    <w:pPr>
      <w:widowControl/>
      <w:pBdr>
        <w:top w:val="single" w:sz="8" w:space="0" w:color="auto"/>
        <w:left w:val="single" w:sz="4"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0">
    <w:name w:val="xl70"/>
    <w:basedOn w:val="a2"/>
    <w:rsid w:val="002F6C3E"/>
    <w:pPr>
      <w:widowControl/>
      <w:pBdr>
        <w:top w:val="single" w:sz="8" w:space="0" w:color="auto"/>
        <w:bottom w:val="single" w:sz="4" w:space="0" w:color="auto"/>
      </w:pBdr>
      <w:spacing w:before="100" w:beforeAutospacing="1" w:after="100" w:afterAutospacing="1" w:line="240" w:lineRule="auto"/>
      <w:jc w:val="left"/>
    </w:pPr>
    <w:rPr>
      <w:rFonts w:ascii="宋体" w:hAnsi="宋体"/>
      <w:kern w:val="0"/>
      <w:szCs w:val="21"/>
    </w:rPr>
  </w:style>
  <w:style w:type="paragraph" w:customStyle="1" w:styleId="xl71">
    <w:name w:val="xl71"/>
    <w:basedOn w:val="a2"/>
    <w:qFormat/>
    <w:rsid w:val="002F6C3E"/>
    <w:pPr>
      <w:widowControl/>
      <w:pBdr>
        <w:top w:val="single" w:sz="8" w:space="0" w:color="auto"/>
        <w:bottom w:val="single" w:sz="4" w:space="0" w:color="auto"/>
        <w:right w:val="single" w:sz="4" w:space="0" w:color="auto"/>
      </w:pBdr>
      <w:spacing w:before="100" w:beforeAutospacing="1" w:after="100" w:afterAutospacing="1" w:line="240" w:lineRule="auto"/>
      <w:jc w:val="left"/>
    </w:pPr>
    <w:rPr>
      <w:rFonts w:ascii="宋体" w:hAnsi="宋体"/>
      <w:kern w:val="0"/>
      <w:szCs w:val="21"/>
    </w:rPr>
  </w:style>
  <w:style w:type="paragraph" w:customStyle="1" w:styleId="font10">
    <w:name w:val="font10"/>
    <w:basedOn w:val="a2"/>
    <w:qFormat/>
    <w:rsid w:val="002F6C3E"/>
    <w:pPr>
      <w:widowControl/>
      <w:spacing w:before="100" w:beforeAutospacing="1" w:after="100" w:afterAutospacing="1" w:line="240" w:lineRule="auto"/>
      <w:jc w:val="left"/>
    </w:pPr>
    <w:rPr>
      <w:b/>
      <w:bCs/>
      <w:kern w:val="0"/>
      <w:sz w:val="32"/>
      <w:szCs w:val="32"/>
    </w:rPr>
  </w:style>
  <w:style w:type="paragraph" w:styleId="af6">
    <w:name w:val="Body Text Indent"/>
    <w:basedOn w:val="a2"/>
    <w:rsid w:val="002F6C3E"/>
    <w:pPr>
      <w:spacing w:line="240" w:lineRule="auto"/>
      <w:ind w:left="840" w:firstLine="480"/>
    </w:pPr>
    <w:rPr>
      <w:rFonts w:ascii="Arial" w:hAnsi="Arial"/>
      <w:sz w:val="24"/>
      <w:szCs w:val="24"/>
    </w:rPr>
  </w:style>
  <w:style w:type="paragraph" w:styleId="22">
    <w:name w:val="List Bullet 2"/>
    <w:basedOn w:val="a"/>
    <w:autoRedefine/>
    <w:qFormat/>
    <w:rsid w:val="002F6C3E"/>
    <w:pPr>
      <w:numPr>
        <w:numId w:val="0"/>
      </w:numPr>
      <w:tabs>
        <w:tab w:val="num" w:pos="845"/>
      </w:tabs>
      <w:spacing w:after="220" w:line="220" w:lineRule="atLeast"/>
      <w:ind w:left="2160" w:right="720" w:hangingChars="200" w:hanging="420"/>
    </w:pPr>
    <w:rPr>
      <w:rFonts w:ascii="Times New Roman" w:hAnsi="Times New Roman"/>
      <w:sz w:val="21"/>
      <w:szCs w:val="20"/>
    </w:rPr>
  </w:style>
  <w:style w:type="paragraph" w:styleId="a">
    <w:name w:val="List Bullet"/>
    <w:basedOn w:val="a2"/>
    <w:autoRedefine/>
    <w:qFormat/>
    <w:rsid w:val="002F6C3E"/>
    <w:pPr>
      <w:numPr>
        <w:numId w:val="3"/>
      </w:numPr>
      <w:spacing w:line="240" w:lineRule="auto"/>
    </w:pPr>
    <w:rPr>
      <w:rFonts w:ascii="Arial" w:hAnsi="Arial"/>
      <w:sz w:val="24"/>
      <w:szCs w:val="24"/>
    </w:rPr>
  </w:style>
  <w:style w:type="paragraph" w:styleId="31">
    <w:name w:val="Body Text Indent 3"/>
    <w:basedOn w:val="a2"/>
    <w:rsid w:val="002F6C3E"/>
    <w:pPr>
      <w:spacing w:line="240" w:lineRule="auto"/>
      <w:ind w:firstLine="480"/>
    </w:pPr>
    <w:rPr>
      <w:sz w:val="24"/>
    </w:rPr>
  </w:style>
  <w:style w:type="character" w:styleId="af7">
    <w:name w:val="Strong"/>
    <w:qFormat/>
    <w:rsid w:val="002F6C3E"/>
    <w:rPr>
      <w:b/>
      <w:bCs/>
    </w:rPr>
  </w:style>
  <w:style w:type="character" w:styleId="af8">
    <w:name w:val="Emphasis"/>
    <w:qFormat/>
    <w:rsid w:val="002F6C3E"/>
    <w:rPr>
      <w:i/>
      <w:iCs/>
    </w:rPr>
  </w:style>
  <w:style w:type="character" w:customStyle="1" w:styleId="af9">
    <w:name w:val="已访问的超链接"/>
    <w:rsid w:val="002F6C3E"/>
    <w:rPr>
      <w:color w:val="800080"/>
      <w:u w:val="single"/>
    </w:rPr>
  </w:style>
  <w:style w:type="paragraph" w:customStyle="1" w:styleId="11">
    <w:name w:val="编号1"/>
    <w:basedOn w:val="a2"/>
    <w:qFormat/>
    <w:rsid w:val="002F6C3E"/>
    <w:pPr>
      <w:tabs>
        <w:tab w:val="num" w:pos="620"/>
        <w:tab w:val="left" w:pos="840"/>
      </w:tabs>
      <w:ind w:left="620" w:hanging="420"/>
    </w:pPr>
    <w:rPr>
      <w:szCs w:val="24"/>
    </w:rPr>
  </w:style>
  <w:style w:type="paragraph" w:customStyle="1" w:styleId="font12">
    <w:name w:val="font12"/>
    <w:basedOn w:val="a2"/>
    <w:qFormat/>
    <w:rsid w:val="002F6C3E"/>
    <w:pPr>
      <w:widowControl/>
      <w:spacing w:before="100" w:beforeAutospacing="1" w:after="100" w:afterAutospacing="1" w:line="240" w:lineRule="auto"/>
      <w:jc w:val="left"/>
    </w:pPr>
    <w:rPr>
      <w:kern w:val="0"/>
      <w:sz w:val="14"/>
      <w:szCs w:val="14"/>
    </w:rPr>
  </w:style>
  <w:style w:type="paragraph" w:customStyle="1" w:styleId="font13">
    <w:name w:val="font13"/>
    <w:basedOn w:val="a2"/>
    <w:qFormat/>
    <w:rsid w:val="002F6C3E"/>
    <w:pPr>
      <w:widowControl/>
      <w:spacing w:before="100" w:beforeAutospacing="1" w:after="100" w:afterAutospacing="1" w:line="240" w:lineRule="auto"/>
      <w:jc w:val="left"/>
    </w:pPr>
    <w:rPr>
      <w:kern w:val="0"/>
      <w:szCs w:val="21"/>
      <w:u w:val="single"/>
    </w:rPr>
  </w:style>
  <w:style w:type="paragraph" w:customStyle="1" w:styleId="xl72">
    <w:name w:val="xl72"/>
    <w:basedOn w:val="style0"/>
    <w:rsid w:val="002F6C3E"/>
    <w:pPr>
      <w:pBdr>
        <w:top w:val="single" w:sz="4" w:space="0" w:color="auto"/>
        <w:bottom w:val="single" w:sz="4" w:space="0" w:color="auto"/>
      </w:pBdr>
      <w:textAlignment w:val="top"/>
    </w:pPr>
    <w:rPr>
      <w:rFonts w:ascii="宋体" w:hAnsi="宋体"/>
      <w:b/>
      <w:bCs/>
      <w:sz w:val="21"/>
      <w:szCs w:val="21"/>
    </w:rPr>
  </w:style>
  <w:style w:type="paragraph" w:customStyle="1" w:styleId="style0">
    <w:name w:val="style0"/>
    <w:basedOn w:val="a2"/>
    <w:qFormat/>
    <w:rsid w:val="002F6C3E"/>
    <w:pPr>
      <w:widowControl/>
      <w:spacing w:before="100" w:beforeAutospacing="1" w:after="100" w:afterAutospacing="1" w:line="240" w:lineRule="auto"/>
      <w:jc w:val="left"/>
      <w:textAlignment w:val="bottom"/>
    </w:pPr>
    <w:rPr>
      <w:kern w:val="0"/>
      <w:sz w:val="24"/>
      <w:szCs w:val="24"/>
    </w:rPr>
  </w:style>
  <w:style w:type="paragraph" w:customStyle="1" w:styleId="xl73">
    <w:name w:val="xl73"/>
    <w:basedOn w:val="style0"/>
    <w:qFormat/>
    <w:rsid w:val="002F6C3E"/>
    <w:pPr>
      <w:textAlignment w:val="top"/>
    </w:pPr>
    <w:rPr>
      <w:rFonts w:ascii="宋体" w:hAnsi="宋体"/>
      <w:sz w:val="21"/>
      <w:szCs w:val="21"/>
    </w:rPr>
  </w:style>
  <w:style w:type="paragraph" w:customStyle="1" w:styleId="xl74">
    <w:name w:val="xl74"/>
    <w:basedOn w:val="style0"/>
    <w:qFormat/>
    <w:rsid w:val="002F6C3E"/>
    <w:pPr>
      <w:textAlignment w:val="top"/>
    </w:pPr>
    <w:rPr>
      <w:sz w:val="21"/>
      <w:szCs w:val="21"/>
    </w:rPr>
  </w:style>
  <w:style w:type="paragraph" w:customStyle="1" w:styleId="xl75">
    <w:name w:val="xl75"/>
    <w:basedOn w:val="style0"/>
    <w:rsid w:val="002F6C3E"/>
    <w:pPr>
      <w:textAlignment w:val="top"/>
    </w:pPr>
    <w:rPr>
      <w:rFonts w:ascii="宋体" w:hAnsi="宋体"/>
      <w:sz w:val="21"/>
      <w:szCs w:val="21"/>
    </w:rPr>
  </w:style>
  <w:style w:type="paragraph" w:customStyle="1" w:styleId="xl76">
    <w:name w:val="xl76"/>
    <w:basedOn w:val="style0"/>
    <w:qFormat/>
    <w:rsid w:val="002F6C3E"/>
    <w:pPr>
      <w:pBdr>
        <w:top w:val="single" w:sz="4" w:space="0" w:color="auto"/>
        <w:bottom w:val="single" w:sz="8" w:space="0" w:color="auto"/>
      </w:pBdr>
      <w:textAlignment w:val="top"/>
    </w:pPr>
    <w:rPr>
      <w:rFonts w:ascii="宋体" w:hAnsi="宋体"/>
      <w:b/>
      <w:bCs/>
      <w:sz w:val="21"/>
      <w:szCs w:val="21"/>
    </w:rPr>
  </w:style>
  <w:style w:type="paragraph" w:customStyle="1" w:styleId="xl77">
    <w:name w:val="xl77"/>
    <w:basedOn w:val="style0"/>
    <w:qFormat/>
    <w:rsid w:val="002F6C3E"/>
    <w:pPr>
      <w:pBdr>
        <w:bottom w:val="single" w:sz="8" w:space="0" w:color="auto"/>
      </w:pBdr>
      <w:textAlignment w:val="top"/>
    </w:pPr>
    <w:rPr>
      <w:b/>
      <w:bCs/>
      <w:sz w:val="21"/>
      <w:szCs w:val="21"/>
    </w:rPr>
  </w:style>
  <w:style w:type="paragraph" w:customStyle="1" w:styleId="xl78">
    <w:name w:val="xl78"/>
    <w:basedOn w:val="style0"/>
    <w:rsid w:val="002F6C3E"/>
    <w:pPr>
      <w:pBdr>
        <w:bottom w:val="single" w:sz="8" w:space="0" w:color="auto"/>
      </w:pBdr>
      <w:textAlignment w:val="top"/>
    </w:pPr>
    <w:rPr>
      <w:rFonts w:ascii="宋体" w:hAnsi="宋体"/>
      <w:b/>
      <w:bCs/>
      <w:sz w:val="21"/>
      <w:szCs w:val="21"/>
    </w:rPr>
  </w:style>
  <w:style w:type="paragraph" w:customStyle="1" w:styleId="xl79">
    <w:name w:val="xl79"/>
    <w:basedOn w:val="style0"/>
    <w:qFormat/>
    <w:rsid w:val="002F6C3E"/>
    <w:pPr>
      <w:pBdr>
        <w:bottom w:val="single" w:sz="8" w:space="0" w:color="auto"/>
      </w:pBdr>
      <w:jc w:val="center"/>
      <w:textAlignment w:val="top"/>
    </w:pPr>
    <w:rPr>
      <w:rFonts w:ascii="宋体" w:hAnsi="宋体"/>
      <w:b/>
      <w:bCs/>
      <w:sz w:val="21"/>
      <w:szCs w:val="21"/>
    </w:rPr>
  </w:style>
  <w:style w:type="paragraph" w:customStyle="1" w:styleId="xl80">
    <w:name w:val="xl80"/>
    <w:basedOn w:val="style0"/>
    <w:qFormat/>
    <w:rsid w:val="002F6C3E"/>
    <w:pPr>
      <w:pBdr>
        <w:bottom w:val="single" w:sz="8" w:space="0" w:color="auto"/>
        <w:right w:val="single" w:sz="4" w:space="0" w:color="auto"/>
      </w:pBdr>
      <w:textAlignment w:val="top"/>
    </w:pPr>
    <w:rPr>
      <w:rFonts w:ascii="宋体" w:hAnsi="宋体"/>
      <w:b/>
      <w:bCs/>
      <w:sz w:val="21"/>
      <w:szCs w:val="21"/>
    </w:rPr>
  </w:style>
  <w:style w:type="paragraph" w:customStyle="1" w:styleId="xl81">
    <w:name w:val="xl81"/>
    <w:basedOn w:val="style0"/>
    <w:qFormat/>
    <w:rsid w:val="002F6C3E"/>
    <w:pPr>
      <w:textAlignment w:val="auto"/>
    </w:pPr>
    <w:rPr>
      <w:rFonts w:ascii="宋体" w:hAnsi="宋体"/>
      <w:sz w:val="21"/>
      <w:szCs w:val="21"/>
    </w:rPr>
  </w:style>
  <w:style w:type="paragraph" w:customStyle="1" w:styleId="xl82">
    <w:name w:val="xl82"/>
    <w:basedOn w:val="style0"/>
    <w:qFormat/>
    <w:rsid w:val="002F6C3E"/>
    <w:pPr>
      <w:pBdr>
        <w:left w:val="single" w:sz="4" w:space="0" w:color="auto"/>
      </w:pBdr>
      <w:jc w:val="center"/>
      <w:textAlignment w:val="auto"/>
    </w:pPr>
    <w:rPr>
      <w:rFonts w:ascii="宋体" w:hAnsi="宋体"/>
      <w:b/>
      <w:bCs/>
      <w:sz w:val="21"/>
      <w:szCs w:val="21"/>
    </w:rPr>
  </w:style>
  <w:style w:type="paragraph" w:customStyle="1" w:styleId="xl83">
    <w:name w:val="xl83"/>
    <w:basedOn w:val="style0"/>
    <w:rsid w:val="002F6C3E"/>
    <w:pPr>
      <w:jc w:val="right"/>
      <w:textAlignment w:val="auto"/>
    </w:pPr>
    <w:rPr>
      <w:rFonts w:ascii="宋体" w:hAnsi="宋体"/>
      <w:sz w:val="21"/>
      <w:szCs w:val="21"/>
    </w:rPr>
  </w:style>
  <w:style w:type="paragraph" w:customStyle="1" w:styleId="xl84">
    <w:name w:val="xl84"/>
    <w:basedOn w:val="style0"/>
    <w:qFormat/>
    <w:rsid w:val="002F6C3E"/>
    <w:pPr>
      <w:pBdr>
        <w:bottom w:val="single" w:sz="4" w:space="0" w:color="auto"/>
      </w:pBdr>
      <w:jc w:val="center"/>
      <w:textAlignment w:val="auto"/>
    </w:pPr>
    <w:rPr>
      <w:rFonts w:ascii="宋体" w:hAnsi="宋体"/>
      <w:b/>
      <w:bCs/>
      <w:sz w:val="21"/>
      <w:szCs w:val="21"/>
    </w:rPr>
  </w:style>
  <w:style w:type="paragraph" w:customStyle="1" w:styleId="xl85">
    <w:name w:val="xl85"/>
    <w:basedOn w:val="style0"/>
    <w:qFormat/>
    <w:rsid w:val="002F6C3E"/>
    <w:pPr>
      <w:jc w:val="center"/>
      <w:textAlignment w:val="auto"/>
    </w:pPr>
    <w:rPr>
      <w:rFonts w:ascii="宋体" w:hAnsi="宋体"/>
      <w:b/>
      <w:bCs/>
      <w:sz w:val="21"/>
      <w:szCs w:val="21"/>
    </w:rPr>
  </w:style>
  <w:style w:type="paragraph" w:customStyle="1" w:styleId="xl86">
    <w:name w:val="xl86"/>
    <w:basedOn w:val="style0"/>
    <w:rsid w:val="002F6C3E"/>
    <w:pPr>
      <w:pBdr>
        <w:right w:val="single" w:sz="4" w:space="0" w:color="auto"/>
      </w:pBdr>
      <w:jc w:val="center"/>
      <w:textAlignment w:val="auto"/>
    </w:pPr>
    <w:rPr>
      <w:rFonts w:ascii="宋体" w:hAnsi="宋体"/>
      <w:b/>
      <w:bCs/>
      <w:sz w:val="21"/>
      <w:szCs w:val="21"/>
    </w:rPr>
  </w:style>
  <w:style w:type="paragraph" w:customStyle="1" w:styleId="xl87">
    <w:name w:val="xl87"/>
    <w:basedOn w:val="style0"/>
    <w:qFormat/>
    <w:rsid w:val="002F6C3E"/>
    <w:pPr>
      <w:pBdr>
        <w:top w:val="single" w:sz="4" w:space="0" w:color="auto"/>
        <w:bottom w:val="single" w:sz="4" w:space="0" w:color="auto"/>
      </w:pBdr>
      <w:jc w:val="center"/>
      <w:textAlignment w:val="auto"/>
    </w:pPr>
    <w:rPr>
      <w:rFonts w:ascii="宋体" w:hAnsi="宋体"/>
      <w:b/>
      <w:bCs/>
      <w:sz w:val="21"/>
      <w:szCs w:val="21"/>
    </w:rPr>
  </w:style>
  <w:style w:type="paragraph" w:customStyle="1" w:styleId="xl88">
    <w:name w:val="xl88"/>
    <w:basedOn w:val="style0"/>
    <w:rsid w:val="002F6C3E"/>
    <w:pPr>
      <w:pBdr>
        <w:top w:val="single" w:sz="4" w:space="0" w:color="auto"/>
        <w:left w:val="single" w:sz="4" w:space="0" w:color="auto"/>
        <w:bottom w:val="single" w:sz="4" w:space="0" w:color="auto"/>
        <w:right w:val="single" w:sz="4" w:space="0" w:color="auto"/>
      </w:pBdr>
      <w:jc w:val="center"/>
      <w:textAlignment w:val="auto"/>
    </w:pPr>
    <w:rPr>
      <w:rFonts w:ascii="宋体" w:hAnsi="宋体"/>
      <w:sz w:val="21"/>
      <w:szCs w:val="21"/>
    </w:rPr>
  </w:style>
  <w:style w:type="paragraph" w:customStyle="1" w:styleId="xl89">
    <w:name w:val="xl89"/>
    <w:basedOn w:val="style0"/>
    <w:qFormat/>
    <w:rsid w:val="002F6C3E"/>
    <w:pPr>
      <w:pBdr>
        <w:top w:val="single" w:sz="4" w:space="0" w:color="auto"/>
        <w:left w:val="single" w:sz="4" w:space="0" w:color="auto"/>
        <w:right w:val="single" w:sz="4" w:space="0" w:color="auto"/>
      </w:pBdr>
      <w:jc w:val="center"/>
      <w:textAlignment w:val="auto"/>
    </w:pPr>
    <w:rPr>
      <w:rFonts w:ascii="宋体" w:hAnsi="宋体"/>
      <w:sz w:val="21"/>
      <w:szCs w:val="21"/>
    </w:rPr>
  </w:style>
  <w:style w:type="paragraph" w:customStyle="1" w:styleId="font11">
    <w:name w:val="font11"/>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512344">
    <w:name w:val="font512344"/>
    <w:basedOn w:val="a2"/>
    <w:qFormat/>
    <w:rsid w:val="002F6C3E"/>
    <w:pPr>
      <w:widowControl/>
      <w:spacing w:before="100" w:beforeAutospacing="1" w:after="100" w:afterAutospacing="1" w:line="240" w:lineRule="auto"/>
      <w:jc w:val="left"/>
    </w:pPr>
    <w:rPr>
      <w:rFonts w:ascii="宋体" w:hAnsi="宋体" w:hint="eastAsia"/>
      <w:kern w:val="0"/>
      <w:sz w:val="18"/>
      <w:szCs w:val="18"/>
    </w:rPr>
  </w:style>
  <w:style w:type="paragraph" w:customStyle="1" w:styleId="font612344">
    <w:name w:val="font612344"/>
    <w:basedOn w:val="a2"/>
    <w:qFormat/>
    <w:rsid w:val="002F6C3E"/>
    <w:pPr>
      <w:widowControl/>
      <w:spacing w:before="100" w:beforeAutospacing="1" w:after="100" w:afterAutospacing="1" w:line="240" w:lineRule="auto"/>
      <w:jc w:val="left"/>
    </w:pPr>
    <w:rPr>
      <w:rFonts w:ascii="宋体" w:hAnsi="宋体" w:hint="eastAsia"/>
      <w:b/>
      <w:bCs/>
      <w:kern w:val="0"/>
      <w:szCs w:val="21"/>
    </w:rPr>
  </w:style>
  <w:style w:type="paragraph" w:customStyle="1" w:styleId="font712344">
    <w:name w:val="font712344"/>
    <w:basedOn w:val="a2"/>
    <w:rsid w:val="002F6C3E"/>
    <w:pPr>
      <w:widowControl/>
      <w:spacing w:before="100" w:beforeAutospacing="1" w:after="100" w:afterAutospacing="1" w:line="240" w:lineRule="auto"/>
      <w:jc w:val="left"/>
    </w:pPr>
    <w:rPr>
      <w:kern w:val="0"/>
      <w:szCs w:val="21"/>
    </w:rPr>
  </w:style>
  <w:style w:type="paragraph" w:customStyle="1" w:styleId="font812344">
    <w:name w:val="font812344"/>
    <w:basedOn w:val="a2"/>
    <w:qFormat/>
    <w:rsid w:val="002F6C3E"/>
    <w:pPr>
      <w:widowControl/>
      <w:spacing w:before="100" w:beforeAutospacing="1" w:after="100" w:afterAutospacing="1" w:line="240" w:lineRule="auto"/>
      <w:jc w:val="left"/>
    </w:pPr>
    <w:rPr>
      <w:kern w:val="0"/>
      <w:szCs w:val="21"/>
      <w:u w:val="single"/>
    </w:rPr>
  </w:style>
  <w:style w:type="paragraph" w:customStyle="1" w:styleId="font912344">
    <w:name w:val="font912344"/>
    <w:basedOn w:val="a2"/>
    <w:qFormat/>
    <w:rsid w:val="002F6C3E"/>
    <w:pPr>
      <w:widowControl/>
      <w:spacing w:before="100" w:beforeAutospacing="1" w:after="100" w:afterAutospacing="1" w:line="240" w:lineRule="auto"/>
      <w:jc w:val="left"/>
    </w:pPr>
    <w:rPr>
      <w:rFonts w:ascii="宋体" w:hAnsi="宋体" w:hint="eastAsia"/>
      <w:kern w:val="0"/>
      <w:szCs w:val="21"/>
    </w:rPr>
  </w:style>
  <w:style w:type="paragraph" w:customStyle="1" w:styleId="font1012344">
    <w:name w:val="font1012344"/>
    <w:basedOn w:val="a2"/>
    <w:qFormat/>
    <w:rsid w:val="002F6C3E"/>
    <w:pPr>
      <w:widowControl/>
      <w:spacing w:before="100" w:beforeAutospacing="1" w:after="100" w:afterAutospacing="1" w:line="240" w:lineRule="auto"/>
      <w:jc w:val="left"/>
    </w:pPr>
    <w:rPr>
      <w:b/>
      <w:bCs/>
      <w:kern w:val="0"/>
      <w:szCs w:val="21"/>
    </w:rPr>
  </w:style>
  <w:style w:type="paragraph" w:customStyle="1" w:styleId="font1112344">
    <w:name w:val="font1112344"/>
    <w:basedOn w:val="a2"/>
    <w:qFormat/>
    <w:rsid w:val="002F6C3E"/>
    <w:pPr>
      <w:widowControl/>
      <w:spacing w:before="100" w:beforeAutospacing="1" w:after="100" w:afterAutospacing="1" w:line="240" w:lineRule="auto"/>
      <w:jc w:val="left"/>
    </w:pPr>
    <w:rPr>
      <w:rFonts w:ascii="宋体" w:hAnsi="宋体" w:hint="eastAsia"/>
      <w:b/>
      <w:bCs/>
      <w:kern w:val="0"/>
      <w:sz w:val="32"/>
      <w:szCs w:val="32"/>
    </w:rPr>
  </w:style>
  <w:style w:type="paragraph" w:customStyle="1" w:styleId="font1212344">
    <w:name w:val="font1212344"/>
    <w:basedOn w:val="a2"/>
    <w:qFormat/>
    <w:rsid w:val="002F6C3E"/>
    <w:pPr>
      <w:widowControl/>
      <w:spacing w:before="100" w:beforeAutospacing="1" w:after="100" w:afterAutospacing="1" w:line="240" w:lineRule="auto"/>
      <w:jc w:val="left"/>
    </w:pPr>
    <w:rPr>
      <w:b/>
      <w:bCs/>
      <w:kern w:val="0"/>
      <w:sz w:val="32"/>
      <w:szCs w:val="32"/>
    </w:rPr>
  </w:style>
  <w:style w:type="paragraph" w:customStyle="1" w:styleId="font1312344">
    <w:name w:val="font1312344"/>
    <w:basedOn w:val="a2"/>
    <w:qFormat/>
    <w:rsid w:val="002F6C3E"/>
    <w:pPr>
      <w:widowControl/>
      <w:spacing w:before="100" w:beforeAutospacing="1" w:after="100" w:afterAutospacing="1" w:line="240" w:lineRule="auto"/>
      <w:jc w:val="left"/>
    </w:pPr>
    <w:rPr>
      <w:rFonts w:ascii="宋体" w:hAnsi="宋体" w:hint="eastAsia"/>
      <w:kern w:val="0"/>
      <w:szCs w:val="21"/>
      <w:u w:val="single"/>
    </w:rPr>
  </w:style>
  <w:style w:type="paragraph" w:customStyle="1" w:styleId="xl2412344">
    <w:name w:val="xl2412344"/>
    <w:basedOn w:val="a2"/>
    <w:qFormat/>
    <w:rsid w:val="002F6C3E"/>
    <w:pPr>
      <w:widowControl/>
      <w:spacing w:before="100" w:beforeAutospacing="1" w:after="100" w:afterAutospacing="1" w:line="240" w:lineRule="auto"/>
      <w:jc w:val="left"/>
      <w:textAlignment w:val="bottom"/>
    </w:pPr>
    <w:rPr>
      <w:kern w:val="0"/>
      <w:szCs w:val="21"/>
    </w:rPr>
  </w:style>
  <w:style w:type="paragraph" w:customStyle="1" w:styleId="xl2512344">
    <w:name w:val="xl2512344"/>
    <w:basedOn w:val="a2"/>
    <w:qFormat/>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2612344">
    <w:name w:val="xl26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712344">
    <w:name w:val="xl2712344"/>
    <w:basedOn w:val="a2"/>
    <w:qFormat/>
    <w:rsid w:val="002F6C3E"/>
    <w:pPr>
      <w:widowControl/>
      <w:spacing w:before="100" w:beforeAutospacing="1" w:after="100" w:afterAutospacing="1" w:line="240" w:lineRule="auto"/>
      <w:jc w:val="right"/>
      <w:textAlignment w:val="bottom"/>
    </w:pPr>
    <w:rPr>
      <w:rFonts w:ascii="宋体" w:hAnsi="宋体" w:hint="eastAsia"/>
      <w:kern w:val="0"/>
      <w:szCs w:val="21"/>
    </w:rPr>
  </w:style>
  <w:style w:type="paragraph" w:customStyle="1" w:styleId="xl2812344">
    <w:name w:val="xl28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2912344">
    <w:name w:val="xl2912344"/>
    <w:basedOn w:val="a2"/>
    <w:rsid w:val="002F6C3E"/>
    <w:pPr>
      <w:widowControl/>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012344">
    <w:name w:val="xl3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112344">
    <w:name w:val="xl3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3212344">
    <w:name w:val="xl32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kern w:val="0"/>
      <w:szCs w:val="21"/>
    </w:rPr>
  </w:style>
  <w:style w:type="paragraph" w:customStyle="1" w:styleId="xl3312344">
    <w:name w:val="xl33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412344">
    <w:name w:val="xl3412344"/>
    <w:basedOn w:val="a2"/>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512344">
    <w:name w:val="xl35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3612344">
    <w:name w:val="xl36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712344">
    <w:name w:val="xl37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3812344">
    <w:name w:val="xl38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3912344">
    <w:name w:val="xl3912344"/>
    <w:basedOn w:val="a2"/>
    <w:rsid w:val="002F6C3E"/>
    <w:pPr>
      <w:widowControl/>
      <w:pBdr>
        <w:left w:val="single" w:sz="4" w:space="1" w:color="auto"/>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012344">
    <w:name w:val="xl4012344"/>
    <w:basedOn w:val="a2"/>
    <w:qFormat/>
    <w:rsid w:val="002F6C3E"/>
    <w:pPr>
      <w:widowControl/>
      <w:pBdr>
        <w:bottom w:val="single" w:sz="4" w:space="0"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112344">
    <w:name w:val="xl4112344"/>
    <w:basedOn w:val="a2"/>
    <w:qFormat/>
    <w:rsid w:val="002F6C3E"/>
    <w:pPr>
      <w:widowControl/>
      <w:pBdr>
        <w:top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212344">
    <w:name w:val="xl42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312344">
    <w:name w:val="xl4312344"/>
    <w:basedOn w:val="a2"/>
    <w:qFormat/>
    <w:rsid w:val="002F6C3E"/>
    <w:pPr>
      <w:widowControl/>
      <w:spacing w:before="100" w:beforeAutospacing="1" w:after="100" w:afterAutospacing="1" w:line="240" w:lineRule="auto"/>
      <w:jc w:val="left"/>
      <w:textAlignment w:val="center"/>
    </w:pPr>
    <w:rPr>
      <w:rFonts w:ascii="宋体" w:hAnsi="宋体" w:hint="eastAsia"/>
      <w:kern w:val="0"/>
      <w:szCs w:val="21"/>
    </w:rPr>
  </w:style>
  <w:style w:type="paragraph" w:customStyle="1" w:styleId="xl4412344">
    <w:name w:val="xl4412344"/>
    <w:basedOn w:val="a2"/>
    <w:rsid w:val="002F6C3E"/>
    <w:pPr>
      <w:widowControl/>
      <w:spacing w:before="100" w:beforeAutospacing="1" w:after="100" w:afterAutospacing="1" w:line="240" w:lineRule="auto"/>
      <w:jc w:val="left"/>
      <w:textAlignment w:val="bottom"/>
    </w:pPr>
    <w:rPr>
      <w:rFonts w:ascii="宋体" w:hAnsi="宋体" w:hint="eastAsia"/>
      <w:kern w:val="0"/>
      <w:szCs w:val="21"/>
    </w:rPr>
  </w:style>
  <w:style w:type="paragraph" w:customStyle="1" w:styleId="xl4512344">
    <w:name w:val="xl4512344"/>
    <w:basedOn w:val="a2"/>
    <w:qFormat/>
    <w:rsid w:val="002F6C3E"/>
    <w:pPr>
      <w:widowControl/>
      <w:pBdr>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4612344">
    <w:name w:val="xl4612344"/>
    <w:basedOn w:val="a2"/>
    <w:qFormat/>
    <w:rsid w:val="002F6C3E"/>
    <w:pPr>
      <w:widowControl/>
      <w:pBdr>
        <w:lef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712344">
    <w:name w:val="xl4712344"/>
    <w:basedOn w:val="a2"/>
    <w:qFormat/>
    <w:rsid w:val="002F6C3E"/>
    <w:pPr>
      <w:widowControl/>
      <w:spacing w:before="100" w:beforeAutospacing="1" w:after="100" w:afterAutospacing="1" w:line="240" w:lineRule="auto"/>
      <w:jc w:val="left"/>
      <w:textAlignment w:val="top"/>
    </w:pPr>
    <w:rPr>
      <w:rFonts w:ascii="宋体" w:hAnsi="宋体" w:hint="eastAsia"/>
      <w:kern w:val="0"/>
      <w:szCs w:val="21"/>
    </w:rPr>
  </w:style>
  <w:style w:type="paragraph" w:customStyle="1" w:styleId="xl4812344">
    <w:name w:val="xl4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4912344">
    <w:name w:val="xl4912344"/>
    <w:basedOn w:val="a2"/>
    <w:qFormat/>
    <w:rsid w:val="002F6C3E"/>
    <w:pPr>
      <w:widowControl/>
      <w:pBdr>
        <w:left w:val="single" w:sz="4" w:space="1" w:color="auto"/>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012344">
    <w:name w:val="xl5012344"/>
    <w:basedOn w:val="a2"/>
    <w:qFormat/>
    <w:rsid w:val="002F6C3E"/>
    <w:pPr>
      <w:widowControl/>
      <w:pBdr>
        <w:bottom w:val="single" w:sz="4" w:space="0"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112344">
    <w:name w:val="xl5112344"/>
    <w:basedOn w:val="a2"/>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5212344">
    <w:name w:val="xl5212344"/>
    <w:basedOn w:val="a2"/>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5312344">
    <w:name w:val="xl5312344"/>
    <w:basedOn w:val="a2"/>
    <w:qFormat/>
    <w:rsid w:val="002F6C3E"/>
    <w:pPr>
      <w:widowControl/>
      <w:pBdr>
        <w:top w:val="single" w:sz="4" w:space="1" w:color="auto"/>
      </w:pBdr>
      <w:spacing w:before="100" w:beforeAutospacing="1" w:after="100" w:afterAutospacing="1" w:line="240" w:lineRule="auto"/>
      <w:jc w:val="left"/>
      <w:textAlignment w:val="top"/>
    </w:pPr>
    <w:rPr>
      <w:b/>
      <w:bCs/>
      <w:kern w:val="0"/>
      <w:szCs w:val="21"/>
    </w:rPr>
  </w:style>
  <w:style w:type="paragraph" w:customStyle="1" w:styleId="xl5412344">
    <w:name w:val="xl5412344"/>
    <w:basedOn w:val="a2"/>
    <w:rsid w:val="002F6C3E"/>
    <w:pPr>
      <w:widowControl/>
      <w:pBdr>
        <w:top w:val="single" w:sz="4" w:space="1" w:color="auto"/>
        <w:right w:val="single" w:sz="4" w:space="1" w:color="auto"/>
      </w:pBdr>
      <w:spacing w:before="100" w:beforeAutospacing="1" w:after="100" w:afterAutospacing="1" w:line="240" w:lineRule="auto"/>
      <w:jc w:val="left"/>
      <w:textAlignment w:val="top"/>
    </w:pPr>
    <w:rPr>
      <w:b/>
      <w:bCs/>
      <w:kern w:val="0"/>
      <w:szCs w:val="21"/>
    </w:rPr>
  </w:style>
  <w:style w:type="paragraph" w:customStyle="1" w:styleId="xl5612344">
    <w:name w:val="xl56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top"/>
    </w:pPr>
    <w:rPr>
      <w:rFonts w:ascii="宋体" w:hAnsi="宋体" w:hint="eastAsia"/>
      <w:b/>
      <w:bCs/>
      <w:kern w:val="0"/>
      <w:szCs w:val="21"/>
    </w:rPr>
  </w:style>
  <w:style w:type="paragraph" w:customStyle="1" w:styleId="xl5712344">
    <w:name w:val="xl5712344"/>
    <w:basedOn w:val="a2"/>
    <w:rsid w:val="002F6C3E"/>
    <w:pPr>
      <w:widowControl/>
      <w:spacing w:before="100" w:beforeAutospacing="1" w:after="100" w:afterAutospacing="1" w:line="240" w:lineRule="auto"/>
      <w:jc w:val="left"/>
      <w:textAlignment w:val="bottom"/>
    </w:pPr>
    <w:rPr>
      <w:kern w:val="0"/>
      <w:szCs w:val="21"/>
    </w:rPr>
  </w:style>
  <w:style w:type="paragraph" w:customStyle="1" w:styleId="xl5812344">
    <w:name w:val="xl5812344"/>
    <w:basedOn w:val="a2"/>
    <w:qFormat/>
    <w:rsid w:val="002F6C3E"/>
    <w:pPr>
      <w:widowControl/>
      <w:spacing w:before="100" w:beforeAutospacing="1" w:after="100" w:afterAutospacing="1" w:line="240" w:lineRule="auto"/>
      <w:jc w:val="left"/>
      <w:textAlignment w:val="top"/>
    </w:pPr>
    <w:rPr>
      <w:kern w:val="0"/>
      <w:szCs w:val="21"/>
    </w:rPr>
  </w:style>
  <w:style w:type="paragraph" w:customStyle="1" w:styleId="xl5912344">
    <w:name w:val="xl5912344"/>
    <w:basedOn w:val="a2"/>
    <w:qFormat/>
    <w:rsid w:val="002F6C3E"/>
    <w:pPr>
      <w:widowControl/>
      <w:pBdr>
        <w:left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012344">
    <w:name w:val="xl6012344"/>
    <w:basedOn w:val="a2"/>
    <w:qFormat/>
    <w:rsid w:val="002F6C3E"/>
    <w:pPr>
      <w:widowControl/>
      <w:pBdr>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112344">
    <w:name w:val="xl6112344"/>
    <w:basedOn w:val="a2"/>
    <w:qFormat/>
    <w:rsid w:val="002F6C3E"/>
    <w:pPr>
      <w:widowControl/>
      <w:pBdr>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6212344">
    <w:name w:val="xl6212344"/>
    <w:basedOn w:val="a2"/>
    <w:qFormat/>
    <w:rsid w:val="002F6C3E"/>
    <w:pPr>
      <w:widowControl/>
      <w:pBdr>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6312344">
    <w:name w:val="xl63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412344">
    <w:name w:val="xl64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6512344">
    <w:name w:val="xl65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6612344">
    <w:name w:val="xl66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top"/>
    </w:pPr>
    <w:rPr>
      <w:b/>
      <w:bCs/>
      <w:kern w:val="0"/>
      <w:szCs w:val="21"/>
    </w:rPr>
  </w:style>
  <w:style w:type="paragraph" w:customStyle="1" w:styleId="xl6712344">
    <w:name w:val="xl67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812344">
    <w:name w:val="xl6812344"/>
    <w:basedOn w:val="a2"/>
    <w:qFormat/>
    <w:rsid w:val="002F6C3E"/>
    <w:pPr>
      <w:widowControl/>
      <w:pBdr>
        <w:right w:val="single" w:sz="4" w:space="1" w:color="auto"/>
      </w:pBdr>
      <w:spacing w:before="100" w:beforeAutospacing="1" w:after="100" w:afterAutospacing="1" w:line="240" w:lineRule="auto"/>
      <w:jc w:val="left"/>
      <w:textAlignment w:val="top"/>
    </w:pPr>
    <w:rPr>
      <w:rFonts w:ascii="宋体" w:hAnsi="宋体" w:hint="eastAsia"/>
      <w:kern w:val="0"/>
      <w:szCs w:val="21"/>
    </w:rPr>
  </w:style>
  <w:style w:type="paragraph" w:customStyle="1" w:styleId="xl6912344">
    <w:name w:val="xl6912344"/>
    <w:basedOn w:val="a2"/>
    <w:qFormat/>
    <w:rsid w:val="002F6C3E"/>
    <w:pPr>
      <w:widowControl/>
      <w:pBdr>
        <w:righ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012344">
    <w:name w:val="xl7012344"/>
    <w:basedOn w:val="a2"/>
    <w:qFormat/>
    <w:rsid w:val="002F6C3E"/>
    <w:pPr>
      <w:widowControl/>
      <w:pBdr>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7112344">
    <w:name w:val="xl71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b/>
      <w:bCs/>
      <w:kern w:val="0"/>
      <w:szCs w:val="21"/>
    </w:rPr>
  </w:style>
  <w:style w:type="paragraph" w:customStyle="1" w:styleId="xl7212344">
    <w:name w:val="xl7212344"/>
    <w:basedOn w:val="a2"/>
    <w:qFormat/>
    <w:rsid w:val="002F6C3E"/>
    <w:pPr>
      <w:widowControl/>
      <w:pBdr>
        <w:top w:val="single" w:sz="4" w:space="1" w:color="auto"/>
        <w:lef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312344">
    <w:name w:val="xl7312344"/>
    <w:basedOn w:val="a2"/>
    <w:qFormat/>
    <w:rsid w:val="002F6C3E"/>
    <w:pPr>
      <w:widowControl/>
      <w:pBdr>
        <w:left w:val="single" w:sz="4" w:space="1" w:color="auto"/>
      </w:pBdr>
      <w:spacing w:before="100" w:beforeAutospacing="1" w:after="100" w:afterAutospacing="1" w:line="240" w:lineRule="auto"/>
      <w:jc w:val="left"/>
      <w:textAlignment w:val="center"/>
    </w:pPr>
    <w:rPr>
      <w:rFonts w:ascii="宋体" w:hAnsi="宋体" w:hint="eastAsia"/>
      <w:kern w:val="0"/>
      <w:szCs w:val="21"/>
    </w:rPr>
  </w:style>
  <w:style w:type="paragraph" w:customStyle="1" w:styleId="xl7412344">
    <w:name w:val="xl7412344"/>
    <w:basedOn w:val="a2"/>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b/>
      <w:bCs/>
      <w:kern w:val="0"/>
      <w:szCs w:val="21"/>
    </w:rPr>
  </w:style>
  <w:style w:type="paragraph" w:customStyle="1" w:styleId="xl7512344">
    <w:name w:val="xl7512344"/>
    <w:basedOn w:val="a2"/>
    <w:rsid w:val="002F6C3E"/>
    <w:pPr>
      <w:widowControl/>
      <w:pBdr>
        <w:top w:val="single" w:sz="4" w:space="1" w:color="auto"/>
        <w:left w:val="single" w:sz="4" w:space="1" w:color="auto"/>
      </w:pBdr>
      <w:spacing w:before="100" w:beforeAutospacing="1" w:after="100" w:afterAutospacing="1" w:line="240" w:lineRule="auto"/>
      <w:jc w:val="left"/>
      <w:textAlignment w:val="bottom"/>
    </w:pPr>
    <w:rPr>
      <w:kern w:val="0"/>
      <w:szCs w:val="21"/>
    </w:rPr>
  </w:style>
  <w:style w:type="paragraph" w:customStyle="1" w:styleId="xl7612344">
    <w:name w:val="xl7612344"/>
    <w:basedOn w:val="a2"/>
    <w:qFormat/>
    <w:rsid w:val="002F6C3E"/>
    <w:pPr>
      <w:widowControl/>
      <w:pBdr>
        <w:top w:val="single" w:sz="4" w:space="1" w:color="auto"/>
      </w:pBdr>
      <w:spacing w:before="100" w:beforeAutospacing="1" w:after="100" w:afterAutospacing="1" w:line="240" w:lineRule="auto"/>
      <w:jc w:val="left"/>
      <w:textAlignment w:val="bottom"/>
    </w:pPr>
    <w:rPr>
      <w:kern w:val="0"/>
      <w:szCs w:val="21"/>
    </w:rPr>
  </w:style>
  <w:style w:type="paragraph" w:customStyle="1" w:styleId="xl7712344">
    <w:name w:val="xl7712344"/>
    <w:basedOn w:val="a2"/>
    <w:qFormat/>
    <w:rsid w:val="002F6C3E"/>
    <w:pPr>
      <w:widowControl/>
      <w:pBdr>
        <w:top w:val="single" w:sz="4" w:space="1" w:color="auto"/>
        <w:right w:val="single" w:sz="4" w:space="1" w:color="auto"/>
      </w:pBdr>
      <w:spacing w:before="100" w:beforeAutospacing="1" w:after="100" w:afterAutospacing="1" w:line="240" w:lineRule="auto"/>
      <w:jc w:val="left"/>
      <w:textAlignment w:val="bottom"/>
    </w:pPr>
    <w:rPr>
      <w:kern w:val="0"/>
      <w:szCs w:val="21"/>
    </w:rPr>
  </w:style>
  <w:style w:type="paragraph" w:customStyle="1" w:styleId="xl7812344">
    <w:name w:val="xl7812344"/>
    <w:basedOn w:val="a2"/>
    <w:qFormat/>
    <w:rsid w:val="002F6C3E"/>
    <w:pPr>
      <w:widowControl/>
      <w:pBdr>
        <w:bottom w:val="single" w:sz="4" w:space="0" w:color="auto"/>
        <w:right w:val="single" w:sz="4" w:space="1" w:color="auto"/>
      </w:pBdr>
      <w:spacing w:before="100" w:beforeAutospacing="1" w:after="100" w:afterAutospacing="1" w:line="240" w:lineRule="auto"/>
      <w:jc w:val="left"/>
      <w:textAlignment w:val="bottom"/>
    </w:pPr>
    <w:rPr>
      <w:rFonts w:ascii="宋体" w:hAnsi="宋体" w:hint="eastAsia"/>
      <w:kern w:val="0"/>
      <w:szCs w:val="21"/>
    </w:rPr>
  </w:style>
  <w:style w:type="paragraph" w:customStyle="1" w:styleId="xl7912344">
    <w:name w:val="xl7912344"/>
    <w:basedOn w:val="a2"/>
    <w:qFormat/>
    <w:rsid w:val="002F6C3E"/>
    <w:pPr>
      <w:widowControl/>
      <w:pBdr>
        <w:left w:val="single" w:sz="4" w:space="1" w:color="auto"/>
      </w:pBdr>
      <w:spacing w:before="100" w:beforeAutospacing="1" w:after="100" w:afterAutospacing="1" w:line="240" w:lineRule="auto"/>
      <w:jc w:val="left"/>
      <w:textAlignment w:val="bottom"/>
    </w:pPr>
    <w:rPr>
      <w:kern w:val="0"/>
      <w:szCs w:val="21"/>
    </w:rPr>
  </w:style>
  <w:style w:type="paragraph" w:customStyle="1" w:styleId="xl8012344">
    <w:name w:val="xl8012344"/>
    <w:basedOn w:val="a2"/>
    <w:qFormat/>
    <w:rsid w:val="002F6C3E"/>
    <w:pPr>
      <w:widowControl/>
      <w:pBdr>
        <w:right w:val="single" w:sz="4" w:space="1" w:color="auto"/>
      </w:pBdr>
      <w:spacing w:before="100" w:beforeAutospacing="1" w:after="100" w:afterAutospacing="1" w:line="240" w:lineRule="auto"/>
      <w:jc w:val="left"/>
      <w:textAlignment w:val="bottom"/>
    </w:pPr>
    <w:rPr>
      <w:kern w:val="0"/>
      <w:szCs w:val="21"/>
    </w:rPr>
  </w:style>
  <w:style w:type="paragraph" w:customStyle="1" w:styleId="xl8112344">
    <w:name w:val="xl8112344"/>
    <w:basedOn w:val="a2"/>
    <w:qFormat/>
    <w:rsid w:val="002F6C3E"/>
    <w:pPr>
      <w:widowControl/>
      <w:pBdr>
        <w:top w:val="single" w:sz="4" w:space="1" w:color="auto"/>
        <w:bottom w:val="single" w:sz="4" w:space="0"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212344">
    <w:name w:val="xl8212344"/>
    <w:basedOn w:val="a2"/>
    <w:qFormat/>
    <w:rsid w:val="002F6C3E"/>
    <w:pPr>
      <w:widowControl/>
      <w:pBdr>
        <w:top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312344">
    <w:name w:val="xl8312344"/>
    <w:basedOn w:val="a2"/>
    <w:qFormat/>
    <w:rsid w:val="002F6C3E"/>
    <w:pPr>
      <w:widowControl/>
      <w:pBdr>
        <w:top w:val="single" w:sz="4" w:space="1" w:color="auto"/>
        <w:left w:val="single" w:sz="4" w:space="1"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412344">
    <w:name w:val="xl8412344"/>
    <w:basedOn w:val="a2"/>
    <w:qFormat/>
    <w:rsid w:val="002F6C3E"/>
    <w:pPr>
      <w:widowControl/>
      <w:pBdr>
        <w:lef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customStyle="1" w:styleId="xl8512344">
    <w:name w:val="xl8512344"/>
    <w:basedOn w:val="a2"/>
    <w:rsid w:val="002F6C3E"/>
    <w:pPr>
      <w:widowControl/>
      <w:pBdr>
        <w:top w:val="single" w:sz="4" w:space="1" w:color="auto"/>
        <w:lef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612344">
    <w:name w:val="xl8612344"/>
    <w:basedOn w:val="a2"/>
    <w:qFormat/>
    <w:rsid w:val="002F6C3E"/>
    <w:pPr>
      <w:widowControl/>
      <w:pBdr>
        <w:top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712344">
    <w:name w:val="xl8712344"/>
    <w:basedOn w:val="a2"/>
    <w:rsid w:val="002F6C3E"/>
    <w:pPr>
      <w:widowControl/>
      <w:pBdr>
        <w:top w:val="single" w:sz="4" w:space="1" w:color="auto"/>
        <w:right w:val="single" w:sz="4" w:space="1" w:color="auto"/>
      </w:pBdr>
      <w:spacing w:before="100" w:beforeAutospacing="1" w:after="100" w:afterAutospacing="1" w:line="240" w:lineRule="auto"/>
      <w:jc w:val="center"/>
      <w:textAlignment w:val="bottom"/>
    </w:pPr>
    <w:rPr>
      <w:rFonts w:ascii="宋体" w:hAnsi="宋体" w:hint="eastAsia"/>
      <w:b/>
      <w:bCs/>
      <w:kern w:val="0"/>
      <w:sz w:val="32"/>
      <w:szCs w:val="32"/>
    </w:rPr>
  </w:style>
  <w:style w:type="paragraph" w:customStyle="1" w:styleId="xl8812344">
    <w:name w:val="xl88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left"/>
      <w:textAlignment w:val="bottom"/>
    </w:pPr>
    <w:rPr>
      <w:b/>
      <w:bCs/>
      <w:kern w:val="0"/>
      <w:szCs w:val="21"/>
    </w:rPr>
  </w:style>
  <w:style w:type="paragraph" w:customStyle="1" w:styleId="xl8912344">
    <w:name w:val="xl8912344"/>
    <w:basedOn w:val="a2"/>
    <w:qFormat/>
    <w:rsid w:val="002F6C3E"/>
    <w:pPr>
      <w:widowControl/>
      <w:pBdr>
        <w:top w:val="single" w:sz="4" w:space="1" w:color="auto"/>
        <w:left w:val="single" w:sz="4" w:space="1" w:color="auto"/>
        <w:bottom w:val="single" w:sz="4" w:space="0" w:color="auto"/>
        <w:right w:val="single" w:sz="4" w:space="1" w:color="auto"/>
      </w:pBdr>
      <w:spacing w:before="100" w:beforeAutospacing="1" w:after="100" w:afterAutospacing="1" w:line="240" w:lineRule="auto"/>
      <w:jc w:val="center"/>
      <w:textAlignment w:val="bottom"/>
    </w:pPr>
    <w:rPr>
      <w:rFonts w:ascii="宋体" w:hAnsi="宋体" w:hint="eastAsia"/>
      <w:kern w:val="0"/>
      <w:szCs w:val="21"/>
    </w:rPr>
  </w:style>
  <w:style w:type="paragraph" w:styleId="afa">
    <w:name w:val="Title"/>
    <w:basedOn w:val="a2"/>
    <w:qFormat/>
    <w:rsid w:val="002F6C3E"/>
    <w:pPr>
      <w:spacing w:before="240" w:after="60" w:line="240" w:lineRule="auto"/>
      <w:jc w:val="center"/>
      <w:outlineLvl w:val="0"/>
    </w:pPr>
    <w:rPr>
      <w:rFonts w:ascii="Arial" w:hAnsi="Arial" w:cs="Arial"/>
      <w:b/>
      <w:bCs/>
      <w:sz w:val="32"/>
      <w:szCs w:val="32"/>
    </w:rPr>
  </w:style>
  <w:style w:type="paragraph" w:styleId="23">
    <w:name w:val="Body Text 2"/>
    <w:basedOn w:val="a2"/>
    <w:rsid w:val="002F6C3E"/>
    <w:pPr>
      <w:spacing w:line="240" w:lineRule="auto"/>
    </w:pPr>
    <w:rPr>
      <w:rFonts w:ascii="宋体" w:hAnsi="宋体"/>
      <w:color w:val="0000FF"/>
    </w:rPr>
  </w:style>
  <w:style w:type="paragraph" w:customStyle="1" w:styleId="afb">
    <w:name w:val="文档正文"/>
    <w:basedOn w:val="a2"/>
    <w:qFormat/>
    <w:rsid w:val="002F6C3E"/>
    <w:pPr>
      <w:spacing w:line="240" w:lineRule="auto"/>
    </w:pPr>
    <w:rPr>
      <w:rFonts w:ascii="宋体"/>
      <w:sz w:val="24"/>
    </w:rPr>
  </w:style>
  <w:style w:type="paragraph" w:customStyle="1" w:styleId="12">
    <w:name w:val="1级 条"/>
    <w:basedOn w:val="a2"/>
    <w:qFormat/>
    <w:rsid w:val="002F6C3E"/>
    <w:pPr>
      <w:spacing w:line="240" w:lineRule="auto"/>
    </w:pPr>
    <w:rPr>
      <w:b/>
      <w:sz w:val="28"/>
    </w:rPr>
  </w:style>
  <w:style w:type="paragraph" w:customStyle="1" w:styleId="24">
    <w:name w:val="2级 条"/>
    <w:basedOn w:val="a2"/>
    <w:qFormat/>
    <w:rsid w:val="002F6C3E"/>
    <w:pPr>
      <w:spacing w:line="240" w:lineRule="auto"/>
    </w:pPr>
    <w:rPr>
      <w:sz w:val="28"/>
    </w:rPr>
  </w:style>
  <w:style w:type="paragraph" w:styleId="HTML0">
    <w:name w:val="HTML Preformatted"/>
    <w:basedOn w:val="a2"/>
    <w:rsid w:val="002F6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color w:val="000000"/>
      <w:kern w:val="0"/>
      <w:sz w:val="20"/>
    </w:rPr>
  </w:style>
  <w:style w:type="paragraph" w:customStyle="1" w:styleId="font">
    <w:name w:val="font"/>
    <w:basedOn w:val="a2"/>
    <w:qFormat/>
    <w:rsid w:val="002F6C3E"/>
    <w:pPr>
      <w:widowControl/>
      <w:spacing w:before="100" w:beforeAutospacing="1" w:after="100" w:afterAutospacing="1" w:line="280" w:lineRule="atLeast"/>
      <w:jc w:val="left"/>
    </w:pPr>
    <w:rPr>
      <w:rFonts w:ascii="宋体" w:hAnsi="宋体"/>
      <w:color w:val="000000"/>
      <w:kern w:val="0"/>
      <w:sz w:val="18"/>
      <w:szCs w:val="18"/>
    </w:rPr>
  </w:style>
  <w:style w:type="character" w:customStyle="1" w:styleId="llyf141">
    <w:name w:val="llyf141"/>
    <w:rsid w:val="002F6C3E"/>
    <w:rPr>
      <w:sz w:val="21"/>
      <w:szCs w:val="21"/>
    </w:rPr>
  </w:style>
  <w:style w:type="paragraph" w:customStyle="1" w:styleId="afc">
    <w:name w:val="附表"/>
    <w:basedOn w:val="af"/>
    <w:autoRedefine/>
    <w:qFormat/>
    <w:rsid w:val="002F6C3E"/>
    <w:pPr>
      <w:tabs>
        <w:tab w:val="num" w:pos="1500"/>
      </w:tabs>
      <w:spacing w:before="80" w:after="80" w:line="240" w:lineRule="auto"/>
      <w:ind w:left="839" w:hanging="419"/>
      <w:jc w:val="left"/>
    </w:pPr>
    <w:rPr>
      <w:rFonts w:eastAsia="宋体"/>
      <w:bCs/>
      <w:sz w:val="28"/>
    </w:rPr>
  </w:style>
  <w:style w:type="paragraph" w:customStyle="1" w:styleId="afd">
    <w:name w:val="标准"/>
    <w:basedOn w:val="a2"/>
    <w:qFormat/>
    <w:rsid w:val="002F6C3E"/>
    <w:pPr>
      <w:adjustRightInd w:val="0"/>
      <w:spacing w:line="312" w:lineRule="atLeast"/>
      <w:textAlignment w:val="baseline"/>
    </w:pPr>
    <w:rPr>
      <w:kern w:val="0"/>
      <w:sz w:val="24"/>
    </w:rPr>
  </w:style>
  <w:style w:type="paragraph" w:customStyle="1" w:styleId="13">
    <w:name w:val="正文1"/>
    <w:basedOn w:val="a2"/>
    <w:qFormat/>
    <w:rsid w:val="002F6C3E"/>
    <w:pPr>
      <w:spacing w:afterLines="50" w:after="156" w:line="240" w:lineRule="auto"/>
    </w:pPr>
    <w:rPr>
      <w:szCs w:val="24"/>
    </w:rPr>
  </w:style>
  <w:style w:type="paragraph" w:customStyle="1" w:styleId="25">
    <w:name w:val="级别2"/>
    <w:basedOn w:val="a2"/>
    <w:qFormat/>
    <w:rsid w:val="002F6C3E"/>
    <w:pPr>
      <w:tabs>
        <w:tab w:val="num" w:pos="1260"/>
      </w:tabs>
      <w:spacing w:afterLines="50" w:after="156" w:line="240" w:lineRule="auto"/>
      <w:ind w:left="1260" w:hanging="420"/>
    </w:pPr>
    <w:rPr>
      <w:szCs w:val="24"/>
    </w:rPr>
  </w:style>
  <w:style w:type="paragraph" w:customStyle="1" w:styleId="14">
    <w:name w:val="级别1"/>
    <w:basedOn w:val="a2"/>
    <w:qFormat/>
    <w:rsid w:val="002F6C3E"/>
    <w:pPr>
      <w:tabs>
        <w:tab w:val="num" w:pos="360"/>
        <w:tab w:val="num" w:pos="432"/>
      </w:tabs>
      <w:spacing w:beforeLines="50" w:before="156" w:line="264" w:lineRule="auto"/>
    </w:pPr>
    <w:rPr>
      <w:szCs w:val="24"/>
    </w:rPr>
  </w:style>
  <w:style w:type="paragraph" w:customStyle="1" w:styleId="15">
    <w:name w:val="列表1"/>
    <w:basedOn w:val="a2"/>
    <w:qFormat/>
    <w:rsid w:val="002F6C3E"/>
    <w:pPr>
      <w:tabs>
        <w:tab w:val="num" w:pos="360"/>
      </w:tabs>
      <w:spacing w:afterLines="50" w:after="156" w:line="240" w:lineRule="auto"/>
    </w:pPr>
    <w:rPr>
      <w:szCs w:val="24"/>
    </w:rPr>
  </w:style>
  <w:style w:type="paragraph" w:customStyle="1" w:styleId="afe">
    <w:name w:val="专有名词"/>
    <w:basedOn w:val="a2"/>
    <w:rsid w:val="002F6C3E"/>
    <w:pPr>
      <w:spacing w:afterLines="100" w:after="312" w:line="240" w:lineRule="auto"/>
    </w:pPr>
    <w:rPr>
      <w:b/>
      <w:bCs/>
      <w:szCs w:val="24"/>
    </w:rPr>
  </w:style>
  <w:style w:type="paragraph" w:customStyle="1" w:styleId="aff">
    <w:name w:val="段"/>
    <w:qFormat/>
    <w:rsid w:val="00882B20"/>
    <w:pPr>
      <w:autoSpaceDE w:val="0"/>
      <w:autoSpaceDN w:val="0"/>
      <w:ind w:firstLine="200"/>
      <w:jc w:val="both"/>
    </w:pPr>
    <w:rPr>
      <w:rFonts w:ascii="宋体"/>
      <w:noProof/>
      <w:sz w:val="21"/>
    </w:rPr>
  </w:style>
  <w:style w:type="paragraph" w:customStyle="1" w:styleId="a1">
    <w:name w:val="列项——"/>
    <w:qFormat/>
    <w:rsid w:val="00882B20"/>
    <w:pPr>
      <w:widowControl w:val="0"/>
      <w:numPr>
        <w:numId w:val="4"/>
      </w:numPr>
      <w:tabs>
        <w:tab w:val="clear" w:pos="1140"/>
        <w:tab w:val="num" w:pos="854"/>
      </w:tabs>
      <w:jc w:val="both"/>
    </w:pPr>
    <w:rPr>
      <w:rFonts w:ascii="宋体"/>
      <w:sz w:val="21"/>
    </w:rPr>
  </w:style>
  <w:style w:type="paragraph" w:customStyle="1" w:styleId="CharChar">
    <w:name w:val="Char Char"/>
    <w:basedOn w:val="a2"/>
    <w:autoRedefine/>
    <w:qFormat/>
    <w:rsid w:val="00882B20"/>
    <w:pPr>
      <w:tabs>
        <w:tab w:val="num" w:pos="360"/>
      </w:tabs>
      <w:spacing w:line="240" w:lineRule="auto"/>
    </w:pPr>
    <w:rPr>
      <w:sz w:val="24"/>
      <w:szCs w:val="24"/>
    </w:rPr>
  </w:style>
  <w:style w:type="paragraph" w:customStyle="1" w:styleId="41">
    <w:name w:val="目录 4"/>
    <w:basedOn w:val="a2"/>
    <w:next w:val="a2"/>
    <w:autoRedefine/>
    <w:uiPriority w:val="39"/>
    <w:rsid w:val="00F46AA4"/>
    <w:pPr>
      <w:ind w:leftChars="600" w:left="1260"/>
    </w:pPr>
  </w:style>
  <w:style w:type="paragraph" w:customStyle="1" w:styleId="51">
    <w:name w:val="目录 5"/>
    <w:basedOn w:val="a2"/>
    <w:next w:val="a2"/>
    <w:autoRedefine/>
    <w:uiPriority w:val="39"/>
    <w:rsid w:val="00F46AA4"/>
    <w:pPr>
      <w:ind w:leftChars="800" w:left="1680"/>
    </w:pPr>
  </w:style>
  <w:style w:type="paragraph" w:customStyle="1" w:styleId="60">
    <w:name w:val="6"/>
    <w:basedOn w:val="a2"/>
    <w:next w:val="af6"/>
    <w:qFormat/>
    <w:rsid w:val="00B75F0B"/>
    <w:pPr>
      <w:spacing w:after="120" w:line="240" w:lineRule="auto"/>
      <w:ind w:leftChars="200" w:left="420"/>
    </w:pPr>
    <w:rPr>
      <w:szCs w:val="24"/>
    </w:rPr>
  </w:style>
  <w:style w:type="paragraph" w:customStyle="1" w:styleId="2PIM2H2Heading2HiddenHeadTimesNewRoman">
    <w:name w:val="样式 标题 2PIM2H2Heading 2 HiddenHead + Times New Roman"/>
    <w:basedOn w:val="2"/>
    <w:autoRedefine/>
    <w:qFormat/>
    <w:rsid w:val="00376965"/>
    <w:rPr>
      <w:bCs/>
      <w:szCs w:val="21"/>
    </w:rPr>
  </w:style>
  <w:style w:type="character" w:customStyle="1" w:styleId="40">
    <w:name w:val="标题 4 字符"/>
    <w:link w:val="4"/>
    <w:rsid w:val="00051D71"/>
    <w:rPr>
      <w:rFonts w:ascii="Arial" w:hAnsi="Arial"/>
      <w:bCs/>
      <w:kern w:val="2"/>
      <w:sz w:val="21"/>
      <w:szCs w:val="28"/>
      <w:lang w:val="x-none" w:eastAsia="x-none"/>
    </w:rPr>
  </w:style>
  <w:style w:type="paragraph" w:customStyle="1" w:styleId="aff0">
    <w:name w:val="列出段落"/>
    <w:basedOn w:val="a2"/>
    <w:uiPriority w:val="34"/>
    <w:qFormat/>
    <w:rsid w:val="003F4CD4"/>
    <w:pPr>
      <w:ind w:firstLineChars="200" w:firstLine="420"/>
    </w:pPr>
  </w:style>
  <w:style w:type="character" w:customStyle="1" w:styleId="apple-converted-space">
    <w:name w:val="apple-converted-space"/>
    <w:rsid w:val="00F323FF"/>
  </w:style>
  <w:style w:type="character" w:customStyle="1" w:styleId="50">
    <w:name w:val="标题 5 字符"/>
    <w:link w:val="5"/>
    <w:rsid w:val="00827353"/>
    <w:rPr>
      <w:rFonts w:ascii="Arial" w:hAnsi="Arial"/>
      <w:bCs/>
      <w:kern w:val="2"/>
      <w:sz w:val="21"/>
      <w:szCs w:val="21"/>
      <w:lang w:val="x-none" w:eastAsia="x-none"/>
    </w:rPr>
  </w:style>
  <w:style w:type="paragraph" w:styleId="TOC5">
    <w:name w:val="toc 5"/>
    <w:basedOn w:val="a2"/>
    <w:next w:val="a2"/>
    <w:qFormat/>
    <w:rsid w:val="00C91B46"/>
    <w:pPr>
      <w:ind w:leftChars="800" w:left="1680"/>
    </w:pPr>
  </w:style>
  <w:style w:type="paragraph" w:styleId="TOC3">
    <w:name w:val="toc 3"/>
    <w:basedOn w:val="a2"/>
    <w:next w:val="a2"/>
    <w:rsid w:val="00C91B46"/>
    <w:pPr>
      <w:ind w:leftChars="400" w:left="840"/>
    </w:pPr>
  </w:style>
  <w:style w:type="paragraph" w:styleId="TOC1">
    <w:name w:val="toc 1"/>
    <w:basedOn w:val="a2"/>
    <w:next w:val="a2"/>
    <w:qFormat/>
    <w:rsid w:val="00C91B46"/>
    <w:pPr>
      <w:spacing w:line="240" w:lineRule="auto"/>
      <w:jc w:val="left"/>
    </w:pPr>
    <w:rPr>
      <w:bCs/>
      <w:caps/>
    </w:rPr>
  </w:style>
  <w:style w:type="paragraph" w:styleId="TOC4">
    <w:name w:val="toc 4"/>
    <w:basedOn w:val="a2"/>
    <w:next w:val="a2"/>
    <w:rsid w:val="00C91B46"/>
    <w:pPr>
      <w:ind w:leftChars="600" w:left="1260"/>
    </w:pPr>
  </w:style>
  <w:style w:type="paragraph" w:styleId="TOC2">
    <w:name w:val="toc 2"/>
    <w:basedOn w:val="a2"/>
    <w:next w:val="a2"/>
    <w:rsid w:val="00C91B46"/>
    <w:pPr>
      <w:ind w:leftChars="200" w:left="420"/>
    </w:pPr>
  </w:style>
  <w:style w:type="character" w:styleId="aff1">
    <w:name w:val="FollowedHyperlink"/>
    <w:qFormat/>
    <w:rsid w:val="00C91B46"/>
    <w:rPr>
      <w:rFonts w:ascii="Times New Roman" w:eastAsia="宋体" w:hAnsi="Times New Roman" w:cs="Times New Roman"/>
      <w:color w:val="800080"/>
      <w:u w:val="single"/>
    </w:rPr>
  </w:style>
  <w:style w:type="paragraph" w:customStyle="1" w:styleId="16">
    <w:name w:val="样式 标题 1 + 宋体 四号 深蓝"/>
    <w:basedOn w:val="1"/>
    <w:qFormat/>
    <w:rsid w:val="00C91B46"/>
    <w:pPr>
      <w:tabs>
        <w:tab w:val="left" w:pos="432"/>
      </w:tabs>
    </w:pPr>
    <w:rPr>
      <w:rFonts w:ascii="宋体" w:hAnsi="宋体"/>
      <w:bCs/>
      <w:color w:val="002060"/>
      <w:sz w:val="28"/>
    </w:rPr>
  </w:style>
  <w:style w:type="character" w:customStyle="1" w:styleId="17">
    <w:name w:val="未处理的提及1"/>
    <w:qFormat/>
    <w:rsid w:val="00C91B46"/>
    <w:rPr>
      <w:rFonts w:ascii="Times New Roman" w:eastAsia="宋体" w:hAnsi="Times New Roman" w:cs="Times New Roman"/>
      <w:color w:val="605E5C"/>
      <w:shd w:val="clear" w:color="auto" w:fill="E1DFDD"/>
    </w:rPr>
  </w:style>
  <w:style w:type="character" w:customStyle="1" w:styleId="line">
    <w:name w:val="line"/>
    <w:basedOn w:val="a3"/>
    <w:qFormat/>
    <w:rsid w:val="00C91B46"/>
    <w:rPr>
      <w:rFonts w:ascii="Times New Roman" w:eastAsia="宋体" w:hAnsi="Times New Roman" w:cs="Times New Roman"/>
    </w:rPr>
  </w:style>
  <w:style w:type="character" w:customStyle="1" w:styleId="100">
    <w:name w:val="10"/>
    <w:basedOn w:val="a3"/>
    <w:qFormat/>
    <w:rsid w:val="00C91B46"/>
    <w:rPr>
      <w:rFonts w:ascii="Times New Roman" w:eastAsia="宋体" w:hAnsi="Times New Roman" w:cs="Times New Roman" w:hint="default"/>
    </w:rPr>
  </w:style>
  <w:style w:type="character" w:customStyle="1" w:styleId="150">
    <w:name w:val="15"/>
    <w:basedOn w:val="a3"/>
    <w:qFormat/>
    <w:rsid w:val="00C91B46"/>
    <w:rPr>
      <w:rFonts w:ascii="Times New Roman" w:eastAsia="宋体"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1410">
      <w:bodyDiv w:val="1"/>
      <w:marLeft w:val="0"/>
      <w:marRight w:val="0"/>
      <w:marTop w:val="0"/>
      <w:marBottom w:val="0"/>
      <w:divBdr>
        <w:top w:val="none" w:sz="0" w:space="0" w:color="auto"/>
        <w:left w:val="none" w:sz="0" w:space="0" w:color="auto"/>
        <w:bottom w:val="none" w:sz="0" w:space="0" w:color="auto"/>
        <w:right w:val="none" w:sz="0" w:space="0" w:color="auto"/>
      </w:divBdr>
    </w:div>
    <w:div w:id="409624822">
      <w:bodyDiv w:val="1"/>
      <w:marLeft w:val="0"/>
      <w:marRight w:val="0"/>
      <w:marTop w:val="0"/>
      <w:marBottom w:val="0"/>
      <w:divBdr>
        <w:top w:val="none" w:sz="0" w:space="0" w:color="auto"/>
        <w:left w:val="none" w:sz="0" w:space="0" w:color="auto"/>
        <w:bottom w:val="none" w:sz="0" w:space="0" w:color="auto"/>
        <w:right w:val="none" w:sz="0" w:space="0" w:color="auto"/>
      </w:divBdr>
    </w:div>
    <w:div w:id="515270463">
      <w:bodyDiv w:val="1"/>
      <w:marLeft w:val="0"/>
      <w:marRight w:val="0"/>
      <w:marTop w:val="0"/>
      <w:marBottom w:val="0"/>
      <w:divBdr>
        <w:top w:val="none" w:sz="0" w:space="0" w:color="auto"/>
        <w:left w:val="none" w:sz="0" w:space="0" w:color="auto"/>
        <w:bottom w:val="none" w:sz="0" w:space="0" w:color="auto"/>
        <w:right w:val="none" w:sz="0" w:space="0" w:color="auto"/>
      </w:divBdr>
    </w:div>
    <w:div w:id="570772256">
      <w:bodyDiv w:val="1"/>
      <w:marLeft w:val="0"/>
      <w:marRight w:val="0"/>
      <w:marTop w:val="0"/>
      <w:marBottom w:val="0"/>
      <w:divBdr>
        <w:top w:val="none" w:sz="0" w:space="0" w:color="auto"/>
        <w:left w:val="none" w:sz="0" w:space="0" w:color="auto"/>
        <w:bottom w:val="none" w:sz="0" w:space="0" w:color="auto"/>
        <w:right w:val="none" w:sz="0" w:space="0" w:color="auto"/>
      </w:divBdr>
    </w:div>
    <w:div w:id="684746978">
      <w:bodyDiv w:val="1"/>
      <w:marLeft w:val="0"/>
      <w:marRight w:val="0"/>
      <w:marTop w:val="0"/>
      <w:marBottom w:val="0"/>
      <w:divBdr>
        <w:top w:val="none" w:sz="0" w:space="0" w:color="auto"/>
        <w:left w:val="none" w:sz="0" w:space="0" w:color="auto"/>
        <w:bottom w:val="none" w:sz="0" w:space="0" w:color="auto"/>
        <w:right w:val="none" w:sz="0" w:space="0" w:color="auto"/>
      </w:divBdr>
    </w:div>
    <w:div w:id="1004405365">
      <w:bodyDiv w:val="1"/>
      <w:marLeft w:val="0"/>
      <w:marRight w:val="0"/>
      <w:marTop w:val="0"/>
      <w:marBottom w:val="0"/>
      <w:divBdr>
        <w:top w:val="none" w:sz="0" w:space="0" w:color="auto"/>
        <w:left w:val="none" w:sz="0" w:space="0" w:color="auto"/>
        <w:bottom w:val="none" w:sz="0" w:space="0" w:color="auto"/>
        <w:right w:val="none" w:sz="0" w:space="0" w:color="auto"/>
      </w:divBdr>
    </w:div>
    <w:div w:id="1059015828">
      <w:bodyDiv w:val="1"/>
      <w:marLeft w:val="0"/>
      <w:marRight w:val="0"/>
      <w:marTop w:val="0"/>
      <w:marBottom w:val="0"/>
      <w:divBdr>
        <w:top w:val="none" w:sz="0" w:space="0" w:color="auto"/>
        <w:left w:val="none" w:sz="0" w:space="0" w:color="auto"/>
        <w:bottom w:val="none" w:sz="0" w:space="0" w:color="auto"/>
        <w:right w:val="none" w:sz="0" w:space="0" w:color="auto"/>
      </w:divBdr>
      <w:divsChild>
        <w:div w:id="1232697311">
          <w:marLeft w:val="0"/>
          <w:marRight w:val="0"/>
          <w:marTop w:val="0"/>
          <w:marBottom w:val="0"/>
          <w:divBdr>
            <w:top w:val="none" w:sz="0" w:space="0" w:color="auto"/>
            <w:left w:val="none" w:sz="0" w:space="0" w:color="auto"/>
            <w:bottom w:val="none" w:sz="0" w:space="0" w:color="auto"/>
            <w:right w:val="none" w:sz="0" w:space="0" w:color="auto"/>
          </w:divBdr>
        </w:div>
      </w:divsChild>
    </w:div>
    <w:div w:id="1086345787">
      <w:bodyDiv w:val="1"/>
      <w:marLeft w:val="0"/>
      <w:marRight w:val="0"/>
      <w:marTop w:val="0"/>
      <w:marBottom w:val="0"/>
      <w:divBdr>
        <w:top w:val="none" w:sz="0" w:space="0" w:color="auto"/>
        <w:left w:val="none" w:sz="0" w:space="0" w:color="auto"/>
        <w:bottom w:val="none" w:sz="0" w:space="0" w:color="auto"/>
        <w:right w:val="none" w:sz="0" w:space="0" w:color="auto"/>
      </w:divBdr>
      <w:divsChild>
        <w:div w:id="1414667074">
          <w:marLeft w:val="0"/>
          <w:marRight w:val="0"/>
          <w:marTop w:val="0"/>
          <w:marBottom w:val="0"/>
          <w:divBdr>
            <w:top w:val="none" w:sz="0" w:space="0" w:color="auto"/>
            <w:left w:val="none" w:sz="0" w:space="0" w:color="auto"/>
            <w:bottom w:val="none" w:sz="0" w:space="0" w:color="auto"/>
            <w:right w:val="none" w:sz="0" w:space="0" w:color="auto"/>
          </w:divBdr>
          <w:divsChild>
            <w:div w:id="86539708">
              <w:marLeft w:val="0"/>
              <w:marRight w:val="0"/>
              <w:marTop w:val="0"/>
              <w:marBottom w:val="0"/>
              <w:divBdr>
                <w:top w:val="none" w:sz="0" w:space="0" w:color="auto"/>
                <w:left w:val="none" w:sz="0" w:space="0" w:color="auto"/>
                <w:bottom w:val="none" w:sz="0" w:space="0" w:color="auto"/>
                <w:right w:val="none" w:sz="0" w:space="0" w:color="auto"/>
              </w:divBdr>
              <w:divsChild>
                <w:div w:id="665128464">
                  <w:marLeft w:val="0"/>
                  <w:marRight w:val="0"/>
                  <w:marTop w:val="0"/>
                  <w:marBottom w:val="0"/>
                  <w:divBdr>
                    <w:top w:val="none" w:sz="0" w:space="0" w:color="auto"/>
                    <w:left w:val="none" w:sz="0" w:space="0" w:color="auto"/>
                    <w:bottom w:val="none" w:sz="0" w:space="0" w:color="auto"/>
                    <w:right w:val="none" w:sz="0" w:space="0" w:color="auto"/>
                  </w:divBdr>
                  <w:divsChild>
                    <w:div w:id="253831162">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543"/>
                          <w:marBottom w:val="0"/>
                          <w:divBdr>
                            <w:top w:val="none" w:sz="0" w:space="0" w:color="auto"/>
                            <w:left w:val="none" w:sz="0" w:space="0" w:color="auto"/>
                            <w:bottom w:val="none" w:sz="0" w:space="0" w:color="auto"/>
                            <w:right w:val="none" w:sz="0" w:space="0" w:color="auto"/>
                          </w:divBdr>
                          <w:divsChild>
                            <w:div w:id="2028748766">
                              <w:marLeft w:val="0"/>
                              <w:marRight w:val="0"/>
                              <w:marTop w:val="68"/>
                              <w:marBottom w:val="0"/>
                              <w:divBdr>
                                <w:top w:val="none" w:sz="0" w:space="0" w:color="auto"/>
                                <w:left w:val="none" w:sz="0" w:space="0" w:color="auto"/>
                                <w:bottom w:val="none" w:sz="0" w:space="0" w:color="auto"/>
                                <w:right w:val="none" w:sz="0" w:space="0" w:color="auto"/>
                              </w:divBdr>
                              <w:divsChild>
                                <w:div w:id="1113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49698">
      <w:bodyDiv w:val="1"/>
      <w:marLeft w:val="0"/>
      <w:marRight w:val="0"/>
      <w:marTop w:val="0"/>
      <w:marBottom w:val="0"/>
      <w:divBdr>
        <w:top w:val="none" w:sz="0" w:space="0" w:color="auto"/>
        <w:left w:val="none" w:sz="0" w:space="0" w:color="auto"/>
        <w:bottom w:val="none" w:sz="0" w:space="0" w:color="auto"/>
        <w:right w:val="none" w:sz="0" w:space="0" w:color="auto"/>
      </w:divBdr>
    </w:div>
    <w:div w:id="1301615014">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490635325">
      <w:bodyDiv w:val="1"/>
      <w:marLeft w:val="0"/>
      <w:marRight w:val="0"/>
      <w:marTop w:val="0"/>
      <w:marBottom w:val="0"/>
      <w:divBdr>
        <w:top w:val="none" w:sz="0" w:space="0" w:color="auto"/>
        <w:left w:val="none" w:sz="0" w:space="0" w:color="auto"/>
        <w:bottom w:val="none" w:sz="0" w:space="0" w:color="auto"/>
        <w:right w:val="none" w:sz="0" w:space="0" w:color="auto"/>
      </w:divBdr>
    </w:div>
    <w:div w:id="1564179248">
      <w:bodyDiv w:val="1"/>
      <w:marLeft w:val="0"/>
      <w:marRight w:val="0"/>
      <w:marTop w:val="0"/>
      <w:marBottom w:val="0"/>
      <w:divBdr>
        <w:top w:val="none" w:sz="0" w:space="0" w:color="auto"/>
        <w:left w:val="none" w:sz="0" w:space="0" w:color="auto"/>
        <w:bottom w:val="none" w:sz="0" w:space="0" w:color="auto"/>
        <w:right w:val="none" w:sz="0" w:space="0" w:color="auto"/>
      </w:divBdr>
      <w:divsChild>
        <w:div w:id="1377437689">
          <w:marLeft w:val="0"/>
          <w:marRight w:val="0"/>
          <w:marTop w:val="0"/>
          <w:marBottom w:val="167"/>
          <w:divBdr>
            <w:top w:val="none" w:sz="0" w:space="0" w:color="auto"/>
            <w:left w:val="none" w:sz="0" w:space="0" w:color="auto"/>
            <w:bottom w:val="none" w:sz="0" w:space="0" w:color="auto"/>
            <w:right w:val="dotted" w:sz="6" w:space="0" w:color="000000"/>
          </w:divBdr>
          <w:divsChild>
            <w:div w:id="410666238">
              <w:marLeft w:val="0"/>
              <w:marRight w:val="0"/>
              <w:marTop w:val="0"/>
              <w:marBottom w:val="0"/>
              <w:divBdr>
                <w:top w:val="none" w:sz="0" w:space="0" w:color="auto"/>
                <w:left w:val="none" w:sz="0" w:space="0" w:color="auto"/>
                <w:bottom w:val="none" w:sz="0" w:space="0" w:color="auto"/>
                <w:right w:val="none" w:sz="0" w:space="0" w:color="auto"/>
              </w:divBdr>
              <w:divsChild>
                <w:div w:id="1842695374">
                  <w:marLeft w:val="0"/>
                  <w:marRight w:val="0"/>
                  <w:marTop w:val="0"/>
                  <w:marBottom w:val="0"/>
                  <w:divBdr>
                    <w:top w:val="none" w:sz="0" w:space="0" w:color="auto"/>
                    <w:left w:val="none" w:sz="0" w:space="0" w:color="auto"/>
                    <w:bottom w:val="none" w:sz="0" w:space="0" w:color="auto"/>
                    <w:right w:val="none" w:sz="0" w:space="0" w:color="auto"/>
                  </w:divBdr>
                  <w:divsChild>
                    <w:div w:id="1167096493">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594438471">
      <w:bodyDiv w:val="1"/>
      <w:marLeft w:val="0"/>
      <w:marRight w:val="0"/>
      <w:marTop w:val="0"/>
      <w:marBottom w:val="0"/>
      <w:divBdr>
        <w:top w:val="none" w:sz="0" w:space="0" w:color="auto"/>
        <w:left w:val="none" w:sz="0" w:space="0" w:color="auto"/>
        <w:bottom w:val="none" w:sz="0" w:space="0" w:color="auto"/>
        <w:right w:val="none" w:sz="0" w:space="0" w:color="auto"/>
      </w:divBdr>
    </w:div>
    <w:div w:id="1677002968">
      <w:bodyDiv w:val="1"/>
      <w:marLeft w:val="0"/>
      <w:marRight w:val="0"/>
      <w:marTop w:val="0"/>
      <w:marBottom w:val="0"/>
      <w:divBdr>
        <w:top w:val="none" w:sz="0" w:space="0" w:color="auto"/>
        <w:left w:val="none" w:sz="0" w:space="0" w:color="auto"/>
        <w:bottom w:val="none" w:sz="0" w:space="0" w:color="auto"/>
        <w:right w:val="none" w:sz="0" w:space="0" w:color="auto"/>
      </w:divBdr>
      <w:divsChild>
        <w:div w:id="1004357416">
          <w:marLeft w:val="0"/>
          <w:marRight w:val="0"/>
          <w:marTop w:val="0"/>
          <w:marBottom w:val="0"/>
          <w:divBdr>
            <w:top w:val="none" w:sz="0" w:space="0" w:color="auto"/>
            <w:left w:val="none" w:sz="0" w:space="0" w:color="auto"/>
            <w:bottom w:val="none" w:sz="0" w:space="0" w:color="auto"/>
            <w:right w:val="none" w:sz="0" w:space="0" w:color="auto"/>
          </w:divBdr>
        </w:div>
      </w:divsChild>
    </w:div>
    <w:div w:id="2019843136">
      <w:bodyDiv w:val="1"/>
      <w:marLeft w:val="0"/>
      <w:marRight w:val="0"/>
      <w:marTop w:val="0"/>
      <w:marBottom w:val="0"/>
      <w:divBdr>
        <w:top w:val="none" w:sz="0" w:space="0" w:color="auto"/>
        <w:left w:val="none" w:sz="0" w:space="0" w:color="auto"/>
        <w:bottom w:val="none" w:sz="0" w:space="0" w:color="auto"/>
        <w:right w:val="none" w:sz="0" w:space="0" w:color="auto"/>
      </w:divBdr>
      <w:divsChild>
        <w:div w:id="71631295">
          <w:marLeft w:val="0"/>
          <w:marRight w:val="0"/>
          <w:marTop w:val="0"/>
          <w:marBottom w:val="0"/>
          <w:divBdr>
            <w:top w:val="none" w:sz="0" w:space="0" w:color="auto"/>
            <w:left w:val="none" w:sz="0" w:space="0" w:color="auto"/>
            <w:bottom w:val="none" w:sz="0" w:space="0" w:color="auto"/>
            <w:right w:val="none" w:sz="0" w:space="0" w:color="auto"/>
          </w:divBdr>
          <w:divsChild>
            <w:div w:id="2046103703">
              <w:marLeft w:val="0"/>
              <w:marRight w:val="0"/>
              <w:marTop w:val="0"/>
              <w:marBottom w:val="0"/>
              <w:divBdr>
                <w:top w:val="none" w:sz="0" w:space="0" w:color="auto"/>
                <w:left w:val="none" w:sz="0" w:space="0" w:color="auto"/>
                <w:bottom w:val="none" w:sz="0" w:space="0" w:color="auto"/>
                <w:right w:val="none" w:sz="0" w:space="0" w:color="auto"/>
              </w:divBdr>
              <w:divsChild>
                <w:div w:id="2015911886">
                  <w:marLeft w:val="0"/>
                  <w:marRight w:val="0"/>
                  <w:marTop w:val="0"/>
                  <w:marBottom w:val="0"/>
                  <w:divBdr>
                    <w:top w:val="none" w:sz="0" w:space="0" w:color="auto"/>
                    <w:left w:val="none" w:sz="0" w:space="0" w:color="auto"/>
                    <w:bottom w:val="none" w:sz="0" w:space="0" w:color="auto"/>
                    <w:right w:val="none" w:sz="0" w:space="0" w:color="auto"/>
                  </w:divBdr>
                  <w:divsChild>
                    <w:div w:id="648363175">
                      <w:marLeft w:val="0"/>
                      <w:marRight w:val="0"/>
                      <w:marTop w:val="0"/>
                      <w:marBottom w:val="0"/>
                      <w:divBdr>
                        <w:top w:val="none" w:sz="0" w:space="0" w:color="auto"/>
                        <w:left w:val="none" w:sz="0" w:space="0" w:color="auto"/>
                        <w:bottom w:val="none" w:sz="0" w:space="0" w:color="auto"/>
                        <w:right w:val="none" w:sz="0" w:space="0" w:color="auto"/>
                      </w:divBdr>
                      <w:divsChild>
                        <w:div w:id="1521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34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Local%20Settings\Temporary%20Internet%20Files\Content.Outlook\N90SAKVK\D&#23618;&#25991;&#20214;&#32534;&#20889;&#27169;&#26495;V1%200%200812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D229-F8FA-4D29-8745-0A4C4849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Settings\Administrator\Local Settings\Temporary Internet Files\Content.Outlook\N90SAKVK\D层文件编写模板V1 0 081205.dot</Template>
  <TotalTime>6</TotalTime>
  <Pages>22</Pages>
  <Words>1205</Words>
  <Characters>6872</Characters>
  <Application>Microsoft Office Word</Application>
  <DocSecurity>0</DocSecurity>
  <Lines>57</Lines>
  <Paragraphs>16</Paragraphs>
  <ScaleCrop>false</ScaleCrop>
  <Company>Soft Tech</Company>
  <LinksUpToDate>false</LinksUpToDate>
  <CharactersWithSpaces>8061</CharactersWithSpaces>
  <SharedDoc>false</SharedDoc>
  <HLinks>
    <vt:vector size="90" baseType="variant">
      <vt:variant>
        <vt:i4>1179708</vt:i4>
      </vt:variant>
      <vt:variant>
        <vt:i4>86</vt:i4>
      </vt:variant>
      <vt:variant>
        <vt:i4>0</vt:i4>
      </vt:variant>
      <vt:variant>
        <vt:i4>5</vt:i4>
      </vt:variant>
      <vt:variant>
        <vt:lpwstr/>
      </vt:variant>
      <vt:variant>
        <vt:lpwstr>_Toc97539899</vt:lpwstr>
      </vt:variant>
      <vt:variant>
        <vt:i4>1245244</vt:i4>
      </vt:variant>
      <vt:variant>
        <vt:i4>80</vt:i4>
      </vt:variant>
      <vt:variant>
        <vt:i4>0</vt:i4>
      </vt:variant>
      <vt:variant>
        <vt:i4>5</vt:i4>
      </vt:variant>
      <vt:variant>
        <vt:lpwstr/>
      </vt:variant>
      <vt:variant>
        <vt:lpwstr>_Toc97539898</vt:lpwstr>
      </vt:variant>
      <vt:variant>
        <vt:i4>1835068</vt:i4>
      </vt:variant>
      <vt:variant>
        <vt:i4>74</vt:i4>
      </vt:variant>
      <vt:variant>
        <vt:i4>0</vt:i4>
      </vt:variant>
      <vt:variant>
        <vt:i4>5</vt:i4>
      </vt:variant>
      <vt:variant>
        <vt:lpwstr/>
      </vt:variant>
      <vt:variant>
        <vt:lpwstr>_Toc97539897</vt:lpwstr>
      </vt:variant>
      <vt:variant>
        <vt:i4>1900604</vt:i4>
      </vt:variant>
      <vt:variant>
        <vt:i4>68</vt:i4>
      </vt:variant>
      <vt:variant>
        <vt:i4>0</vt:i4>
      </vt:variant>
      <vt:variant>
        <vt:i4>5</vt:i4>
      </vt:variant>
      <vt:variant>
        <vt:lpwstr/>
      </vt:variant>
      <vt:variant>
        <vt:lpwstr>_Toc97539896</vt:lpwstr>
      </vt:variant>
      <vt:variant>
        <vt:i4>1966140</vt:i4>
      </vt:variant>
      <vt:variant>
        <vt:i4>62</vt:i4>
      </vt:variant>
      <vt:variant>
        <vt:i4>0</vt:i4>
      </vt:variant>
      <vt:variant>
        <vt:i4>5</vt:i4>
      </vt:variant>
      <vt:variant>
        <vt:lpwstr/>
      </vt:variant>
      <vt:variant>
        <vt:lpwstr>_Toc97539895</vt:lpwstr>
      </vt:variant>
      <vt:variant>
        <vt:i4>2031676</vt:i4>
      </vt:variant>
      <vt:variant>
        <vt:i4>56</vt:i4>
      </vt:variant>
      <vt:variant>
        <vt:i4>0</vt:i4>
      </vt:variant>
      <vt:variant>
        <vt:i4>5</vt:i4>
      </vt:variant>
      <vt:variant>
        <vt:lpwstr/>
      </vt:variant>
      <vt:variant>
        <vt:lpwstr>_Toc97539894</vt:lpwstr>
      </vt:variant>
      <vt:variant>
        <vt:i4>1572924</vt:i4>
      </vt:variant>
      <vt:variant>
        <vt:i4>50</vt:i4>
      </vt:variant>
      <vt:variant>
        <vt:i4>0</vt:i4>
      </vt:variant>
      <vt:variant>
        <vt:i4>5</vt:i4>
      </vt:variant>
      <vt:variant>
        <vt:lpwstr/>
      </vt:variant>
      <vt:variant>
        <vt:lpwstr>_Toc97539893</vt:lpwstr>
      </vt:variant>
      <vt:variant>
        <vt:i4>1638460</vt:i4>
      </vt:variant>
      <vt:variant>
        <vt:i4>44</vt:i4>
      </vt:variant>
      <vt:variant>
        <vt:i4>0</vt:i4>
      </vt:variant>
      <vt:variant>
        <vt:i4>5</vt:i4>
      </vt:variant>
      <vt:variant>
        <vt:lpwstr/>
      </vt:variant>
      <vt:variant>
        <vt:lpwstr>_Toc97539892</vt:lpwstr>
      </vt:variant>
      <vt:variant>
        <vt:i4>1703996</vt:i4>
      </vt:variant>
      <vt:variant>
        <vt:i4>38</vt:i4>
      </vt:variant>
      <vt:variant>
        <vt:i4>0</vt:i4>
      </vt:variant>
      <vt:variant>
        <vt:i4>5</vt:i4>
      </vt:variant>
      <vt:variant>
        <vt:lpwstr/>
      </vt:variant>
      <vt:variant>
        <vt:lpwstr>_Toc97539891</vt:lpwstr>
      </vt:variant>
      <vt:variant>
        <vt:i4>1769532</vt:i4>
      </vt:variant>
      <vt:variant>
        <vt:i4>32</vt:i4>
      </vt:variant>
      <vt:variant>
        <vt:i4>0</vt:i4>
      </vt:variant>
      <vt:variant>
        <vt:i4>5</vt:i4>
      </vt:variant>
      <vt:variant>
        <vt:lpwstr/>
      </vt:variant>
      <vt:variant>
        <vt:lpwstr>_Toc97539890</vt:lpwstr>
      </vt:variant>
      <vt:variant>
        <vt:i4>1179709</vt:i4>
      </vt:variant>
      <vt:variant>
        <vt:i4>26</vt:i4>
      </vt:variant>
      <vt:variant>
        <vt:i4>0</vt:i4>
      </vt:variant>
      <vt:variant>
        <vt:i4>5</vt:i4>
      </vt:variant>
      <vt:variant>
        <vt:lpwstr/>
      </vt:variant>
      <vt:variant>
        <vt:lpwstr>_Toc97539889</vt:lpwstr>
      </vt:variant>
      <vt:variant>
        <vt:i4>1245245</vt:i4>
      </vt:variant>
      <vt:variant>
        <vt:i4>20</vt:i4>
      </vt:variant>
      <vt:variant>
        <vt:i4>0</vt:i4>
      </vt:variant>
      <vt:variant>
        <vt:i4>5</vt:i4>
      </vt:variant>
      <vt:variant>
        <vt:lpwstr/>
      </vt:variant>
      <vt:variant>
        <vt:lpwstr>_Toc97539888</vt:lpwstr>
      </vt:variant>
      <vt:variant>
        <vt:i4>1835069</vt:i4>
      </vt:variant>
      <vt:variant>
        <vt:i4>14</vt:i4>
      </vt:variant>
      <vt:variant>
        <vt:i4>0</vt:i4>
      </vt:variant>
      <vt:variant>
        <vt:i4>5</vt:i4>
      </vt:variant>
      <vt:variant>
        <vt:lpwstr/>
      </vt:variant>
      <vt:variant>
        <vt:lpwstr>_Toc97539887</vt:lpwstr>
      </vt:variant>
      <vt:variant>
        <vt:i4>1900605</vt:i4>
      </vt:variant>
      <vt:variant>
        <vt:i4>8</vt:i4>
      </vt:variant>
      <vt:variant>
        <vt:i4>0</vt:i4>
      </vt:variant>
      <vt:variant>
        <vt:i4>5</vt:i4>
      </vt:variant>
      <vt:variant>
        <vt:lpwstr/>
      </vt:variant>
      <vt:variant>
        <vt:lpwstr>_Toc97539886</vt:lpwstr>
      </vt:variant>
      <vt:variant>
        <vt:i4>1966141</vt:i4>
      </vt:variant>
      <vt:variant>
        <vt:i4>2</vt:i4>
      </vt:variant>
      <vt:variant>
        <vt:i4>0</vt:i4>
      </vt:variant>
      <vt:variant>
        <vt:i4>5</vt:i4>
      </vt:variant>
      <vt:variant>
        <vt:lpwstr/>
      </vt:variant>
      <vt:variant>
        <vt:lpwstr>_Toc97539885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过程文档模板</dc:title>
  <dc:subject/>
  <dc:creator>zpsong</dc:creator>
  <cp:keywords/>
  <dc:description/>
  <cp:lastModifiedBy>YAN Meiyu</cp:lastModifiedBy>
  <cp:revision>5</cp:revision>
  <cp:lastPrinted>2020-06-02T08:12:00Z</cp:lastPrinted>
  <dcterms:created xsi:type="dcterms:W3CDTF">2024-04-09T01:26:00Z</dcterms:created>
  <dcterms:modified xsi:type="dcterms:W3CDTF">2024-06-21T14:01:00Z</dcterms:modified>
</cp:coreProperties>
</file>